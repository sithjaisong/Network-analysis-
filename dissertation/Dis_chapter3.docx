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182FFB36" w14:textId="77777777" w:rsidR="00A461FA" w:rsidRDefault="005F4879">
      <w:pPr>
        <w:spacing w:before="19"/>
        <w:ind w:left="3501" w:right="3382"/>
        <w:jc w:val="center"/>
        <w:rPr>
          <w:sz w:val="34"/>
          <w:szCs w:val="34"/>
        </w:rPr>
      </w:pPr>
      <w:r>
        <w:rPr>
          <w:b/>
          <w:sz w:val="34"/>
          <w:szCs w:val="34"/>
        </w:rPr>
        <w:t>CHAPTER</w:t>
      </w:r>
      <w:r>
        <w:rPr>
          <w:b/>
          <w:spacing w:val="18"/>
          <w:sz w:val="34"/>
          <w:szCs w:val="34"/>
        </w:rPr>
        <w:t xml:space="preserve"> </w:t>
      </w:r>
      <w:r>
        <w:rPr>
          <w:b/>
          <w:w w:val="101"/>
          <w:sz w:val="34"/>
          <w:szCs w:val="34"/>
        </w:rPr>
        <w:t>III</w:t>
      </w:r>
    </w:p>
    <w:p w14:paraId="03C5100D" w14:textId="77777777" w:rsidR="00A461FA" w:rsidRDefault="00A461FA">
      <w:pPr>
        <w:spacing w:line="200" w:lineRule="exact"/>
      </w:pPr>
    </w:p>
    <w:p w14:paraId="3A057680" w14:textId="77777777" w:rsidR="00A461FA" w:rsidRDefault="00A461FA">
      <w:pPr>
        <w:spacing w:line="200" w:lineRule="exact"/>
      </w:pPr>
    </w:p>
    <w:p w14:paraId="7E9FD3AE" w14:textId="77777777" w:rsidR="00A461FA" w:rsidRDefault="00A461FA">
      <w:pPr>
        <w:spacing w:line="200" w:lineRule="exact"/>
      </w:pPr>
    </w:p>
    <w:p w14:paraId="5488A97B" w14:textId="77777777" w:rsidR="00A461FA" w:rsidRDefault="00A461FA">
      <w:pPr>
        <w:spacing w:before="4" w:line="240" w:lineRule="exact"/>
        <w:rPr>
          <w:sz w:val="24"/>
          <w:szCs w:val="24"/>
        </w:rPr>
      </w:pPr>
    </w:p>
    <w:p w14:paraId="19DAA37C" w14:textId="77777777" w:rsidR="00A461FA" w:rsidRDefault="005F4879">
      <w:pPr>
        <w:spacing w:line="538" w:lineRule="auto"/>
        <w:ind w:left="595" w:right="475"/>
        <w:jc w:val="center"/>
        <w:rPr>
          <w:sz w:val="34"/>
          <w:szCs w:val="34"/>
        </w:rPr>
      </w:pPr>
      <w:r>
        <w:rPr>
          <w:b/>
          <w:sz w:val="34"/>
          <w:szCs w:val="34"/>
        </w:rPr>
        <w:t>Evaluation</w:t>
      </w:r>
      <w:r>
        <w:rPr>
          <w:b/>
          <w:spacing w:val="16"/>
          <w:sz w:val="34"/>
          <w:szCs w:val="34"/>
        </w:rPr>
        <w:t xml:space="preserve"> </w:t>
      </w:r>
      <w:r>
        <w:rPr>
          <w:b/>
          <w:sz w:val="34"/>
          <w:szCs w:val="34"/>
        </w:rPr>
        <w:t>of</w:t>
      </w:r>
      <w:r>
        <w:rPr>
          <w:b/>
          <w:spacing w:val="4"/>
          <w:sz w:val="34"/>
          <w:szCs w:val="34"/>
        </w:rPr>
        <w:t xml:space="preserve"> </w:t>
      </w:r>
      <w:r>
        <w:rPr>
          <w:b/>
          <w:sz w:val="34"/>
          <w:szCs w:val="34"/>
        </w:rPr>
        <w:t>cor</w:t>
      </w:r>
      <w:r>
        <w:rPr>
          <w:b/>
          <w:spacing w:val="-6"/>
          <w:sz w:val="34"/>
          <w:szCs w:val="34"/>
        </w:rPr>
        <w:t>r</w:t>
      </w:r>
      <w:r>
        <w:rPr>
          <w:b/>
          <w:sz w:val="34"/>
          <w:szCs w:val="34"/>
        </w:rPr>
        <w:t>elation</w:t>
      </w:r>
      <w:r>
        <w:rPr>
          <w:b/>
          <w:spacing w:val="16"/>
          <w:sz w:val="34"/>
          <w:szCs w:val="34"/>
        </w:rPr>
        <w:t xml:space="preserve"> </w:t>
      </w:r>
      <w:r>
        <w:rPr>
          <w:b/>
          <w:sz w:val="34"/>
          <w:szCs w:val="34"/>
        </w:rPr>
        <w:t>methods</w:t>
      </w:r>
      <w:r>
        <w:rPr>
          <w:b/>
          <w:spacing w:val="13"/>
          <w:sz w:val="34"/>
          <w:szCs w:val="34"/>
        </w:rPr>
        <w:t xml:space="preserve"> </w:t>
      </w:r>
      <w:r>
        <w:rPr>
          <w:b/>
          <w:sz w:val="34"/>
          <w:szCs w:val="34"/>
        </w:rPr>
        <w:t>for</w:t>
      </w:r>
      <w:r>
        <w:rPr>
          <w:b/>
          <w:spacing w:val="5"/>
          <w:sz w:val="34"/>
          <w:szCs w:val="34"/>
        </w:rPr>
        <w:t xml:space="preserve"> </w:t>
      </w:r>
      <w:r>
        <w:rPr>
          <w:b/>
          <w:sz w:val="34"/>
          <w:szCs w:val="34"/>
        </w:rPr>
        <w:t>constructing</w:t>
      </w:r>
      <w:r>
        <w:rPr>
          <w:b/>
          <w:spacing w:val="19"/>
          <w:sz w:val="34"/>
          <w:szCs w:val="34"/>
        </w:rPr>
        <w:t xml:space="preserve"> </w:t>
      </w:r>
      <w:r>
        <w:rPr>
          <w:b/>
          <w:w w:val="101"/>
          <w:sz w:val="34"/>
          <w:szCs w:val="34"/>
        </w:rPr>
        <w:t xml:space="preserve">a </w:t>
      </w:r>
      <w:r>
        <w:rPr>
          <w:b/>
          <w:sz w:val="34"/>
          <w:szCs w:val="34"/>
        </w:rPr>
        <w:t>network</w:t>
      </w:r>
      <w:r>
        <w:rPr>
          <w:b/>
          <w:spacing w:val="12"/>
          <w:sz w:val="34"/>
          <w:szCs w:val="34"/>
        </w:rPr>
        <w:t xml:space="preserve"> </w:t>
      </w:r>
      <w:r>
        <w:rPr>
          <w:b/>
          <w:sz w:val="34"/>
          <w:szCs w:val="34"/>
        </w:rPr>
        <w:t>of</w:t>
      </w:r>
      <w:r>
        <w:rPr>
          <w:b/>
          <w:spacing w:val="4"/>
          <w:sz w:val="34"/>
          <w:szCs w:val="34"/>
        </w:rPr>
        <w:t xml:space="preserve"> </w:t>
      </w:r>
      <w:r>
        <w:rPr>
          <w:b/>
          <w:sz w:val="34"/>
          <w:szCs w:val="34"/>
        </w:rPr>
        <w:t>rice</w:t>
      </w:r>
      <w:r>
        <w:rPr>
          <w:b/>
          <w:spacing w:val="6"/>
          <w:sz w:val="34"/>
          <w:szCs w:val="34"/>
        </w:rPr>
        <w:t xml:space="preserve"> </w:t>
      </w:r>
      <w:r>
        <w:rPr>
          <w:b/>
          <w:sz w:val="34"/>
          <w:szCs w:val="34"/>
        </w:rPr>
        <w:t>injuries</w:t>
      </w:r>
      <w:r>
        <w:rPr>
          <w:b/>
          <w:spacing w:val="12"/>
          <w:sz w:val="34"/>
          <w:szCs w:val="34"/>
        </w:rPr>
        <w:t xml:space="preserve"> </w:t>
      </w:r>
      <w:r>
        <w:rPr>
          <w:b/>
          <w:sz w:val="34"/>
          <w:szCs w:val="34"/>
        </w:rPr>
        <w:t>of</w:t>
      </w:r>
      <w:r>
        <w:rPr>
          <w:b/>
          <w:spacing w:val="4"/>
          <w:sz w:val="34"/>
          <w:szCs w:val="34"/>
        </w:rPr>
        <w:t xml:space="preserve"> </w:t>
      </w:r>
      <w:r>
        <w:rPr>
          <w:b/>
          <w:sz w:val="34"/>
          <w:szCs w:val="34"/>
        </w:rPr>
        <w:t>rice</w:t>
      </w:r>
      <w:r>
        <w:rPr>
          <w:b/>
          <w:spacing w:val="6"/>
          <w:sz w:val="34"/>
          <w:szCs w:val="34"/>
        </w:rPr>
        <w:t xml:space="preserve"> </w:t>
      </w:r>
      <w:r>
        <w:rPr>
          <w:b/>
          <w:sz w:val="34"/>
          <w:szCs w:val="34"/>
        </w:rPr>
        <w:t>c</w:t>
      </w:r>
      <w:r>
        <w:rPr>
          <w:b/>
          <w:spacing w:val="-6"/>
          <w:sz w:val="34"/>
          <w:szCs w:val="34"/>
        </w:rPr>
        <w:t>r</w:t>
      </w:r>
      <w:r>
        <w:rPr>
          <w:b/>
          <w:sz w:val="34"/>
          <w:szCs w:val="34"/>
        </w:rPr>
        <w:t>op</w:t>
      </w:r>
      <w:r>
        <w:rPr>
          <w:b/>
          <w:spacing w:val="7"/>
          <w:sz w:val="34"/>
          <w:szCs w:val="34"/>
        </w:rPr>
        <w:t xml:space="preserve"> </w:t>
      </w:r>
      <w:r>
        <w:rPr>
          <w:b/>
          <w:sz w:val="34"/>
          <w:szCs w:val="34"/>
        </w:rPr>
        <w:t>health</w:t>
      </w:r>
      <w:r>
        <w:rPr>
          <w:b/>
          <w:spacing w:val="10"/>
          <w:sz w:val="34"/>
          <w:szCs w:val="34"/>
        </w:rPr>
        <w:t xml:space="preserve"> </w:t>
      </w:r>
      <w:r>
        <w:rPr>
          <w:b/>
          <w:sz w:val="34"/>
          <w:szCs w:val="34"/>
        </w:rPr>
        <w:t>survey</w:t>
      </w:r>
      <w:r>
        <w:rPr>
          <w:b/>
          <w:spacing w:val="11"/>
          <w:sz w:val="34"/>
          <w:szCs w:val="34"/>
        </w:rPr>
        <w:t xml:space="preserve"> </w:t>
      </w:r>
      <w:r>
        <w:rPr>
          <w:b/>
          <w:w w:val="101"/>
          <w:sz w:val="34"/>
          <w:szCs w:val="34"/>
        </w:rPr>
        <w:t>data</w:t>
      </w:r>
    </w:p>
    <w:p w14:paraId="73BE90AE" w14:textId="77777777" w:rsidR="00A461FA" w:rsidRDefault="00A461FA">
      <w:pPr>
        <w:spacing w:before="8" w:line="120" w:lineRule="exact"/>
        <w:rPr>
          <w:sz w:val="13"/>
          <w:szCs w:val="13"/>
        </w:rPr>
      </w:pPr>
    </w:p>
    <w:p w14:paraId="70C14BBC" w14:textId="77777777" w:rsidR="00A461FA" w:rsidRDefault="00A461FA">
      <w:pPr>
        <w:spacing w:line="200" w:lineRule="exact"/>
      </w:pPr>
    </w:p>
    <w:p w14:paraId="4283541F" w14:textId="77777777" w:rsidR="00A461FA" w:rsidRDefault="00A461FA">
      <w:pPr>
        <w:spacing w:line="200" w:lineRule="exact"/>
      </w:pPr>
    </w:p>
    <w:p w14:paraId="433F0799" w14:textId="77777777" w:rsidR="00A461FA" w:rsidRDefault="00A461FA">
      <w:pPr>
        <w:spacing w:line="200" w:lineRule="exact"/>
      </w:pPr>
    </w:p>
    <w:p w14:paraId="6413465B" w14:textId="77777777" w:rsidR="00A461FA" w:rsidRDefault="005F4879">
      <w:pPr>
        <w:spacing w:before="42"/>
        <w:ind w:left="480"/>
        <w:rPr>
          <w:sz w:val="28"/>
          <w:szCs w:val="28"/>
        </w:rPr>
      </w:pPr>
      <w:r>
        <w:rPr>
          <w:b/>
          <w:w w:val="102"/>
          <w:sz w:val="28"/>
          <w:szCs w:val="28"/>
        </w:rPr>
        <w:t>Int</w:t>
      </w:r>
      <w:r>
        <w:rPr>
          <w:b/>
          <w:spacing w:val="-5"/>
          <w:w w:val="102"/>
          <w:sz w:val="28"/>
          <w:szCs w:val="28"/>
        </w:rPr>
        <w:t>r</w:t>
      </w:r>
      <w:r>
        <w:rPr>
          <w:b/>
          <w:w w:val="102"/>
          <w:sz w:val="28"/>
          <w:szCs w:val="28"/>
        </w:rPr>
        <w:t>oduction</w:t>
      </w:r>
    </w:p>
    <w:p w14:paraId="527EFFBA" w14:textId="77777777" w:rsidR="00A461FA" w:rsidRDefault="00A461FA">
      <w:pPr>
        <w:spacing w:line="200" w:lineRule="exact"/>
      </w:pPr>
    </w:p>
    <w:p w14:paraId="6D256746" w14:textId="77777777" w:rsidR="00A461FA" w:rsidRDefault="00A461FA">
      <w:pPr>
        <w:spacing w:before="7" w:line="220" w:lineRule="exact"/>
        <w:rPr>
          <w:sz w:val="22"/>
          <w:szCs w:val="22"/>
        </w:rPr>
      </w:pPr>
    </w:p>
    <w:p w14:paraId="4EF7C710" w14:textId="77777777" w:rsidR="00A461FA" w:rsidRDefault="005F4879">
      <w:pPr>
        <w:spacing w:line="502" w:lineRule="auto"/>
        <w:ind w:left="480" w:right="318" w:firstLine="797"/>
        <w:jc w:val="both"/>
        <w:rPr>
          <w:sz w:val="24"/>
          <w:szCs w:val="24"/>
        </w:rPr>
      </w:pPr>
      <w:r>
        <w:rPr>
          <w:sz w:val="24"/>
          <w:szCs w:val="24"/>
        </w:rPr>
        <w:t>Rice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threatened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many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pests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season.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combination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of injuries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caused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by diseases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rice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pests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be thought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of as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crop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health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syndrome. 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combinations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injuries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depend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production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situation</w:t>
      </w:r>
      <w:r>
        <w:rPr>
          <w:spacing w:val="-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i/>
          <w:sz w:val="24"/>
          <w:szCs w:val="24"/>
        </w:rPr>
        <w:t>i.e.</w:t>
      </w:r>
      <w:r>
        <w:rPr>
          <w:sz w:val="24"/>
          <w:szCs w:val="24"/>
        </w:rPr>
        <w:t>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cultural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prac- tices,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inputs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produce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rice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crop)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range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agroecosystem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(Savary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al.,</w:t>
      </w:r>
    </w:p>
    <w:p w14:paraId="129C9A8A" w14:textId="77777777" w:rsidR="00A461FA" w:rsidRDefault="005F4879">
      <w:pPr>
        <w:spacing w:before="11"/>
        <w:ind w:left="480"/>
        <w:rPr>
          <w:sz w:val="24"/>
          <w:szCs w:val="24"/>
        </w:rPr>
      </w:pPr>
      <w:r>
        <w:rPr>
          <w:sz w:val="24"/>
          <w:szCs w:val="24"/>
        </w:rPr>
        <w:t>2006).</w:t>
      </w:r>
    </w:p>
    <w:p w14:paraId="1CE15EED" w14:textId="77777777" w:rsidR="00A461FA" w:rsidRDefault="00A461FA">
      <w:pPr>
        <w:spacing w:before="2" w:line="100" w:lineRule="exact"/>
        <w:rPr>
          <w:sz w:val="10"/>
          <w:szCs w:val="10"/>
        </w:rPr>
      </w:pPr>
    </w:p>
    <w:p w14:paraId="0D0365D2" w14:textId="77777777" w:rsidR="00A461FA" w:rsidRDefault="00A461FA">
      <w:pPr>
        <w:spacing w:line="200" w:lineRule="exact"/>
      </w:pPr>
    </w:p>
    <w:p w14:paraId="5665D3D9" w14:textId="77777777" w:rsidR="00A461FA" w:rsidRDefault="005F4879">
      <w:pPr>
        <w:spacing w:line="502" w:lineRule="auto"/>
        <w:ind w:left="480" w:right="318" w:firstLine="797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characterization study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based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survey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collected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South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South East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Asia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(Savary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al.,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2000b)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showed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patterns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injury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profiles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(combinations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of injuries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rice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pests,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IN)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were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common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ferent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across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sites.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result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indicated that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sheath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blight,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brown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spot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leaf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blast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important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diseases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were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commonly found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some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sites,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causing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yield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loss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between 1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proofErr w:type="gramStart"/>
      <w:r>
        <w:rPr>
          <w:sz w:val="24"/>
          <w:szCs w:val="24"/>
        </w:rPr>
        <w:t>%,and</w:t>
      </w:r>
      <w:proofErr w:type="gramEnd"/>
      <w:r>
        <w:rPr>
          <w:sz w:val="24"/>
          <w:szCs w:val="24"/>
        </w:rPr>
        <w:t xml:space="preserve"> among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insect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injuries, stem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borer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causing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yield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losses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2.3%.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The patterns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injury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profiles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were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clustered in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five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groups.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example,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cluster1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(IN1)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was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characterized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comparatively high</w:t>
      </w:r>
    </w:p>
    <w:p w14:paraId="1B7D0C44" w14:textId="77777777" w:rsidR="00A461FA" w:rsidRDefault="00A461FA">
      <w:pPr>
        <w:spacing w:before="6" w:line="100" w:lineRule="exact"/>
        <w:rPr>
          <w:sz w:val="11"/>
          <w:szCs w:val="11"/>
        </w:rPr>
      </w:pPr>
    </w:p>
    <w:p w14:paraId="274C5DC7" w14:textId="77777777" w:rsidR="00A461FA" w:rsidRDefault="005F4879">
      <w:pPr>
        <w:ind w:left="4475" w:right="4355"/>
        <w:jc w:val="center"/>
        <w:rPr>
          <w:sz w:val="24"/>
          <w:szCs w:val="24"/>
        </w:rPr>
        <w:sectPr w:rsidR="00A461FA">
          <w:headerReference w:type="default" r:id="rId7"/>
          <w:pgSz w:w="11920" w:h="16840"/>
          <w:pgMar w:top="1560" w:right="1080" w:bottom="280" w:left="1680" w:header="0" w:footer="0" w:gutter="0"/>
          <w:cols w:space="720"/>
        </w:sectPr>
      </w:pPr>
      <w:r>
        <w:rPr>
          <w:w w:val="99"/>
          <w:sz w:val="24"/>
          <w:szCs w:val="24"/>
        </w:rPr>
        <w:t>38</w:t>
      </w:r>
    </w:p>
    <w:p w14:paraId="37B6634D" w14:textId="77777777" w:rsidR="00A461FA" w:rsidRDefault="005F4879">
      <w:pPr>
        <w:spacing w:before="73" w:line="518" w:lineRule="auto"/>
        <w:ind w:left="480" w:right="78" w:firstLine="806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39 incidence of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stem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rot,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sheath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blight,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plant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hoppe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whorl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maggot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injuries,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low brown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spot,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absence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bacterial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leaf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blight,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leaf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blast,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neck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blast.</w:t>
      </w:r>
    </w:p>
    <w:p w14:paraId="6B0C49CD" w14:textId="77777777" w:rsidR="00A461FA" w:rsidRDefault="005F4879">
      <w:pPr>
        <w:spacing w:line="260" w:lineRule="exact"/>
        <w:ind w:left="1277"/>
        <w:rPr>
          <w:sz w:val="24"/>
          <w:szCs w:val="24"/>
        </w:rPr>
      </w:pPr>
      <w:r>
        <w:rPr>
          <w:sz w:val="24"/>
          <w:szCs w:val="24"/>
        </w:rPr>
        <w:t>Networks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ubiquitous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systems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nature, technology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society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(Newman,</w:t>
      </w:r>
    </w:p>
    <w:p w14:paraId="51782C97" w14:textId="77777777" w:rsidR="00A461FA" w:rsidRDefault="00A461FA">
      <w:pPr>
        <w:spacing w:before="2" w:line="100" w:lineRule="exact"/>
        <w:rPr>
          <w:sz w:val="10"/>
          <w:szCs w:val="10"/>
        </w:rPr>
      </w:pPr>
    </w:p>
    <w:p w14:paraId="0A538516" w14:textId="77777777" w:rsidR="00A461FA" w:rsidRDefault="00A461FA">
      <w:pPr>
        <w:spacing w:line="200" w:lineRule="exact"/>
      </w:pPr>
    </w:p>
    <w:p w14:paraId="41254381" w14:textId="77777777" w:rsidR="00A461FA" w:rsidRDefault="005F4879">
      <w:pPr>
        <w:spacing w:line="502" w:lineRule="auto"/>
        <w:ind w:left="480" w:right="78"/>
        <w:jc w:val="both"/>
        <w:rPr>
          <w:sz w:val="24"/>
          <w:szCs w:val="24"/>
        </w:rPr>
      </w:pPr>
      <w:r>
        <w:rPr>
          <w:sz w:val="24"/>
          <w:szCs w:val="24"/>
        </w:rPr>
        <w:t>2003).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network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defined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sets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nodes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connected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links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various ways.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node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represent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individual units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depending on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context.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Links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or edges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connections between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nodes,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may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directed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undirected.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Net- work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models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now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becoming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increasingly interesting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useful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social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science, biolog</w:t>
      </w:r>
      <w:r>
        <w:rPr>
          <w:spacing w:val="-1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ecolog</w:t>
      </w:r>
      <w:r>
        <w:rPr>
          <w:spacing w:val="-15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network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applications relevant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plant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pathology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were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also increasingly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studied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(Moslonka-Lefebvre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al.,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20</w:t>
      </w:r>
      <w:r>
        <w:rPr>
          <w:spacing w:val="-9"/>
          <w:sz w:val="24"/>
          <w:szCs w:val="24"/>
        </w:rPr>
        <w:t>1</w:t>
      </w:r>
      <w:r>
        <w:rPr>
          <w:sz w:val="24"/>
          <w:szCs w:val="24"/>
        </w:rPr>
        <w:t>1).</w:t>
      </w:r>
    </w:p>
    <w:p w14:paraId="4D9B93A3" w14:textId="77777777" w:rsidR="00A461FA" w:rsidRDefault="005F4879">
      <w:pPr>
        <w:spacing w:before="11" w:line="502" w:lineRule="auto"/>
        <w:ind w:left="480" w:right="78" w:firstLine="797"/>
        <w:jc w:val="both"/>
        <w:rPr>
          <w:sz w:val="24"/>
          <w:szCs w:val="24"/>
        </w:rPr>
      </w:pPr>
      <w:r>
        <w:rPr>
          <w:sz w:val="24"/>
          <w:szCs w:val="24"/>
        </w:rPr>
        <w:t>Network analysis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promising tool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frequently used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describe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pairwise relationships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number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variables.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example,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association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networks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- relation networks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were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represented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association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correlation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(adjacency)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ma- trices,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rows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columns denote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nodes,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matrix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entries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denote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links.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They were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widely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applied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biological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studies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6"/>
          <w:sz w:val="24"/>
          <w:szCs w:val="24"/>
        </w:rPr>
        <w:t>T</w:t>
      </w:r>
      <w:r>
        <w:rPr>
          <w:sz w:val="24"/>
          <w:szCs w:val="24"/>
        </w:rPr>
        <w:t>oubiana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al.,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2013;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Barabási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Oltvai,</w:t>
      </w:r>
    </w:p>
    <w:p w14:paraId="647BC402" w14:textId="77777777" w:rsidR="00A461FA" w:rsidRDefault="005F4879">
      <w:pPr>
        <w:spacing w:before="11"/>
        <w:ind w:left="480" w:right="7832"/>
        <w:jc w:val="both"/>
        <w:rPr>
          <w:sz w:val="24"/>
          <w:szCs w:val="24"/>
        </w:rPr>
      </w:pPr>
      <w:r>
        <w:rPr>
          <w:sz w:val="24"/>
          <w:szCs w:val="24"/>
        </w:rPr>
        <w:t>2004)</w:t>
      </w:r>
    </w:p>
    <w:p w14:paraId="7B1B5ADD" w14:textId="77777777" w:rsidR="00A461FA" w:rsidRDefault="00A461FA">
      <w:pPr>
        <w:spacing w:before="2" w:line="100" w:lineRule="exact"/>
        <w:rPr>
          <w:sz w:val="10"/>
          <w:szCs w:val="10"/>
        </w:rPr>
      </w:pPr>
    </w:p>
    <w:p w14:paraId="6379BDD4" w14:textId="77777777" w:rsidR="00A461FA" w:rsidRDefault="00A461FA">
      <w:pPr>
        <w:spacing w:line="200" w:lineRule="exact"/>
      </w:pPr>
    </w:p>
    <w:p w14:paraId="50745D6F" w14:textId="77777777" w:rsidR="00A461FA" w:rsidRDefault="005F4879">
      <w:pPr>
        <w:spacing w:line="502" w:lineRule="auto"/>
        <w:ind w:left="480" w:right="77" w:firstLine="797"/>
        <w:jc w:val="both"/>
        <w:rPr>
          <w:sz w:val="24"/>
          <w:szCs w:val="24"/>
        </w:rPr>
      </w:pPr>
      <w:r>
        <w:rPr>
          <w:sz w:val="24"/>
          <w:szCs w:val="24"/>
        </w:rPr>
        <w:t>In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chapte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selecting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most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suitable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correlation methods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correlation network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construction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important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since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ferent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correlation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measures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lead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ferent network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structure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provide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ferent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information.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evaluated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four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correlation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meth- ods,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including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Pearson,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Spearman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rank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correlation,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Kendall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correlation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(Prokhoro</w:t>
      </w:r>
      <w:r>
        <w:rPr>
          <w:spacing w:val="-15"/>
          <w:sz w:val="24"/>
          <w:szCs w:val="24"/>
        </w:rPr>
        <w:t>v</w:t>
      </w:r>
      <w:r>
        <w:rPr>
          <w:sz w:val="24"/>
          <w:szCs w:val="24"/>
        </w:rPr>
        <w:t>,</w:t>
      </w:r>
    </w:p>
    <w:p w14:paraId="1B3148FD" w14:textId="77777777" w:rsidR="00A461FA" w:rsidRDefault="005F4879">
      <w:pPr>
        <w:spacing w:before="11"/>
        <w:ind w:left="480" w:right="2460"/>
        <w:jc w:val="both"/>
        <w:rPr>
          <w:sz w:val="24"/>
          <w:szCs w:val="24"/>
        </w:rPr>
      </w:pPr>
      <w:r>
        <w:rPr>
          <w:sz w:val="24"/>
          <w:szCs w:val="24"/>
        </w:rPr>
        <w:t>2001)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Biweight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mid-correlation,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associate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rice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injuries.</w:t>
      </w:r>
    </w:p>
    <w:p w14:paraId="4CC9C755" w14:textId="77777777" w:rsidR="00A461FA" w:rsidRDefault="00A461FA">
      <w:pPr>
        <w:spacing w:line="200" w:lineRule="exact"/>
      </w:pPr>
    </w:p>
    <w:p w14:paraId="73F0F545" w14:textId="77777777" w:rsidR="00A461FA" w:rsidRDefault="00A461FA">
      <w:pPr>
        <w:spacing w:line="200" w:lineRule="exact"/>
      </w:pPr>
    </w:p>
    <w:p w14:paraId="7DFE5FC2" w14:textId="77777777" w:rsidR="00A461FA" w:rsidRDefault="00A461FA">
      <w:pPr>
        <w:spacing w:before="13" w:line="280" w:lineRule="exact"/>
        <w:rPr>
          <w:sz w:val="28"/>
          <w:szCs w:val="28"/>
        </w:rPr>
      </w:pPr>
    </w:p>
    <w:p w14:paraId="22AC93E2" w14:textId="77777777" w:rsidR="00A461FA" w:rsidRDefault="005F4879">
      <w:pPr>
        <w:ind w:left="480" w:right="5561"/>
        <w:jc w:val="both"/>
        <w:rPr>
          <w:sz w:val="28"/>
          <w:szCs w:val="28"/>
        </w:rPr>
      </w:pPr>
      <w:r>
        <w:rPr>
          <w:b/>
          <w:sz w:val="28"/>
          <w:szCs w:val="28"/>
        </w:rPr>
        <w:t>Materials</w:t>
      </w:r>
      <w:r>
        <w:rPr>
          <w:b/>
          <w:spacing w:val="25"/>
          <w:sz w:val="28"/>
          <w:szCs w:val="28"/>
        </w:rPr>
        <w:t xml:space="preserve"> </w:t>
      </w:r>
      <w:r>
        <w:rPr>
          <w:b/>
          <w:sz w:val="28"/>
          <w:szCs w:val="28"/>
        </w:rPr>
        <w:t>and</w:t>
      </w:r>
      <w:r>
        <w:rPr>
          <w:b/>
          <w:spacing w:val="11"/>
          <w:sz w:val="28"/>
          <w:szCs w:val="28"/>
        </w:rPr>
        <w:t xml:space="preserve"> </w:t>
      </w:r>
      <w:r>
        <w:rPr>
          <w:b/>
          <w:w w:val="102"/>
          <w:sz w:val="28"/>
          <w:szCs w:val="28"/>
        </w:rPr>
        <w:t>methods</w:t>
      </w:r>
    </w:p>
    <w:p w14:paraId="51B20910" w14:textId="77777777" w:rsidR="00A461FA" w:rsidRDefault="00A461FA">
      <w:pPr>
        <w:spacing w:line="200" w:lineRule="exact"/>
      </w:pPr>
    </w:p>
    <w:p w14:paraId="36127AFD" w14:textId="77777777" w:rsidR="00A461FA" w:rsidRDefault="00A461FA">
      <w:pPr>
        <w:spacing w:before="7" w:line="220" w:lineRule="exact"/>
        <w:rPr>
          <w:sz w:val="22"/>
          <w:szCs w:val="22"/>
        </w:rPr>
      </w:pPr>
    </w:p>
    <w:p w14:paraId="7E04FD05" w14:textId="77777777" w:rsidR="00A461FA" w:rsidRDefault="005F4879">
      <w:pPr>
        <w:spacing w:line="502" w:lineRule="auto"/>
        <w:ind w:left="480" w:right="78" w:firstLine="797"/>
        <w:jc w:val="both"/>
        <w:rPr>
          <w:sz w:val="24"/>
          <w:szCs w:val="24"/>
        </w:rPr>
        <w:sectPr w:rsidR="00A461FA">
          <w:headerReference w:type="default" r:id="rId8"/>
          <w:pgSz w:w="11920" w:h="16840"/>
          <w:pgMar w:top="800" w:right="1320" w:bottom="280" w:left="1680" w:header="0" w:footer="0" w:gutter="0"/>
          <w:cols w:space="720"/>
        </w:sectPr>
      </w:pP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method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evaluating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selecting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correlation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methods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construct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- relation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network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of rice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injuries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 crop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health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survey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was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showed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 Fig.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Finall</w:t>
      </w:r>
      <w:r>
        <w:rPr>
          <w:spacing w:val="-15"/>
          <w:sz w:val="24"/>
          <w:szCs w:val="24"/>
        </w:rPr>
        <w:t>y</w:t>
      </w:r>
      <w:r>
        <w:rPr>
          <w:sz w:val="24"/>
          <w:szCs w:val="24"/>
        </w:rPr>
        <w:t>,</w:t>
      </w:r>
    </w:p>
    <w:p w14:paraId="206BA31A" w14:textId="77777777" w:rsidR="00A461FA" w:rsidRDefault="00A461FA">
      <w:pPr>
        <w:spacing w:before="10" w:line="120" w:lineRule="exact"/>
        <w:rPr>
          <w:sz w:val="12"/>
          <w:szCs w:val="12"/>
        </w:rPr>
      </w:pPr>
    </w:p>
    <w:p w14:paraId="5C5CE0B4" w14:textId="77777777" w:rsidR="00A461FA" w:rsidRDefault="005F4879">
      <w:pPr>
        <w:ind w:left="2607"/>
        <w:rPr>
          <w:rFonts w:ascii="Arial" w:eastAsia="Arial" w:hAnsi="Arial" w:cs="Arial"/>
          <w:sz w:val="10"/>
          <w:szCs w:val="10"/>
        </w:rPr>
        <w:sectPr w:rsidR="00A461FA">
          <w:headerReference w:type="default" r:id="rId9"/>
          <w:pgSz w:w="11920" w:h="16840"/>
          <w:pgMar w:top="1560" w:right="1300" w:bottom="280" w:left="1680" w:header="0" w:footer="0" w:gutter="0"/>
          <w:cols w:space="720"/>
        </w:sectPr>
      </w:pPr>
      <w:r>
        <w:rPr>
          <w:rFonts w:ascii="Arial" w:eastAsia="Arial" w:hAnsi="Arial" w:cs="Arial"/>
          <w:b/>
          <w:spacing w:val="-3"/>
          <w:sz w:val="10"/>
          <w:szCs w:val="10"/>
        </w:rPr>
        <w:t>C</w:t>
      </w:r>
      <w:r>
        <w:rPr>
          <w:rFonts w:ascii="Arial" w:eastAsia="Arial" w:hAnsi="Arial" w:cs="Arial"/>
          <w:b/>
          <w:sz w:val="10"/>
          <w:szCs w:val="10"/>
        </w:rPr>
        <w:t>hoo</w:t>
      </w:r>
      <w:r>
        <w:rPr>
          <w:rFonts w:ascii="Arial" w:eastAsia="Arial" w:hAnsi="Arial" w:cs="Arial"/>
          <w:b/>
          <w:spacing w:val="-2"/>
          <w:sz w:val="10"/>
          <w:szCs w:val="10"/>
        </w:rPr>
        <w:t>s</w:t>
      </w:r>
      <w:r>
        <w:rPr>
          <w:rFonts w:ascii="Arial" w:eastAsia="Arial" w:hAnsi="Arial" w:cs="Arial"/>
          <w:b/>
          <w:spacing w:val="3"/>
          <w:sz w:val="10"/>
          <w:szCs w:val="10"/>
        </w:rPr>
        <w:t>i</w:t>
      </w:r>
      <w:r>
        <w:rPr>
          <w:rFonts w:ascii="Arial" w:eastAsia="Arial" w:hAnsi="Arial" w:cs="Arial"/>
          <w:b/>
          <w:sz w:val="10"/>
          <w:szCs w:val="10"/>
        </w:rPr>
        <w:t xml:space="preserve">ng </w:t>
      </w:r>
      <w:r>
        <w:rPr>
          <w:rFonts w:ascii="Arial" w:eastAsia="Arial" w:hAnsi="Arial" w:cs="Arial"/>
          <w:b/>
          <w:spacing w:val="12"/>
          <w:sz w:val="10"/>
          <w:szCs w:val="10"/>
        </w:rPr>
        <w:t xml:space="preserve"> </w:t>
      </w:r>
      <w:r>
        <w:rPr>
          <w:rFonts w:ascii="Arial" w:eastAsia="Arial" w:hAnsi="Arial" w:cs="Arial"/>
          <w:b/>
          <w:spacing w:val="-3"/>
          <w:sz w:val="10"/>
          <w:szCs w:val="10"/>
        </w:rPr>
        <w:t>t</w:t>
      </w:r>
      <w:r>
        <w:rPr>
          <w:rFonts w:ascii="Arial" w:eastAsia="Arial" w:hAnsi="Arial" w:cs="Arial"/>
          <w:b/>
          <w:sz w:val="10"/>
          <w:szCs w:val="10"/>
        </w:rPr>
        <w:t>he</w:t>
      </w:r>
      <w:r>
        <w:rPr>
          <w:rFonts w:ascii="Arial" w:eastAsia="Arial" w:hAnsi="Arial" w:cs="Arial"/>
          <w:b/>
          <w:spacing w:val="11"/>
          <w:sz w:val="10"/>
          <w:szCs w:val="10"/>
        </w:rPr>
        <w:t xml:space="preserve"> </w:t>
      </w:r>
      <w:r>
        <w:rPr>
          <w:rFonts w:ascii="Arial" w:eastAsia="Arial" w:hAnsi="Arial" w:cs="Arial"/>
          <w:b/>
          <w:spacing w:val="-2"/>
          <w:sz w:val="10"/>
          <w:szCs w:val="10"/>
        </w:rPr>
        <w:t>c</w:t>
      </w:r>
      <w:r>
        <w:rPr>
          <w:rFonts w:ascii="Arial" w:eastAsia="Arial" w:hAnsi="Arial" w:cs="Arial"/>
          <w:b/>
          <w:sz w:val="10"/>
          <w:szCs w:val="10"/>
        </w:rPr>
        <w:t>o</w:t>
      </w:r>
      <w:r>
        <w:rPr>
          <w:rFonts w:ascii="Arial" w:eastAsia="Arial" w:hAnsi="Arial" w:cs="Arial"/>
          <w:b/>
          <w:spacing w:val="-1"/>
          <w:sz w:val="10"/>
          <w:szCs w:val="10"/>
        </w:rPr>
        <w:t>rr</w:t>
      </w:r>
      <w:r>
        <w:rPr>
          <w:rFonts w:ascii="Arial" w:eastAsia="Arial" w:hAnsi="Arial" w:cs="Arial"/>
          <w:b/>
          <w:spacing w:val="-2"/>
          <w:sz w:val="10"/>
          <w:szCs w:val="10"/>
        </w:rPr>
        <w:t>e</w:t>
      </w:r>
      <w:r>
        <w:rPr>
          <w:rFonts w:ascii="Arial" w:eastAsia="Arial" w:hAnsi="Arial" w:cs="Arial"/>
          <w:b/>
          <w:spacing w:val="3"/>
          <w:sz w:val="10"/>
          <w:szCs w:val="10"/>
        </w:rPr>
        <w:t>l</w:t>
      </w:r>
      <w:r>
        <w:rPr>
          <w:rFonts w:ascii="Arial" w:eastAsia="Arial" w:hAnsi="Arial" w:cs="Arial"/>
          <w:b/>
          <w:spacing w:val="-2"/>
          <w:sz w:val="10"/>
          <w:szCs w:val="10"/>
        </w:rPr>
        <w:t>a</w:t>
      </w:r>
      <w:r>
        <w:rPr>
          <w:rFonts w:ascii="Arial" w:eastAsia="Arial" w:hAnsi="Arial" w:cs="Arial"/>
          <w:b/>
          <w:spacing w:val="-3"/>
          <w:sz w:val="10"/>
          <w:szCs w:val="10"/>
        </w:rPr>
        <w:t>t</w:t>
      </w:r>
      <w:r>
        <w:rPr>
          <w:rFonts w:ascii="Arial" w:eastAsia="Arial" w:hAnsi="Arial" w:cs="Arial"/>
          <w:b/>
          <w:spacing w:val="3"/>
          <w:sz w:val="10"/>
          <w:szCs w:val="10"/>
        </w:rPr>
        <w:t>i</w:t>
      </w:r>
      <w:r>
        <w:rPr>
          <w:rFonts w:ascii="Arial" w:eastAsia="Arial" w:hAnsi="Arial" w:cs="Arial"/>
          <w:b/>
          <w:sz w:val="10"/>
          <w:szCs w:val="10"/>
        </w:rPr>
        <w:t xml:space="preserve">on </w:t>
      </w:r>
      <w:r>
        <w:rPr>
          <w:rFonts w:ascii="Arial" w:eastAsia="Arial" w:hAnsi="Arial" w:cs="Arial"/>
          <w:b/>
          <w:spacing w:val="13"/>
          <w:sz w:val="10"/>
          <w:szCs w:val="10"/>
        </w:rPr>
        <w:t xml:space="preserve"> </w:t>
      </w:r>
      <w:r>
        <w:rPr>
          <w:rFonts w:ascii="Arial" w:eastAsia="Arial" w:hAnsi="Arial" w:cs="Arial"/>
          <w:b/>
          <w:spacing w:val="4"/>
          <w:w w:val="105"/>
          <w:sz w:val="10"/>
          <w:szCs w:val="10"/>
        </w:rPr>
        <w:t>m</w:t>
      </w:r>
      <w:r>
        <w:rPr>
          <w:rFonts w:ascii="Arial" w:eastAsia="Arial" w:hAnsi="Arial" w:cs="Arial"/>
          <w:b/>
          <w:spacing w:val="-2"/>
          <w:w w:val="105"/>
          <w:sz w:val="10"/>
          <w:szCs w:val="10"/>
        </w:rPr>
        <w:t>eas</w:t>
      </w:r>
      <w:r>
        <w:rPr>
          <w:rFonts w:ascii="Arial" w:eastAsia="Arial" w:hAnsi="Arial" w:cs="Arial"/>
          <w:b/>
          <w:w w:val="106"/>
          <w:sz w:val="10"/>
          <w:szCs w:val="10"/>
        </w:rPr>
        <w:t>u</w:t>
      </w:r>
      <w:r>
        <w:rPr>
          <w:rFonts w:ascii="Arial" w:eastAsia="Arial" w:hAnsi="Arial" w:cs="Arial"/>
          <w:b/>
          <w:spacing w:val="-1"/>
          <w:w w:val="105"/>
          <w:sz w:val="10"/>
          <w:szCs w:val="10"/>
        </w:rPr>
        <w:t>r</w:t>
      </w:r>
      <w:r>
        <w:rPr>
          <w:rFonts w:ascii="Arial" w:eastAsia="Arial" w:hAnsi="Arial" w:cs="Arial"/>
          <w:b/>
          <w:w w:val="105"/>
          <w:sz w:val="10"/>
          <w:szCs w:val="10"/>
        </w:rPr>
        <w:t>e</w:t>
      </w:r>
    </w:p>
    <w:p w14:paraId="7225456F" w14:textId="77777777" w:rsidR="00A461FA" w:rsidRDefault="00A461FA">
      <w:pPr>
        <w:spacing w:line="280" w:lineRule="exact"/>
        <w:rPr>
          <w:sz w:val="28"/>
          <w:szCs w:val="28"/>
        </w:rPr>
      </w:pPr>
    </w:p>
    <w:p w14:paraId="1AE5B0AF" w14:textId="77777777" w:rsidR="00A461FA" w:rsidRDefault="005F4879">
      <w:pPr>
        <w:ind w:left="938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pacing w:val="-3"/>
          <w:sz w:val="12"/>
          <w:szCs w:val="12"/>
        </w:rPr>
        <w:t>2</w:t>
      </w:r>
      <w:r>
        <w:rPr>
          <w:rFonts w:ascii="Arial" w:eastAsia="Arial" w:hAnsi="Arial" w:cs="Arial"/>
          <w:sz w:val="12"/>
          <w:szCs w:val="12"/>
        </w:rPr>
        <w:t>9</w:t>
      </w:r>
      <w:r>
        <w:rPr>
          <w:rFonts w:ascii="Arial" w:eastAsia="Arial" w:hAnsi="Arial" w:cs="Arial"/>
          <w:spacing w:val="-2"/>
          <w:sz w:val="12"/>
          <w:szCs w:val="12"/>
        </w:rPr>
        <w:t xml:space="preserve"> </w:t>
      </w:r>
      <w:r>
        <w:rPr>
          <w:rFonts w:ascii="Arial" w:eastAsia="Arial" w:hAnsi="Arial" w:cs="Arial"/>
          <w:spacing w:val="-1"/>
          <w:sz w:val="12"/>
          <w:szCs w:val="12"/>
        </w:rPr>
        <w:t>t</w:t>
      </w:r>
      <w:r>
        <w:rPr>
          <w:rFonts w:ascii="Arial" w:eastAsia="Arial" w:hAnsi="Arial" w:cs="Arial"/>
          <w:spacing w:val="4"/>
          <w:sz w:val="12"/>
          <w:szCs w:val="12"/>
        </w:rPr>
        <w:t>y</w:t>
      </w:r>
      <w:r>
        <w:rPr>
          <w:rFonts w:ascii="Arial" w:eastAsia="Arial" w:hAnsi="Arial" w:cs="Arial"/>
          <w:spacing w:val="-3"/>
          <w:sz w:val="12"/>
          <w:szCs w:val="12"/>
        </w:rPr>
        <w:t>pe</w:t>
      </w:r>
      <w:r>
        <w:rPr>
          <w:rFonts w:ascii="Arial" w:eastAsia="Arial" w:hAnsi="Arial" w:cs="Arial"/>
          <w:sz w:val="12"/>
          <w:szCs w:val="12"/>
        </w:rPr>
        <w:t>s</w:t>
      </w:r>
      <w:r>
        <w:rPr>
          <w:rFonts w:ascii="Arial" w:eastAsia="Arial" w:hAnsi="Arial" w:cs="Arial"/>
          <w:spacing w:val="6"/>
          <w:sz w:val="12"/>
          <w:szCs w:val="12"/>
        </w:rPr>
        <w:t xml:space="preserve"> </w:t>
      </w:r>
      <w:r>
        <w:rPr>
          <w:rFonts w:ascii="Arial" w:eastAsia="Arial" w:hAnsi="Arial" w:cs="Arial"/>
          <w:spacing w:val="-3"/>
          <w:sz w:val="12"/>
          <w:szCs w:val="12"/>
        </w:rPr>
        <w:t>o</w:t>
      </w:r>
      <w:r>
        <w:rPr>
          <w:rFonts w:ascii="Arial" w:eastAsia="Arial" w:hAnsi="Arial" w:cs="Arial"/>
          <w:sz w:val="12"/>
          <w:szCs w:val="12"/>
        </w:rPr>
        <w:t>f</w:t>
      </w:r>
      <w:r>
        <w:rPr>
          <w:rFonts w:ascii="Arial" w:eastAsia="Arial" w:hAnsi="Arial" w:cs="Arial"/>
          <w:spacing w:val="-1"/>
          <w:sz w:val="12"/>
          <w:szCs w:val="12"/>
        </w:rPr>
        <w:t xml:space="preserve"> </w:t>
      </w:r>
      <w:r>
        <w:rPr>
          <w:rFonts w:ascii="Arial" w:eastAsia="Arial" w:hAnsi="Arial" w:cs="Arial"/>
          <w:spacing w:val="-3"/>
          <w:w w:val="101"/>
          <w:sz w:val="12"/>
          <w:szCs w:val="12"/>
        </w:rPr>
        <w:t>inju</w:t>
      </w:r>
      <w:r>
        <w:rPr>
          <w:rFonts w:ascii="Arial" w:eastAsia="Arial" w:hAnsi="Arial" w:cs="Arial"/>
          <w:w w:val="101"/>
          <w:sz w:val="12"/>
          <w:szCs w:val="12"/>
        </w:rPr>
        <w:t>r</w:t>
      </w:r>
      <w:r>
        <w:rPr>
          <w:rFonts w:ascii="Arial" w:eastAsia="Arial" w:hAnsi="Arial" w:cs="Arial"/>
          <w:spacing w:val="-3"/>
          <w:w w:val="101"/>
          <w:sz w:val="12"/>
          <w:szCs w:val="12"/>
        </w:rPr>
        <w:t>ie</w:t>
      </w:r>
      <w:r>
        <w:rPr>
          <w:rFonts w:ascii="Arial" w:eastAsia="Arial" w:hAnsi="Arial" w:cs="Arial"/>
          <w:w w:val="101"/>
          <w:sz w:val="12"/>
          <w:szCs w:val="12"/>
        </w:rPr>
        <w:t>s</w:t>
      </w:r>
    </w:p>
    <w:p w14:paraId="78B7D8B3" w14:textId="77777777" w:rsidR="00A461FA" w:rsidRDefault="00A461FA">
      <w:pPr>
        <w:spacing w:line="180" w:lineRule="exact"/>
        <w:rPr>
          <w:sz w:val="19"/>
          <w:szCs w:val="19"/>
        </w:rPr>
      </w:pPr>
    </w:p>
    <w:p w14:paraId="400154E5" w14:textId="77777777" w:rsidR="00A461FA" w:rsidRDefault="005F4879">
      <w:pPr>
        <w:ind w:left="1009" w:right="-37"/>
        <w:rPr>
          <w:rFonts w:ascii="Arial" w:eastAsia="Arial" w:hAnsi="Arial" w:cs="Arial"/>
          <w:sz w:val="7"/>
          <w:szCs w:val="7"/>
        </w:rPr>
      </w:pPr>
      <w:r>
        <w:rPr>
          <w:rFonts w:ascii="Arial" w:eastAsia="Arial" w:hAnsi="Arial" w:cs="Arial"/>
          <w:b/>
          <w:spacing w:val="-4"/>
          <w:sz w:val="7"/>
          <w:szCs w:val="7"/>
        </w:rPr>
        <w:t>D</w:t>
      </w:r>
      <w:r>
        <w:rPr>
          <w:rFonts w:ascii="Arial" w:eastAsia="Arial" w:hAnsi="Arial" w:cs="Arial"/>
          <w:b/>
          <w:sz w:val="7"/>
          <w:szCs w:val="7"/>
        </w:rPr>
        <w:t xml:space="preserve">H     </w:t>
      </w:r>
      <w:r>
        <w:rPr>
          <w:rFonts w:ascii="Arial" w:eastAsia="Arial" w:hAnsi="Arial" w:cs="Arial"/>
          <w:b/>
          <w:spacing w:val="14"/>
          <w:sz w:val="7"/>
          <w:szCs w:val="7"/>
        </w:rPr>
        <w:t xml:space="preserve"> </w:t>
      </w:r>
      <w:r>
        <w:rPr>
          <w:rFonts w:ascii="Arial" w:eastAsia="Arial" w:hAnsi="Arial" w:cs="Arial"/>
          <w:b/>
          <w:spacing w:val="-4"/>
          <w:sz w:val="7"/>
          <w:szCs w:val="7"/>
        </w:rPr>
        <w:t>W</w:t>
      </w:r>
      <w:r>
        <w:rPr>
          <w:rFonts w:ascii="Arial" w:eastAsia="Arial" w:hAnsi="Arial" w:cs="Arial"/>
          <w:b/>
          <w:sz w:val="7"/>
          <w:szCs w:val="7"/>
        </w:rPr>
        <w:t xml:space="preserve">H     </w:t>
      </w:r>
      <w:r>
        <w:rPr>
          <w:rFonts w:ascii="Arial" w:eastAsia="Arial" w:hAnsi="Arial" w:cs="Arial"/>
          <w:b/>
          <w:spacing w:val="17"/>
          <w:sz w:val="7"/>
          <w:szCs w:val="7"/>
        </w:rPr>
        <w:t xml:space="preserve"> </w:t>
      </w:r>
      <w:r>
        <w:rPr>
          <w:rFonts w:ascii="Arial" w:eastAsia="Arial" w:hAnsi="Arial" w:cs="Arial"/>
          <w:b/>
          <w:sz w:val="7"/>
          <w:szCs w:val="7"/>
        </w:rPr>
        <w:t>S</w:t>
      </w:r>
      <w:r>
        <w:rPr>
          <w:rFonts w:ascii="Arial" w:eastAsia="Arial" w:hAnsi="Arial" w:cs="Arial"/>
          <w:b/>
          <w:spacing w:val="-4"/>
          <w:sz w:val="7"/>
          <w:szCs w:val="7"/>
        </w:rPr>
        <w:t>H</w:t>
      </w:r>
      <w:r>
        <w:rPr>
          <w:rFonts w:ascii="Arial" w:eastAsia="Arial" w:hAnsi="Arial" w:cs="Arial"/>
          <w:b/>
          <w:sz w:val="7"/>
          <w:szCs w:val="7"/>
        </w:rPr>
        <w:t xml:space="preserve">B     </w:t>
      </w:r>
      <w:r>
        <w:rPr>
          <w:rFonts w:ascii="Arial" w:eastAsia="Arial" w:hAnsi="Arial" w:cs="Arial"/>
          <w:b/>
          <w:spacing w:val="6"/>
          <w:sz w:val="7"/>
          <w:szCs w:val="7"/>
        </w:rPr>
        <w:t xml:space="preserve"> </w:t>
      </w:r>
      <w:r>
        <w:rPr>
          <w:rFonts w:ascii="Arial" w:eastAsia="Arial" w:hAnsi="Arial" w:cs="Arial"/>
          <w:b/>
          <w:spacing w:val="-4"/>
          <w:sz w:val="7"/>
          <w:szCs w:val="7"/>
        </w:rPr>
        <w:t>D</w:t>
      </w:r>
      <w:r>
        <w:rPr>
          <w:rFonts w:ascii="Arial" w:eastAsia="Arial" w:hAnsi="Arial" w:cs="Arial"/>
          <w:b/>
          <w:sz w:val="7"/>
          <w:szCs w:val="7"/>
        </w:rPr>
        <w:t>P</w:t>
      </w:r>
      <w:r>
        <w:rPr>
          <w:rFonts w:ascii="Arial" w:eastAsia="Arial" w:hAnsi="Arial" w:cs="Arial"/>
          <w:b/>
          <w:sz w:val="7"/>
          <w:szCs w:val="7"/>
        </w:rPr>
        <w:t xml:space="preserve">    </w:t>
      </w:r>
      <w:r>
        <w:rPr>
          <w:rFonts w:ascii="Arial" w:eastAsia="Arial" w:hAnsi="Arial" w:cs="Arial"/>
          <w:b/>
          <w:spacing w:val="14"/>
          <w:sz w:val="7"/>
          <w:szCs w:val="7"/>
        </w:rPr>
        <w:t xml:space="preserve"> </w:t>
      </w:r>
      <w:r>
        <w:rPr>
          <w:rFonts w:ascii="Arial" w:eastAsia="Arial" w:hAnsi="Arial" w:cs="Arial"/>
          <w:b/>
          <w:spacing w:val="-4"/>
          <w:w w:val="104"/>
          <w:sz w:val="7"/>
          <w:szCs w:val="7"/>
        </w:rPr>
        <w:t>BS</w:t>
      </w:r>
    </w:p>
    <w:p w14:paraId="0E22B76D" w14:textId="77777777" w:rsidR="00A461FA" w:rsidRDefault="005F4879">
      <w:pPr>
        <w:spacing w:before="55"/>
        <w:ind w:left="720" w:right="1149"/>
        <w:jc w:val="center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b/>
          <w:w w:val="106"/>
          <w:sz w:val="10"/>
          <w:szCs w:val="10"/>
        </w:rPr>
        <w:t>F1</w:t>
      </w:r>
    </w:p>
    <w:p w14:paraId="64E38917" w14:textId="77777777" w:rsidR="00A461FA" w:rsidRDefault="005F4879">
      <w:pPr>
        <w:spacing w:before="3" w:line="120" w:lineRule="exact"/>
        <w:rPr>
          <w:sz w:val="13"/>
          <w:szCs w:val="13"/>
        </w:rPr>
      </w:pPr>
      <w:r>
        <w:br w:type="column"/>
      </w:r>
    </w:p>
    <w:p w14:paraId="080F35EA" w14:textId="77777777" w:rsidR="00A461FA" w:rsidRDefault="005F4879">
      <w:pPr>
        <w:spacing w:line="631" w:lineRule="auto"/>
        <w:ind w:left="9" w:right="-17" w:hanging="9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w w:val="106"/>
          <w:sz w:val="10"/>
          <w:szCs w:val="10"/>
        </w:rPr>
        <w:t>T</w:t>
      </w:r>
      <w:r>
        <w:rPr>
          <w:rFonts w:ascii="Arial" w:eastAsia="Arial" w:hAnsi="Arial" w:cs="Arial"/>
          <w:spacing w:val="3"/>
          <w:w w:val="106"/>
          <w:sz w:val="10"/>
          <w:szCs w:val="10"/>
        </w:rPr>
        <w:t>ES</w:t>
      </w:r>
      <w:r>
        <w:rPr>
          <w:rFonts w:ascii="Arial" w:eastAsia="Arial" w:hAnsi="Arial" w:cs="Arial"/>
          <w:w w:val="106"/>
          <w:sz w:val="10"/>
          <w:szCs w:val="10"/>
        </w:rPr>
        <w:t xml:space="preserve">T </w:t>
      </w:r>
      <w:r>
        <w:rPr>
          <w:rFonts w:ascii="Arial" w:eastAsia="Arial" w:hAnsi="Arial" w:cs="Arial"/>
          <w:spacing w:val="-3"/>
          <w:w w:val="106"/>
          <w:sz w:val="10"/>
          <w:szCs w:val="10"/>
        </w:rPr>
        <w:t>C</w:t>
      </w:r>
      <w:r>
        <w:rPr>
          <w:rFonts w:ascii="Arial" w:eastAsia="Arial" w:hAnsi="Arial" w:cs="Arial"/>
          <w:spacing w:val="-1"/>
          <w:w w:val="106"/>
          <w:sz w:val="10"/>
          <w:szCs w:val="10"/>
        </w:rPr>
        <w:t>O</w:t>
      </w:r>
      <w:r>
        <w:rPr>
          <w:rFonts w:ascii="Arial" w:eastAsia="Arial" w:hAnsi="Arial" w:cs="Arial"/>
          <w:spacing w:val="1"/>
          <w:w w:val="105"/>
          <w:sz w:val="10"/>
          <w:szCs w:val="10"/>
        </w:rPr>
        <w:t>M</w:t>
      </w:r>
      <w:r>
        <w:rPr>
          <w:rFonts w:ascii="Arial" w:eastAsia="Arial" w:hAnsi="Arial" w:cs="Arial"/>
          <w:spacing w:val="-5"/>
          <w:w w:val="106"/>
          <w:sz w:val="10"/>
          <w:szCs w:val="10"/>
        </w:rPr>
        <w:t>P</w:t>
      </w:r>
      <w:r>
        <w:rPr>
          <w:rFonts w:ascii="Arial" w:eastAsia="Arial" w:hAnsi="Arial" w:cs="Arial"/>
          <w:spacing w:val="3"/>
          <w:w w:val="106"/>
          <w:sz w:val="10"/>
          <w:szCs w:val="10"/>
        </w:rPr>
        <w:t>A</w:t>
      </w:r>
      <w:r>
        <w:rPr>
          <w:rFonts w:ascii="Arial" w:eastAsia="Arial" w:hAnsi="Arial" w:cs="Arial"/>
          <w:spacing w:val="-3"/>
          <w:w w:val="106"/>
          <w:sz w:val="10"/>
          <w:szCs w:val="10"/>
        </w:rPr>
        <w:t>RE</w:t>
      </w:r>
    </w:p>
    <w:p w14:paraId="4A93FD77" w14:textId="77777777" w:rsidR="00A461FA" w:rsidRDefault="005F4879">
      <w:pPr>
        <w:spacing w:before="5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spacing w:val="3"/>
          <w:w w:val="106"/>
          <w:sz w:val="10"/>
          <w:szCs w:val="10"/>
        </w:rPr>
        <w:t>I</w:t>
      </w:r>
      <w:r>
        <w:rPr>
          <w:rFonts w:ascii="Arial" w:eastAsia="Arial" w:hAnsi="Arial" w:cs="Arial"/>
          <w:spacing w:val="-3"/>
          <w:w w:val="106"/>
          <w:sz w:val="10"/>
          <w:szCs w:val="10"/>
        </w:rPr>
        <w:t>D</w:t>
      </w:r>
      <w:r>
        <w:rPr>
          <w:rFonts w:ascii="Arial" w:eastAsia="Arial" w:hAnsi="Arial" w:cs="Arial"/>
          <w:spacing w:val="3"/>
          <w:w w:val="106"/>
          <w:sz w:val="10"/>
          <w:szCs w:val="10"/>
        </w:rPr>
        <w:t>E</w:t>
      </w:r>
      <w:r>
        <w:rPr>
          <w:rFonts w:ascii="Arial" w:eastAsia="Arial" w:hAnsi="Arial" w:cs="Arial"/>
          <w:spacing w:val="-3"/>
          <w:w w:val="105"/>
          <w:sz w:val="10"/>
          <w:szCs w:val="10"/>
        </w:rPr>
        <w:t>N</w:t>
      </w:r>
      <w:r>
        <w:rPr>
          <w:rFonts w:ascii="Arial" w:eastAsia="Arial" w:hAnsi="Arial" w:cs="Arial"/>
          <w:spacing w:val="1"/>
          <w:w w:val="106"/>
          <w:sz w:val="10"/>
          <w:szCs w:val="10"/>
        </w:rPr>
        <w:t>T</w:t>
      </w:r>
      <w:r>
        <w:rPr>
          <w:rFonts w:ascii="Arial" w:eastAsia="Arial" w:hAnsi="Arial" w:cs="Arial"/>
          <w:spacing w:val="3"/>
          <w:w w:val="106"/>
          <w:sz w:val="10"/>
          <w:szCs w:val="10"/>
        </w:rPr>
        <w:t>I</w:t>
      </w:r>
      <w:r>
        <w:rPr>
          <w:rFonts w:ascii="Arial" w:eastAsia="Arial" w:hAnsi="Arial" w:cs="Arial"/>
          <w:spacing w:val="1"/>
          <w:w w:val="106"/>
          <w:sz w:val="10"/>
          <w:szCs w:val="10"/>
        </w:rPr>
        <w:t>F</w:t>
      </w:r>
      <w:r>
        <w:rPr>
          <w:rFonts w:ascii="Arial" w:eastAsia="Arial" w:hAnsi="Arial" w:cs="Arial"/>
          <w:w w:val="106"/>
          <w:sz w:val="10"/>
          <w:szCs w:val="10"/>
        </w:rPr>
        <w:t>Y</w:t>
      </w:r>
    </w:p>
    <w:p w14:paraId="2A6FA58F" w14:textId="77777777" w:rsidR="00A461FA" w:rsidRDefault="005F4879">
      <w:pPr>
        <w:spacing w:before="2" w:line="100" w:lineRule="exact"/>
        <w:rPr>
          <w:sz w:val="11"/>
          <w:szCs w:val="11"/>
        </w:rPr>
      </w:pPr>
      <w:r>
        <w:br w:type="column"/>
      </w:r>
    </w:p>
    <w:p w14:paraId="182F24EF" w14:textId="77777777" w:rsidR="00A461FA" w:rsidRDefault="005F4879">
      <w:pPr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color w:val="10253E"/>
          <w:spacing w:val="-2"/>
          <w:sz w:val="8"/>
          <w:szCs w:val="8"/>
        </w:rPr>
        <w:t>w</w:t>
      </w:r>
      <w:r>
        <w:rPr>
          <w:rFonts w:ascii="Arial" w:eastAsia="Arial" w:hAnsi="Arial" w:cs="Arial"/>
          <w:color w:val="10253E"/>
          <w:spacing w:val="4"/>
          <w:sz w:val="8"/>
          <w:szCs w:val="8"/>
        </w:rPr>
        <w:t>he</w:t>
      </w:r>
      <w:r>
        <w:rPr>
          <w:rFonts w:ascii="Arial" w:eastAsia="Arial" w:hAnsi="Arial" w:cs="Arial"/>
          <w:color w:val="10253E"/>
          <w:spacing w:val="2"/>
          <w:sz w:val="8"/>
          <w:szCs w:val="8"/>
        </w:rPr>
        <w:t>t</w:t>
      </w:r>
      <w:r>
        <w:rPr>
          <w:rFonts w:ascii="Arial" w:eastAsia="Arial" w:hAnsi="Arial" w:cs="Arial"/>
          <w:color w:val="10253E"/>
          <w:spacing w:val="4"/>
          <w:sz w:val="8"/>
          <w:szCs w:val="8"/>
        </w:rPr>
        <w:t>he</w:t>
      </w:r>
      <w:r>
        <w:rPr>
          <w:rFonts w:ascii="Arial" w:eastAsia="Arial" w:hAnsi="Arial" w:cs="Arial"/>
          <w:color w:val="10253E"/>
          <w:sz w:val="8"/>
          <w:szCs w:val="8"/>
        </w:rPr>
        <w:t>r</w:t>
      </w:r>
      <w:r>
        <w:rPr>
          <w:rFonts w:ascii="Arial" w:eastAsia="Arial" w:hAnsi="Arial" w:cs="Arial"/>
          <w:color w:val="10253E"/>
          <w:spacing w:val="-6"/>
          <w:sz w:val="8"/>
          <w:szCs w:val="8"/>
        </w:rPr>
        <w:t xml:space="preserve"> </w:t>
      </w:r>
      <w:r>
        <w:rPr>
          <w:rFonts w:ascii="Arial" w:eastAsia="Arial" w:hAnsi="Arial" w:cs="Arial"/>
          <w:color w:val="10253E"/>
          <w:spacing w:val="4"/>
          <w:sz w:val="8"/>
          <w:szCs w:val="8"/>
        </w:rPr>
        <w:t>da</w:t>
      </w:r>
      <w:r>
        <w:rPr>
          <w:rFonts w:ascii="Arial" w:eastAsia="Arial" w:hAnsi="Arial" w:cs="Arial"/>
          <w:color w:val="10253E"/>
          <w:spacing w:val="2"/>
          <w:sz w:val="8"/>
          <w:szCs w:val="8"/>
        </w:rPr>
        <w:t>t</w:t>
      </w:r>
      <w:r>
        <w:rPr>
          <w:rFonts w:ascii="Arial" w:eastAsia="Arial" w:hAnsi="Arial" w:cs="Arial"/>
          <w:color w:val="10253E"/>
          <w:sz w:val="8"/>
          <w:szCs w:val="8"/>
        </w:rPr>
        <w:t xml:space="preserve">a </w:t>
      </w:r>
      <w:r>
        <w:rPr>
          <w:rFonts w:ascii="Arial" w:eastAsia="Arial" w:hAnsi="Arial" w:cs="Arial"/>
          <w:color w:val="10253E"/>
          <w:spacing w:val="4"/>
          <w:sz w:val="8"/>
          <w:szCs w:val="8"/>
        </w:rPr>
        <w:t>a</w:t>
      </w:r>
      <w:r>
        <w:rPr>
          <w:rFonts w:ascii="Arial" w:eastAsia="Arial" w:hAnsi="Arial" w:cs="Arial"/>
          <w:color w:val="10253E"/>
          <w:spacing w:val="-3"/>
          <w:sz w:val="8"/>
          <w:szCs w:val="8"/>
        </w:rPr>
        <w:t>r</w:t>
      </w:r>
      <w:r>
        <w:rPr>
          <w:rFonts w:ascii="Arial" w:eastAsia="Arial" w:hAnsi="Arial" w:cs="Arial"/>
          <w:color w:val="10253E"/>
          <w:sz w:val="8"/>
          <w:szCs w:val="8"/>
        </w:rPr>
        <w:t>e</w:t>
      </w:r>
      <w:r>
        <w:rPr>
          <w:rFonts w:ascii="Arial" w:eastAsia="Arial" w:hAnsi="Arial" w:cs="Arial"/>
          <w:color w:val="10253E"/>
          <w:spacing w:val="7"/>
          <w:sz w:val="8"/>
          <w:szCs w:val="8"/>
        </w:rPr>
        <w:t xml:space="preserve"> </w:t>
      </w:r>
      <w:r>
        <w:rPr>
          <w:rFonts w:ascii="Arial" w:eastAsia="Arial" w:hAnsi="Arial" w:cs="Arial"/>
          <w:color w:val="10253E"/>
          <w:spacing w:val="4"/>
          <w:sz w:val="8"/>
          <w:szCs w:val="8"/>
        </w:rPr>
        <w:t>no</w:t>
      </w:r>
      <w:r>
        <w:rPr>
          <w:rFonts w:ascii="Arial" w:eastAsia="Arial" w:hAnsi="Arial" w:cs="Arial"/>
          <w:color w:val="10253E"/>
          <w:spacing w:val="-3"/>
          <w:sz w:val="8"/>
          <w:szCs w:val="8"/>
        </w:rPr>
        <w:t>rm</w:t>
      </w:r>
      <w:r>
        <w:rPr>
          <w:rFonts w:ascii="Arial" w:eastAsia="Arial" w:hAnsi="Arial" w:cs="Arial"/>
          <w:color w:val="10253E"/>
          <w:spacing w:val="4"/>
          <w:sz w:val="8"/>
          <w:szCs w:val="8"/>
        </w:rPr>
        <w:t>a</w:t>
      </w:r>
      <w:r>
        <w:rPr>
          <w:rFonts w:ascii="Arial" w:eastAsia="Arial" w:hAnsi="Arial" w:cs="Arial"/>
          <w:color w:val="10253E"/>
          <w:spacing w:val="-2"/>
          <w:sz w:val="8"/>
          <w:szCs w:val="8"/>
        </w:rPr>
        <w:t>ll</w:t>
      </w:r>
      <w:r>
        <w:rPr>
          <w:rFonts w:ascii="Arial" w:eastAsia="Arial" w:hAnsi="Arial" w:cs="Arial"/>
          <w:color w:val="10253E"/>
          <w:sz w:val="8"/>
          <w:szCs w:val="8"/>
        </w:rPr>
        <w:t>y</w:t>
      </w:r>
      <w:r>
        <w:rPr>
          <w:rFonts w:ascii="Arial" w:eastAsia="Arial" w:hAnsi="Arial" w:cs="Arial"/>
          <w:color w:val="10253E"/>
          <w:spacing w:val="13"/>
          <w:sz w:val="8"/>
          <w:szCs w:val="8"/>
        </w:rPr>
        <w:t xml:space="preserve"> </w:t>
      </w:r>
      <w:r>
        <w:rPr>
          <w:rFonts w:ascii="Arial" w:eastAsia="Arial" w:hAnsi="Arial" w:cs="Arial"/>
          <w:color w:val="10253E"/>
          <w:spacing w:val="4"/>
          <w:sz w:val="8"/>
          <w:szCs w:val="8"/>
        </w:rPr>
        <w:t>d</w:t>
      </w:r>
      <w:r>
        <w:rPr>
          <w:rFonts w:ascii="Arial" w:eastAsia="Arial" w:hAnsi="Arial" w:cs="Arial"/>
          <w:color w:val="10253E"/>
          <w:spacing w:val="-2"/>
          <w:sz w:val="8"/>
          <w:szCs w:val="8"/>
        </w:rPr>
        <w:t>i</w:t>
      </w:r>
      <w:r>
        <w:rPr>
          <w:rFonts w:ascii="Arial" w:eastAsia="Arial" w:hAnsi="Arial" w:cs="Arial"/>
          <w:color w:val="10253E"/>
          <w:sz w:val="8"/>
          <w:szCs w:val="8"/>
        </w:rPr>
        <w:t>s</w:t>
      </w:r>
      <w:r>
        <w:rPr>
          <w:rFonts w:ascii="Arial" w:eastAsia="Arial" w:hAnsi="Arial" w:cs="Arial"/>
          <w:color w:val="10253E"/>
          <w:spacing w:val="2"/>
          <w:sz w:val="8"/>
          <w:szCs w:val="8"/>
        </w:rPr>
        <w:t>t</w:t>
      </w:r>
      <w:r>
        <w:rPr>
          <w:rFonts w:ascii="Arial" w:eastAsia="Arial" w:hAnsi="Arial" w:cs="Arial"/>
          <w:color w:val="10253E"/>
          <w:spacing w:val="-3"/>
          <w:sz w:val="8"/>
          <w:szCs w:val="8"/>
        </w:rPr>
        <w:t>r</w:t>
      </w:r>
      <w:r>
        <w:rPr>
          <w:rFonts w:ascii="Arial" w:eastAsia="Arial" w:hAnsi="Arial" w:cs="Arial"/>
          <w:color w:val="10253E"/>
          <w:spacing w:val="-2"/>
          <w:sz w:val="8"/>
          <w:szCs w:val="8"/>
        </w:rPr>
        <w:t>i</w:t>
      </w:r>
      <w:r>
        <w:rPr>
          <w:rFonts w:ascii="Arial" w:eastAsia="Arial" w:hAnsi="Arial" w:cs="Arial"/>
          <w:color w:val="10253E"/>
          <w:spacing w:val="4"/>
          <w:sz w:val="8"/>
          <w:szCs w:val="8"/>
        </w:rPr>
        <w:t>bu</w:t>
      </w:r>
      <w:r>
        <w:rPr>
          <w:rFonts w:ascii="Arial" w:eastAsia="Arial" w:hAnsi="Arial" w:cs="Arial"/>
          <w:color w:val="10253E"/>
          <w:spacing w:val="2"/>
          <w:sz w:val="8"/>
          <w:szCs w:val="8"/>
        </w:rPr>
        <w:t>t</w:t>
      </w:r>
      <w:r>
        <w:rPr>
          <w:rFonts w:ascii="Arial" w:eastAsia="Arial" w:hAnsi="Arial" w:cs="Arial"/>
          <w:color w:val="10253E"/>
          <w:spacing w:val="4"/>
          <w:sz w:val="8"/>
          <w:szCs w:val="8"/>
        </w:rPr>
        <w:t>e</w:t>
      </w:r>
      <w:r>
        <w:rPr>
          <w:rFonts w:ascii="Arial" w:eastAsia="Arial" w:hAnsi="Arial" w:cs="Arial"/>
          <w:color w:val="10253E"/>
          <w:sz w:val="8"/>
          <w:szCs w:val="8"/>
        </w:rPr>
        <w:t>d</w:t>
      </w:r>
      <w:r>
        <w:rPr>
          <w:rFonts w:ascii="Arial" w:eastAsia="Arial" w:hAnsi="Arial" w:cs="Arial"/>
          <w:color w:val="10253E"/>
          <w:spacing w:val="2"/>
          <w:sz w:val="8"/>
          <w:szCs w:val="8"/>
        </w:rPr>
        <w:t xml:space="preserve"> </w:t>
      </w:r>
      <w:r>
        <w:rPr>
          <w:rFonts w:ascii="Arial" w:eastAsia="Arial" w:hAnsi="Arial" w:cs="Arial"/>
          <w:color w:val="10253E"/>
          <w:spacing w:val="4"/>
          <w:sz w:val="8"/>
          <w:szCs w:val="8"/>
        </w:rPr>
        <w:t>o</w:t>
      </w:r>
      <w:r>
        <w:rPr>
          <w:rFonts w:ascii="Arial" w:eastAsia="Arial" w:hAnsi="Arial" w:cs="Arial"/>
          <w:color w:val="10253E"/>
          <w:sz w:val="8"/>
          <w:szCs w:val="8"/>
        </w:rPr>
        <w:t>r</w:t>
      </w:r>
      <w:r>
        <w:rPr>
          <w:rFonts w:ascii="Arial" w:eastAsia="Arial" w:hAnsi="Arial" w:cs="Arial"/>
          <w:color w:val="10253E"/>
          <w:spacing w:val="1"/>
          <w:sz w:val="8"/>
          <w:szCs w:val="8"/>
        </w:rPr>
        <w:t xml:space="preserve"> </w:t>
      </w:r>
      <w:r>
        <w:rPr>
          <w:rFonts w:ascii="Arial" w:eastAsia="Arial" w:hAnsi="Arial" w:cs="Arial"/>
          <w:color w:val="10253E"/>
          <w:spacing w:val="4"/>
          <w:w w:val="101"/>
          <w:sz w:val="8"/>
          <w:szCs w:val="8"/>
        </w:rPr>
        <w:t>no</w:t>
      </w:r>
      <w:r>
        <w:rPr>
          <w:rFonts w:ascii="Arial" w:eastAsia="Arial" w:hAnsi="Arial" w:cs="Arial"/>
          <w:color w:val="10253E"/>
          <w:w w:val="102"/>
          <w:sz w:val="8"/>
          <w:szCs w:val="8"/>
        </w:rPr>
        <w:t>t</w:t>
      </w:r>
    </w:p>
    <w:p w14:paraId="63A8B153" w14:textId="77777777" w:rsidR="00A461FA" w:rsidRDefault="00A461FA">
      <w:pPr>
        <w:spacing w:before="4" w:line="180" w:lineRule="exact"/>
        <w:rPr>
          <w:sz w:val="18"/>
          <w:szCs w:val="18"/>
        </w:rPr>
      </w:pPr>
    </w:p>
    <w:p w14:paraId="59A7A873" w14:textId="77777777" w:rsidR="00A461FA" w:rsidRDefault="005F4879">
      <w:pPr>
        <w:spacing w:line="256" w:lineRule="auto"/>
        <w:ind w:right="-14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color w:val="10253E"/>
          <w:spacing w:val="2"/>
          <w:sz w:val="8"/>
          <w:szCs w:val="8"/>
        </w:rPr>
        <w:t>t</w:t>
      </w:r>
      <w:r>
        <w:rPr>
          <w:rFonts w:ascii="Arial" w:eastAsia="Arial" w:hAnsi="Arial" w:cs="Arial"/>
          <w:color w:val="10253E"/>
          <w:spacing w:val="4"/>
          <w:sz w:val="8"/>
          <w:szCs w:val="8"/>
        </w:rPr>
        <w:t>h</w:t>
      </w:r>
      <w:r>
        <w:rPr>
          <w:rFonts w:ascii="Arial" w:eastAsia="Arial" w:hAnsi="Arial" w:cs="Arial"/>
          <w:color w:val="10253E"/>
          <w:sz w:val="8"/>
          <w:szCs w:val="8"/>
        </w:rPr>
        <w:t>e</w:t>
      </w:r>
      <w:r>
        <w:rPr>
          <w:rFonts w:ascii="Arial" w:eastAsia="Arial" w:hAnsi="Arial" w:cs="Arial"/>
          <w:color w:val="10253E"/>
          <w:spacing w:val="-1"/>
          <w:sz w:val="8"/>
          <w:szCs w:val="8"/>
        </w:rPr>
        <w:t xml:space="preserve"> </w:t>
      </w:r>
      <w:r>
        <w:rPr>
          <w:rFonts w:ascii="Arial" w:eastAsia="Arial" w:hAnsi="Arial" w:cs="Arial"/>
          <w:color w:val="10253E"/>
          <w:sz w:val="8"/>
          <w:szCs w:val="8"/>
        </w:rPr>
        <w:t>s</w:t>
      </w:r>
      <w:r>
        <w:rPr>
          <w:rFonts w:ascii="Arial" w:eastAsia="Arial" w:hAnsi="Arial" w:cs="Arial"/>
          <w:color w:val="10253E"/>
          <w:spacing w:val="-2"/>
          <w:sz w:val="8"/>
          <w:szCs w:val="8"/>
        </w:rPr>
        <w:t>i</w:t>
      </w:r>
      <w:r>
        <w:rPr>
          <w:rFonts w:ascii="Arial" w:eastAsia="Arial" w:hAnsi="Arial" w:cs="Arial"/>
          <w:color w:val="10253E"/>
          <w:spacing w:val="-3"/>
          <w:sz w:val="8"/>
          <w:szCs w:val="8"/>
        </w:rPr>
        <w:t>m</w:t>
      </w:r>
      <w:r>
        <w:rPr>
          <w:rFonts w:ascii="Arial" w:eastAsia="Arial" w:hAnsi="Arial" w:cs="Arial"/>
          <w:color w:val="10253E"/>
          <w:spacing w:val="-2"/>
          <w:sz w:val="8"/>
          <w:szCs w:val="8"/>
        </w:rPr>
        <w:t>il</w:t>
      </w:r>
      <w:r>
        <w:rPr>
          <w:rFonts w:ascii="Arial" w:eastAsia="Arial" w:hAnsi="Arial" w:cs="Arial"/>
          <w:color w:val="10253E"/>
          <w:spacing w:val="4"/>
          <w:sz w:val="8"/>
          <w:szCs w:val="8"/>
        </w:rPr>
        <w:t>a</w:t>
      </w:r>
      <w:r>
        <w:rPr>
          <w:rFonts w:ascii="Arial" w:eastAsia="Arial" w:hAnsi="Arial" w:cs="Arial"/>
          <w:color w:val="10253E"/>
          <w:spacing w:val="-3"/>
          <w:sz w:val="8"/>
          <w:szCs w:val="8"/>
        </w:rPr>
        <w:t>r</w:t>
      </w:r>
      <w:r>
        <w:rPr>
          <w:rFonts w:ascii="Arial" w:eastAsia="Arial" w:hAnsi="Arial" w:cs="Arial"/>
          <w:color w:val="10253E"/>
          <w:spacing w:val="-2"/>
          <w:sz w:val="8"/>
          <w:szCs w:val="8"/>
        </w:rPr>
        <w:t>i</w:t>
      </w:r>
      <w:r>
        <w:rPr>
          <w:rFonts w:ascii="Arial" w:eastAsia="Arial" w:hAnsi="Arial" w:cs="Arial"/>
          <w:color w:val="10253E"/>
          <w:spacing w:val="2"/>
          <w:sz w:val="8"/>
          <w:szCs w:val="8"/>
        </w:rPr>
        <w:t>t</w:t>
      </w:r>
      <w:r>
        <w:rPr>
          <w:rFonts w:ascii="Arial" w:eastAsia="Arial" w:hAnsi="Arial" w:cs="Arial"/>
          <w:color w:val="10253E"/>
          <w:sz w:val="8"/>
          <w:szCs w:val="8"/>
        </w:rPr>
        <w:t>y</w:t>
      </w:r>
      <w:r>
        <w:rPr>
          <w:rFonts w:ascii="Arial" w:eastAsia="Arial" w:hAnsi="Arial" w:cs="Arial"/>
          <w:color w:val="10253E"/>
          <w:spacing w:val="22"/>
          <w:sz w:val="8"/>
          <w:szCs w:val="8"/>
        </w:rPr>
        <w:t xml:space="preserve"> </w:t>
      </w:r>
      <w:r>
        <w:rPr>
          <w:rFonts w:ascii="Arial" w:eastAsia="Arial" w:hAnsi="Arial" w:cs="Arial"/>
          <w:color w:val="10253E"/>
          <w:spacing w:val="4"/>
          <w:sz w:val="8"/>
          <w:szCs w:val="8"/>
        </w:rPr>
        <w:t>o</w:t>
      </w:r>
      <w:r>
        <w:rPr>
          <w:rFonts w:ascii="Arial" w:eastAsia="Arial" w:hAnsi="Arial" w:cs="Arial"/>
          <w:color w:val="10253E"/>
          <w:sz w:val="8"/>
          <w:szCs w:val="8"/>
        </w:rPr>
        <w:t>f</w:t>
      </w:r>
      <w:r>
        <w:rPr>
          <w:rFonts w:ascii="Arial" w:eastAsia="Arial" w:hAnsi="Arial" w:cs="Arial"/>
          <w:color w:val="10253E"/>
          <w:spacing w:val="-3"/>
          <w:sz w:val="8"/>
          <w:szCs w:val="8"/>
        </w:rPr>
        <w:t xml:space="preserve"> </w:t>
      </w:r>
      <w:r>
        <w:rPr>
          <w:rFonts w:ascii="Arial" w:eastAsia="Arial" w:hAnsi="Arial" w:cs="Arial"/>
          <w:color w:val="10253E"/>
          <w:sz w:val="8"/>
          <w:szCs w:val="8"/>
        </w:rPr>
        <w:t>c</w:t>
      </w:r>
      <w:r>
        <w:rPr>
          <w:rFonts w:ascii="Arial" w:eastAsia="Arial" w:hAnsi="Arial" w:cs="Arial"/>
          <w:color w:val="10253E"/>
          <w:spacing w:val="4"/>
          <w:sz w:val="8"/>
          <w:szCs w:val="8"/>
        </w:rPr>
        <w:t>o</w:t>
      </w:r>
      <w:r>
        <w:rPr>
          <w:rFonts w:ascii="Arial" w:eastAsia="Arial" w:hAnsi="Arial" w:cs="Arial"/>
          <w:color w:val="10253E"/>
          <w:spacing w:val="-3"/>
          <w:sz w:val="8"/>
          <w:szCs w:val="8"/>
        </w:rPr>
        <w:t>rr</w:t>
      </w:r>
      <w:r>
        <w:rPr>
          <w:rFonts w:ascii="Arial" w:eastAsia="Arial" w:hAnsi="Arial" w:cs="Arial"/>
          <w:color w:val="10253E"/>
          <w:spacing w:val="4"/>
          <w:sz w:val="8"/>
          <w:szCs w:val="8"/>
        </w:rPr>
        <w:t>e</w:t>
      </w:r>
      <w:r>
        <w:rPr>
          <w:rFonts w:ascii="Arial" w:eastAsia="Arial" w:hAnsi="Arial" w:cs="Arial"/>
          <w:color w:val="10253E"/>
          <w:spacing w:val="-2"/>
          <w:sz w:val="8"/>
          <w:szCs w:val="8"/>
        </w:rPr>
        <w:t>l</w:t>
      </w:r>
      <w:r>
        <w:rPr>
          <w:rFonts w:ascii="Arial" w:eastAsia="Arial" w:hAnsi="Arial" w:cs="Arial"/>
          <w:color w:val="10253E"/>
          <w:spacing w:val="4"/>
          <w:sz w:val="8"/>
          <w:szCs w:val="8"/>
        </w:rPr>
        <w:t>a</w:t>
      </w:r>
      <w:r>
        <w:rPr>
          <w:rFonts w:ascii="Arial" w:eastAsia="Arial" w:hAnsi="Arial" w:cs="Arial"/>
          <w:color w:val="10253E"/>
          <w:spacing w:val="2"/>
          <w:sz w:val="8"/>
          <w:szCs w:val="8"/>
        </w:rPr>
        <w:t>t</w:t>
      </w:r>
      <w:r>
        <w:rPr>
          <w:rFonts w:ascii="Arial" w:eastAsia="Arial" w:hAnsi="Arial" w:cs="Arial"/>
          <w:color w:val="10253E"/>
          <w:spacing w:val="-2"/>
          <w:sz w:val="8"/>
          <w:szCs w:val="8"/>
        </w:rPr>
        <w:t>i</w:t>
      </w:r>
      <w:r>
        <w:rPr>
          <w:rFonts w:ascii="Arial" w:eastAsia="Arial" w:hAnsi="Arial" w:cs="Arial"/>
          <w:color w:val="10253E"/>
          <w:spacing w:val="4"/>
          <w:sz w:val="8"/>
          <w:szCs w:val="8"/>
        </w:rPr>
        <w:t>o</w:t>
      </w:r>
      <w:r>
        <w:rPr>
          <w:rFonts w:ascii="Arial" w:eastAsia="Arial" w:hAnsi="Arial" w:cs="Arial"/>
          <w:color w:val="10253E"/>
          <w:sz w:val="8"/>
          <w:szCs w:val="8"/>
        </w:rPr>
        <w:t>n</w:t>
      </w:r>
      <w:r>
        <w:rPr>
          <w:rFonts w:ascii="Arial" w:eastAsia="Arial" w:hAnsi="Arial" w:cs="Arial"/>
          <w:color w:val="10253E"/>
          <w:spacing w:val="10"/>
          <w:sz w:val="8"/>
          <w:szCs w:val="8"/>
        </w:rPr>
        <w:t xml:space="preserve"> </w:t>
      </w:r>
      <w:r>
        <w:rPr>
          <w:rFonts w:ascii="Arial" w:eastAsia="Arial" w:hAnsi="Arial" w:cs="Arial"/>
          <w:color w:val="10253E"/>
          <w:sz w:val="8"/>
          <w:szCs w:val="8"/>
        </w:rPr>
        <w:t>c</w:t>
      </w:r>
      <w:r>
        <w:rPr>
          <w:rFonts w:ascii="Arial" w:eastAsia="Arial" w:hAnsi="Arial" w:cs="Arial"/>
          <w:color w:val="10253E"/>
          <w:spacing w:val="4"/>
          <w:sz w:val="8"/>
          <w:szCs w:val="8"/>
        </w:rPr>
        <w:t>oe</w:t>
      </w:r>
      <w:r>
        <w:rPr>
          <w:rFonts w:ascii="Arial" w:eastAsia="Arial" w:hAnsi="Arial" w:cs="Arial"/>
          <w:color w:val="10253E"/>
          <w:spacing w:val="2"/>
          <w:sz w:val="8"/>
          <w:szCs w:val="8"/>
        </w:rPr>
        <w:t>ff</w:t>
      </w:r>
      <w:r>
        <w:rPr>
          <w:rFonts w:ascii="Arial" w:eastAsia="Arial" w:hAnsi="Arial" w:cs="Arial"/>
          <w:color w:val="10253E"/>
          <w:spacing w:val="-2"/>
          <w:sz w:val="8"/>
          <w:szCs w:val="8"/>
        </w:rPr>
        <w:t>i</w:t>
      </w:r>
      <w:r>
        <w:rPr>
          <w:rFonts w:ascii="Arial" w:eastAsia="Arial" w:hAnsi="Arial" w:cs="Arial"/>
          <w:color w:val="10253E"/>
          <w:sz w:val="8"/>
          <w:szCs w:val="8"/>
        </w:rPr>
        <w:t>c</w:t>
      </w:r>
      <w:r>
        <w:rPr>
          <w:rFonts w:ascii="Arial" w:eastAsia="Arial" w:hAnsi="Arial" w:cs="Arial"/>
          <w:color w:val="10253E"/>
          <w:spacing w:val="-2"/>
          <w:sz w:val="8"/>
          <w:szCs w:val="8"/>
        </w:rPr>
        <w:t>i</w:t>
      </w:r>
      <w:r>
        <w:rPr>
          <w:rFonts w:ascii="Arial" w:eastAsia="Arial" w:hAnsi="Arial" w:cs="Arial"/>
          <w:color w:val="10253E"/>
          <w:spacing w:val="4"/>
          <w:sz w:val="8"/>
          <w:szCs w:val="8"/>
        </w:rPr>
        <w:t>en</w:t>
      </w:r>
      <w:r>
        <w:rPr>
          <w:rFonts w:ascii="Arial" w:eastAsia="Arial" w:hAnsi="Arial" w:cs="Arial"/>
          <w:color w:val="10253E"/>
          <w:spacing w:val="2"/>
          <w:sz w:val="8"/>
          <w:szCs w:val="8"/>
        </w:rPr>
        <w:t>t</w:t>
      </w:r>
      <w:r>
        <w:rPr>
          <w:rFonts w:ascii="Arial" w:eastAsia="Arial" w:hAnsi="Arial" w:cs="Arial"/>
          <w:color w:val="10253E"/>
          <w:sz w:val="8"/>
          <w:szCs w:val="8"/>
        </w:rPr>
        <w:t>s</w:t>
      </w:r>
      <w:r>
        <w:rPr>
          <w:rFonts w:ascii="Arial" w:eastAsia="Arial" w:hAnsi="Arial" w:cs="Arial"/>
          <w:color w:val="10253E"/>
          <w:spacing w:val="-1"/>
          <w:sz w:val="8"/>
          <w:szCs w:val="8"/>
        </w:rPr>
        <w:t xml:space="preserve"> </w:t>
      </w:r>
      <w:r>
        <w:rPr>
          <w:rFonts w:ascii="Arial" w:eastAsia="Arial" w:hAnsi="Arial" w:cs="Arial"/>
          <w:color w:val="10253E"/>
          <w:spacing w:val="2"/>
          <w:sz w:val="8"/>
          <w:szCs w:val="8"/>
        </w:rPr>
        <w:t>f</w:t>
      </w:r>
      <w:r>
        <w:rPr>
          <w:rFonts w:ascii="Arial" w:eastAsia="Arial" w:hAnsi="Arial" w:cs="Arial"/>
          <w:color w:val="10253E"/>
          <w:spacing w:val="-3"/>
          <w:sz w:val="8"/>
          <w:szCs w:val="8"/>
        </w:rPr>
        <w:t>r</w:t>
      </w:r>
      <w:r>
        <w:rPr>
          <w:rFonts w:ascii="Arial" w:eastAsia="Arial" w:hAnsi="Arial" w:cs="Arial"/>
          <w:color w:val="10253E"/>
          <w:spacing w:val="4"/>
          <w:sz w:val="8"/>
          <w:szCs w:val="8"/>
        </w:rPr>
        <w:t>o</w:t>
      </w:r>
      <w:r>
        <w:rPr>
          <w:rFonts w:ascii="Arial" w:eastAsia="Arial" w:hAnsi="Arial" w:cs="Arial"/>
          <w:color w:val="10253E"/>
          <w:sz w:val="8"/>
          <w:szCs w:val="8"/>
        </w:rPr>
        <w:t>m</w:t>
      </w:r>
      <w:r>
        <w:rPr>
          <w:rFonts w:ascii="Arial" w:eastAsia="Arial" w:hAnsi="Arial" w:cs="Arial"/>
          <w:color w:val="10253E"/>
          <w:spacing w:val="10"/>
          <w:sz w:val="8"/>
          <w:szCs w:val="8"/>
        </w:rPr>
        <w:t xml:space="preserve"> </w:t>
      </w:r>
      <w:r>
        <w:rPr>
          <w:rFonts w:ascii="Arial" w:eastAsia="Arial" w:hAnsi="Arial" w:cs="Arial"/>
          <w:color w:val="10253E"/>
          <w:spacing w:val="4"/>
          <w:w w:val="101"/>
          <w:sz w:val="8"/>
          <w:szCs w:val="8"/>
        </w:rPr>
        <w:t>d</w:t>
      </w:r>
      <w:r>
        <w:rPr>
          <w:rFonts w:ascii="Arial" w:eastAsia="Arial" w:hAnsi="Arial" w:cs="Arial"/>
          <w:color w:val="10253E"/>
          <w:spacing w:val="-2"/>
          <w:w w:val="101"/>
          <w:sz w:val="8"/>
          <w:szCs w:val="8"/>
        </w:rPr>
        <w:t>i</w:t>
      </w:r>
      <w:r>
        <w:rPr>
          <w:rFonts w:ascii="Arial" w:eastAsia="Arial" w:hAnsi="Arial" w:cs="Arial"/>
          <w:color w:val="10253E"/>
          <w:spacing w:val="2"/>
          <w:w w:val="102"/>
          <w:sz w:val="8"/>
          <w:szCs w:val="8"/>
        </w:rPr>
        <w:t>ff</w:t>
      </w:r>
      <w:r>
        <w:rPr>
          <w:rFonts w:ascii="Arial" w:eastAsia="Arial" w:hAnsi="Arial" w:cs="Arial"/>
          <w:color w:val="10253E"/>
          <w:spacing w:val="4"/>
          <w:w w:val="101"/>
          <w:sz w:val="8"/>
          <w:szCs w:val="8"/>
        </w:rPr>
        <w:t>e</w:t>
      </w:r>
      <w:r>
        <w:rPr>
          <w:rFonts w:ascii="Arial" w:eastAsia="Arial" w:hAnsi="Arial" w:cs="Arial"/>
          <w:color w:val="10253E"/>
          <w:spacing w:val="-3"/>
          <w:w w:val="101"/>
          <w:sz w:val="8"/>
          <w:szCs w:val="8"/>
        </w:rPr>
        <w:t>r</w:t>
      </w:r>
      <w:r>
        <w:rPr>
          <w:rFonts w:ascii="Arial" w:eastAsia="Arial" w:hAnsi="Arial" w:cs="Arial"/>
          <w:color w:val="10253E"/>
          <w:spacing w:val="4"/>
          <w:w w:val="101"/>
          <w:sz w:val="8"/>
          <w:szCs w:val="8"/>
        </w:rPr>
        <w:t>en</w:t>
      </w:r>
      <w:r>
        <w:rPr>
          <w:rFonts w:ascii="Arial" w:eastAsia="Arial" w:hAnsi="Arial" w:cs="Arial"/>
          <w:color w:val="10253E"/>
          <w:w w:val="102"/>
          <w:sz w:val="8"/>
          <w:szCs w:val="8"/>
        </w:rPr>
        <w:t xml:space="preserve">t </w:t>
      </w:r>
      <w:r>
        <w:rPr>
          <w:rFonts w:ascii="Arial" w:eastAsia="Arial" w:hAnsi="Arial" w:cs="Arial"/>
          <w:color w:val="10253E"/>
          <w:sz w:val="8"/>
          <w:szCs w:val="8"/>
        </w:rPr>
        <w:t>c</w:t>
      </w:r>
      <w:r>
        <w:rPr>
          <w:rFonts w:ascii="Arial" w:eastAsia="Arial" w:hAnsi="Arial" w:cs="Arial"/>
          <w:color w:val="10253E"/>
          <w:spacing w:val="4"/>
          <w:sz w:val="8"/>
          <w:szCs w:val="8"/>
        </w:rPr>
        <w:t>o</w:t>
      </w:r>
      <w:r>
        <w:rPr>
          <w:rFonts w:ascii="Arial" w:eastAsia="Arial" w:hAnsi="Arial" w:cs="Arial"/>
          <w:color w:val="10253E"/>
          <w:spacing w:val="-3"/>
          <w:sz w:val="8"/>
          <w:szCs w:val="8"/>
        </w:rPr>
        <w:t>rr</w:t>
      </w:r>
      <w:r>
        <w:rPr>
          <w:rFonts w:ascii="Arial" w:eastAsia="Arial" w:hAnsi="Arial" w:cs="Arial"/>
          <w:color w:val="10253E"/>
          <w:spacing w:val="4"/>
          <w:sz w:val="8"/>
          <w:szCs w:val="8"/>
        </w:rPr>
        <w:t>e</w:t>
      </w:r>
      <w:r>
        <w:rPr>
          <w:rFonts w:ascii="Arial" w:eastAsia="Arial" w:hAnsi="Arial" w:cs="Arial"/>
          <w:color w:val="10253E"/>
          <w:spacing w:val="-2"/>
          <w:sz w:val="8"/>
          <w:szCs w:val="8"/>
        </w:rPr>
        <w:t>l</w:t>
      </w:r>
      <w:r>
        <w:rPr>
          <w:rFonts w:ascii="Arial" w:eastAsia="Arial" w:hAnsi="Arial" w:cs="Arial"/>
          <w:color w:val="10253E"/>
          <w:spacing w:val="4"/>
          <w:sz w:val="8"/>
          <w:szCs w:val="8"/>
        </w:rPr>
        <w:t>a</w:t>
      </w:r>
      <w:r>
        <w:rPr>
          <w:rFonts w:ascii="Arial" w:eastAsia="Arial" w:hAnsi="Arial" w:cs="Arial"/>
          <w:color w:val="10253E"/>
          <w:spacing w:val="2"/>
          <w:sz w:val="8"/>
          <w:szCs w:val="8"/>
        </w:rPr>
        <w:t>t</w:t>
      </w:r>
      <w:r>
        <w:rPr>
          <w:rFonts w:ascii="Arial" w:eastAsia="Arial" w:hAnsi="Arial" w:cs="Arial"/>
          <w:color w:val="10253E"/>
          <w:spacing w:val="-2"/>
          <w:sz w:val="8"/>
          <w:szCs w:val="8"/>
        </w:rPr>
        <w:t>i</w:t>
      </w:r>
      <w:r>
        <w:rPr>
          <w:rFonts w:ascii="Arial" w:eastAsia="Arial" w:hAnsi="Arial" w:cs="Arial"/>
          <w:color w:val="10253E"/>
          <w:spacing w:val="4"/>
          <w:sz w:val="8"/>
          <w:szCs w:val="8"/>
        </w:rPr>
        <w:t>o</w:t>
      </w:r>
      <w:r>
        <w:rPr>
          <w:rFonts w:ascii="Arial" w:eastAsia="Arial" w:hAnsi="Arial" w:cs="Arial"/>
          <w:color w:val="10253E"/>
          <w:sz w:val="8"/>
          <w:szCs w:val="8"/>
        </w:rPr>
        <w:t>n</w:t>
      </w:r>
      <w:r>
        <w:rPr>
          <w:rFonts w:ascii="Arial" w:eastAsia="Arial" w:hAnsi="Arial" w:cs="Arial"/>
          <w:color w:val="10253E"/>
          <w:spacing w:val="10"/>
          <w:sz w:val="8"/>
          <w:szCs w:val="8"/>
        </w:rPr>
        <w:t xml:space="preserve"> </w:t>
      </w:r>
      <w:r>
        <w:rPr>
          <w:rFonts w:ascii="Arial" w:eastAsia="Arial" w:hAnsi="Arial" w:cs="Arial"/>
          <w:color w:val="10253E"/>
          <w:spacing w:val="-3"/>
          <w:w w:val="101"/>
          <w:sz w:val="8"/>
          <w:szCs w:val="8"/>
        </w:rPr>
        <w:t>m</w:t>
      </w:r>
      <w:r>
        <w:rPr>
          <w:rFonts w:ascii="Arial" w:eastAsia="Arial" w:hAnsi="Arial" w:cs="Arial"/>
          <w:color w:val="10253E"/>
          <w:spacing w:val="4"/>
          <w:w w:val="101"/>
          <w:sz w:val="8"/>
          <w:szCs w:val="8"/>
        </w:rPr>
        <w:t>ea</w:t>
      </w:r>
      <w:r>
        <w:rPr>
          <w:rFonts w:ascii="Arial" w:eastAsia="Arial" w:hAnsi="Arial" w:cs="Arial"/>
          <w:color w:val="10253E"/>
          <w:w w:val="101"/>
          <w:sz w:val="8"/>
          <w:szCs w:val="8"/>
        </w:rPr>
        <w:t>s</w:t>
      </w:r>
      <w:r>
        <w:rPr>
          <w:rFonts w:ascii="Arial" w:eastAsia="Arial" w:hAnsi="Arial" w:cs="Arial"/>
          <w:color w:val="10253E"/>
          <w:spacing w:val="4"/>
          <w:w w:val="101"/>
          <w:sz w:val="8"/>
          <w:szCs w:val="8"/>
        </w:rPr>
        <w:t>u</w:t>
      </w:r>
      <w:r>
        <w:rPr>
          <w:rFonts w:ascii="Arial" w:eastAsia="Arial" w:hAnsi="Arial" w:cs="Arial"/>
          <w:color w:val="10253E"/>
          <w:spacing w:val="-3"/>
          <w:w w:val="101"/>
          <w:sz w:val="8"/>
          <w:szCs w:val="8"/>
        </w:rPr>
        <w:t>r</w:t>
      </w:r>
      <w:r>
        <w:rPr>
          <w:rFonts w:ascii="Arial" w:eastAsia="Arial" w:hAnsi="Arial" w:cs="Arial"/>
          <w:color w:val="10253E"/>
          <w:spacing w:val="4"/>
          <w:w w:val="101"/>
          <w:sz w:val="8"/>
          <w:szCs w:val="8"/>
        </w:rPr>
        <w:t>e</w:t>
      </w:r>
      <w:r>
        <w:rPr>
          <w:rFonts w:ascii="Arial" w:eastAsia="Arial" w:hAnsi="Arial" w:cs="Arial"/>
          <w:color w:val="10253E"/>
          <w:w w:val="101"/>
          <w:sz w:val="8"/>
          <w:szCs w:val="8"/>
        </w:rPr>
        <w:t>s</w:t>
      </w:r>
    </w:p>
    <w:p w14:paraId="0FF621D1" w14:textId="77777777" w:rsidR="00A461FA" w:rsidRDefault="00A461FA">
      <w:pPr>
        <w:spacing w:before="9" w:line="100" w:lineRule="exact"/>
        <w:rPr>
          <w:sz w:val="10"/>
          <w:szCs w:val="10"/>
        </w:rPr>
      </w:pPr>
    </w:p>
    <w:p w14:paraId="707C00D3" w14:textId="77777777" w:rsidR="00A461FA" w:rsidRDefault="005F4879">
      <w:pPr>
        <w:spacing w:line="256" w:lineRule="auto"/>
        <w:ind w:right="640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color w:val="10253E"/>
          <w:spacing w:val="-2"/>
          <w:sz w:val="8"/>
          <w:szCs w:val="8"/>
        </w:rPr>
        <w:t>w</w:t>
      </w:r>
      <w:r>
        <w:rPr>
          <w:rFonts w:ascii="Arial" w:eastAsia="Arial" w:hAnsi="Arial" w:cs="Arial"/>
          <w:color w:val="10253E"/>
          <w:spacing w:val="4"/>
          <w:sz w:val="8"/>
          <w:szCs w:val="8"/>
        </w:rPr>
        <w:t>h</w:t>
      </w:r>
      <w:r>
        <w:rPr>
          <w:rFonts w:ascii="Arial" w:eastAsia="Arial" w:hAnsi="Arial" w:cs="Arial"/>
          <w:color w:val="10253E"/>
          <w:spacing w:val="-2"/>
          <w:sz w:val="8"/>
          <w:szCs w:val="8"/>
        </w:rPr>
        <w:t>i</w:t>
      </w:r>
      <w:r>
        <w:rPr>
          <w:rFonts w:ascii="Arial" w:eastAsia="Arial" w:hAnsi="Arial" w:cs="Arial"/>
          <w:color w:val="10253E"/>
          <w:sz w:val="8"/>
          <w:szCs w:val="8"/>
        </w:rPr>
        <w:t>ch</w:t>
      </w:r>
      <w:r>
        <w:rPr>
          <w:rFonts w:ascii="Arial" w:eastAsia="Arial" w:hAnsi="Arial" w:cs="Arial"/>
          <w:color w:val="10253E"/>
          <w:spacing w:val="8"/>
          <w:sz w:val="8"/>
          <w:szCs w:val="8"/>
        </w:rPr>
        <w:t xml:space="preserve"> </w:t>
      </w:r>
      <w:r>
        <w:rPr>
          <w:rFonts w:ascii="Arial" w:eastAsia="Arial" w:hAnsi="Arial" w:cs="Arial"/>
          <w:color w:val="10253E"/>
          <w:spacing w:val="2"/>
          <w:sz w:val="8"/>
          <w:szCs w:val="8"/>
        </w:rPr>
        <w:t>t</w:t>
      </w:r>
      <w:r>
        <w:rPr>
          <w:rFonts w:ascii="Arial" w:eastAsia="Arial" w:hAnsi="Arial" w:cs="Arial"/>
          <w:color w:val="10253E"/>
          <w:spacing w:val="4"/>
          <w:sz w:val="8"/>
          <w:szCs w:val="8"/>
        </w:rPr>
        <w:t>h</w:t>
      </w:r>
      <w:r>
        <w:rPr>
          <w:rFonts w:ascii="Arial" w:eastAsia="Arial" w:hAnsi="Arial" w:cs="Arial"/>
          <w:color w:val="10253E"/>
          <w:sz w:val="8"/>
          <w:szCs w:val="8"/>
        </w:rPr>
        <w:t>e</w:t>
      </w:r>
      <w:r>
        <w:rPr>
          <w:rFonts w:ascii="Arial" w:eastAsia="Arial" w:hAnsi="Arial" w:cs="Arial"/>
          <w:color w:val="10253E"/>
          <w:spacing w:val="-1"/>
          <w:sz w:val="8"/>
          <w:szCs w:val="8"/>
        </w:rPr>
        <w:t xml:space="preserve"> </w:t>
      </w:r>
      <w:r>
        <w:rPr>
          <w:rFonts w:ascii="Arial" w:eastAsia="Arial" w:hAnsi="Arial" w:cs="Arial"/>
          <w:color w:val="10253E"/>
          <w:spacing w:val="-3"/>
          <w:sz w:val="8"/>
          <w:szCs w:val="8"/>
        </w:rPr>
        <w:t>m</w:t>
      </w:r>
      <w:r>
        <w:rPr>
          <w:rFonts w:ascii="Arial" w:eastAsia="Arial" w:hAnsi="Arial" w:cs="Arial"/>
          <w:color w:val="10253E"/>
          <w:spacing w:val="4"/>
          <w:sz w:val="8"/>
          <w:szCs w:val="8"/>
        </w:rPr>
        <w:t>o</w:t>
      </w:r>
      <w:r>
        <w:rPr>
          <w:rFonts w:ascii="Arial" w:eastAsia="Arial" w:hAnsi="Arial" w:cs="Arial"/>
          <w:color w:val="10253E"/>
          <w:sz w:val="8"/>
          <w:szCs w:val="8"/>
        </w:rPr>
        <w:t>st</w:t>
      </w:r>
      <w:r>
        <w:rPr>
          <w:rFonts w:ascii="Arial" w:eastAsia="Arial" w:hAnsi="Arial" w:cs="Arial"/>
          <w:color w:val="10253E"/>
          <w:spacing w:val="6"/>
          <w:sz w:val="8"/>
          <w:szCs w:val="8"/>
        </w:rPr>
        <w:t xml:space="preserve"> </w:t>
      </w:r>
      <w:r>
        <w:rPr>
          <w:rFonts w:ascii="Arial" w:eastAsia="Arial" w:hAnsi="Arial" w:cs="Arial"/>
          <w:color w:val="10253E"/>
          <w:sz w:val="8"/>
          <w:szCs w:val="8"/>
        </w:rPr>
        <w:t>s</w:t>
      </w:r>
      <w:r>
        <w:rPr>
          <w:rFonts w:ascii="Arial" w:eastAsia="Arial" w:hAnsi="Arial" w:cs="Arial"/>
          <w:color w:val="10253E"/>
          <w:spacing w:val="4"/>
          <w:sz w:val="8"/>
          <w:szCs w:val="8"/>
        </w:rPr>
        <w:t>u</w:t>
      </w:r>
      <w:r>
        <w:rPr>
          <w:rFonts w:ascii="Arial" w:eastAsia="Arial" w:hAnsi="Arial" w:cs="Arial"/>
          <w:color w:val="10253E"/>
          <w:spacing w:val="-2"/>
          <w:sz w:val="8"/>
          <w:szCs w:val="8"/>
        </w:rPr>
        <w:t>i</w:t>
      </w:r>
      <w:r>
        <w:rPr>
          <w:rFonts w:ascii="Arial" w:eastAsia="Arial" w:hAnsi="Arial" w:cs="Arial"/>
          <w:color w:val="10253E"/>
          <w:spacing w:val="2"/>
          <w:sz w:val="8"/>
          <w:szCs w:val="8"/>
        </w:rPr>
        <w:t>t</w:t>
      </w:r>
      <w:r>
        <w:rPr>
          <w:rFonts w:ascii="Arial" w:eastAsia="Arial" w:hAnsi="Arial" w:cs="Arial"/>
          <w:color w:val="10253E"/>
          <w:spacing w:val="4"/>
          <w:sz w:val="8"/>
          <w:szCs w:val="8"/>
        </w:rPr>
        <w:t>ab</w:t>
      </w:r>
      <w:r>
        <w:rPr>
          <w:rFonts w:ascii="Arial" w:eastAsia="Arial" w:hAnsi="Arial" w:cs="Arial"/>
          <w:color w:val="10253E"/>
          <w:spacing w:val="-2"/>
          <w:sz w:val="8"/>
          <w:szCs w:val="8"/>
        </w:rPr>
        <w:t>l</w:t>
      </w:r>
      <w:r>
        <w:rPr>
          <w:rFonts w:ascii="Arial" w:eastAsia="Arial" w:hAnsi="Arial" w:cs="Arial"/>
          <w:color w:val="10253E"/>
          <w:sz w:val="8"/>
          <w:szCs w:val="8"/>
        </w:rPr>
        <w:t>e</w:t>
      </w:r>
      <w:r>
        <w:rPr>
          <w:rFonts w:ascii="Arial" w:eastAsia="Arial" w:hAnsi="Arial" w:cs="Arial"/>
          <w:color w:val="10253E"/>
          <w:spacing w:val="9"/>
          <w:sz w:val="8"/>
          <w:szCs w:val="8"/>
        </w:rPr>
        <w:t xml:space="preserve"> </w:t>
      </w:r>
      <w:r>
        <w:rPr>
          <w:rFonts w:ascii="Arial" w:eastAsia="Arial" w:hAnsi="Arial" w:cs="Arial"/>
          <w:color w:val="10253E"/>
          <w:w w:val="101"/>
          <w:sz w:val="8"/>
          <w:szCs w:val="8"/>
        </w:rPr>
        <w:t>c</w:t>
      </w:r>
      <w:r>
        <w:rPr>
          <w:rFonts w:ascii="Arial" w:eastAsia="Arial" w:hAnsi="Arial" w:cs="Arial"/>
          <w:color w:val="10253E"/>
          <w:spacing w:val="4"/>
          <w:w w:val="101"/>
          <w:sz w:val="8"/>
          <w:szCs w:val="8"/>
        </w:rPr>
        <w:t>o</w:t>
      </w:r>
      <w:r>
        <w:rPr>
          <w:rFonts w:ascii="Arial" w:eastAsia="Arial" w:hAnsi="Arial" w:cs="Arial"/>
          <w:color w:val="10253E"/>
          <w:spacing w:val="-3"/>
          <w:w w:val="101"/>
          <w:sz w:val="8"/>
          <w:szCs w:val="8"/>
        </w:rPr>
        <w:t>rr</w:t>
      </w:r>
      <w:r>
        <w:rPr>
          <w:rFonts w:ascii="Arial" w:eastAsia="Arial" w:hAnsi="Arial" w:cs="Arial"/>
          <w:color w:val="10253E"/>
          <w:spacing w:val="4"/>
          <w:w w:val="101"/>
          <w:sz w:val="8"/>
          <w:szCs w:val="8"/>
        </w:rPr>
        <w:t>e</w:t>
      </w:r>
      <w:r>
        <w:rPr>
          <w:rFonts w:ascii="Arial" w:eastAsia="Arial" w:hAnsi="Arial" w:cs="Arial"/>
          <w:color w:val="10253E"/>
          <w:spacing w:val="-2"/>
          <w:w w:val="101"/>
          <w:sz w:val="8"/>
          <w:szCs w:val="8"/>
        </w:rPr>
        <w:t>l</w:t>
      </w:r>
      <w:r>
        <w:rPr>
          <w:rFonts w:ascii="Arial" w:eastAsia="Arial" w:hAnsi="Arial" w:cs="Arial"/>
          <w:color w:val="10253E"/>
          <w:spacing w:val="4"/>
          <w:w w:val="101"/>
          <w:sz w:val="8"/>
          <w:szCs w:val="8"/>
        </w:rPr>
        <w:t>a</w:t>
      </w:r>
      <w:r>
        <w:rPr>
          <w:rFonts w:ascii="Arial" w:eastAsia="Arial" w:hAnsi="Arial" w:cs="Arial"/>
          <w:color w:val="10253E"/>
          <w:spacing w:val="2"/>
          <w:w w:val="102"/>
          <w:sz w:val="8"/>
          <w:szCs w:val="8"/>
        </w:rPr>
        <w:t>t</w:t>
      </w:r>
      <w:r>
        <w:rPr>
          <w:rFonts w:ascii="Arial" w:eastAsia="Arial" w:hAnsi="Arial" w:cs="Arial"/>
          <w:color w:val="10253E"/>
          <w:spacing w:val="-2"/>
          <w:w w:val="101"/>
          <w:sz w:val="8"/>
          <w:szCs w:val="8"/>
        </w:rPr>
        <w:t>i</w:t>
      </w:r>
      <w:r>
        <w:rPr>
          <w:rFonts w:ascii="Arial" w:eastAsia="Arial" w:hAnsi="Arial" w:cs="Arial"/>
          <w:color w:val="10253E"/>
          <w:spacing w:val="4"/>
          <w:w w:val="101"/>
          <w:sz w:val="8"/>
          <w:szCs w:val="8"/>
        </w:rPr>
        <w:t>o</w:t>
      </w:r>
      <w:r>
        <w:rPr>
          <w:rFonts w:ascii="Arial" w:eastAsia="Arial" w:hAnsi="Arial" w:cs="Arial"/>
          <w:color w:val="10253E"/>
          <w:w w:val="101"/>
          <w:sz w:val="8"/>
          <w:szCs w:val="8"/>
        </w:rPr>
        <w:t xml:space="preserve">n </w:t>
      </w:r>
      <w:r>
        <w:rPr>
          <w:rFonts w:ascii="Arial" w:eastAsia="Arial" w:hAnsi="Arial" w:cs="Arial"/>
          <w:color w:val="10253E"/>
          <w:spacing w:val="-3"/>
          <w:sz w:val="8"/>
          <w:szCs w:val="8"/>
        </w:rPr>
        <w:t>m</w:t>
      </w:r>
      <w:r>
        <w:rPr>
          <w:rFonts w:ascii="Arial" w:eastAsia="Arial" w:hAnsi="Arial" w:cs="Arial"/>
          <w:color w:val="10253E"/>
          <w:spacing w:val="4"/>
          <w:sz w:val="8"/>
          <w:szCs w:val="8"/>
        </w:rPr>
        <w:t>ea</w:t>
      </w:r>
      <w:r>
        <w:rPr>
          <w:rFonts w:ascii="Arial" w:eastAsia="Arial" w:hAnsi="Arial" w:cs="Arial"/>
          <w:color w:val="10253E"/>
          <w:sz w:val="8"/>
          <w:szCs w:val="8"/>
        </w:rPr>
        <w:t>s</w:t>
      </w:r>
      <w:r>
        <w:rPr>
          <w:rFonts w:ascii="Arial" w:eastAsia="Arial" w:hAnsi="Arial" w:cs="Arial"/>
          <w:color w:val="10253E"/>
          <w:spacing w:val="4"/>
          <w:sz w:val="8"/>
          <w:szCs w:val="8"/>
        </w:rPr>
        <w:t>u</w:t>
      </w:r>
      <w:r>
        <w:rPr>
          <w:rFonts w:ascii="Arial" w:eastAsia="Arial" w:hAnsi="Arial" w:cs="Arial"/>
          <w:color w:val="10253E"/>
          <w:spacing w:val="-3"/>
          <w:sz w:val="8"/>
          <w:szCs w:val="8"/>
        </w:rPr>
        <w:t>r</w:t>
      </w:r>
      <w:r>
        <w:rPr>
          <w:rFonts w:ascii="Arial" w:eastAsia="Arial" w:hAnsi="Arial" w:cs="Arial"/>
          <w:color w:val="10253E"/>
          <w:sz w:val="8"/>
          <w:szCs w:val="8"/>
        </w:rPr>
        <w:t>e</w:t>
      </w:r>
      <w:r>
        <w:rPr>
          <w:rFonts w:ascii="Arial" w:eastAsia="Arial" w:hAnsi="Arial" w:cs="Arial"/>
          <w:color w:val="10253E"/>
          <w:spacing w:val="9"/>
          <w:sz w:val="8"/>
          <w:szCs w:val="8"/>
        </w:rPr>
        <w:t xml:space="preserve"> </w:t>
      </w:r>
      <w:r>
        <w:rPr>
          <w:rFonts w:ascii="Arial" w:eastAsia="Arial" w:hAnsi="Arial" w:cs="Arial"/>
          <w:color w:val="10253E"/>
          <w:sz w:val="8"/>
          <w:szCs w:val="8"/>
        </w:rPr>
        <w:t>c</w:t>
      </w:r>
      <w:r>
        <w:rPr>
          <w:rFonts w:ascii="Arial" w:eastAsia="Arial" w:hAnsi="Arial" w:cs="Arial"/>
          <w:color w:val="10253E"/>
          <w:spacing w:val="4"/>
          <w:sz w:val="8"/>
          <w:szCs w:val="8"/>
        </w:rPr>
        <w:t>a</w:t>
      </w:r>
      <w:r>
        <w:rPr>
          <w:rFonts w:ascii="Arial" w:eastAsia="Arial" w:hAnsi="Arial" w:cs="Arial"/>
          <w:color w:val="10253E"/>
          <w:sz w:val="8"/>
          <w:szCs w:val="8"/>
        </w:rPr>
        <w:t>n</w:t>
      </w:r>
      <w:r>
        <w:rPr>
          <w:rFonts w:ascii="Arial" w:eastAsia="Arial" w:hAnsi="Arial" w:cs="Arial"/>
          <w:color w:val="10253E"/>
          <w:spacing w:val="-1"/>
          <w:sz w:val="8"/>
          <w:szCs w:val="8"/>
        </w:rPr>
        <w:t xml:space="preserve"> </w:t>
      </w:r>
      <w:r>
        <w:rPr>
          <w:rFonts w:ascii="Arial" w:eastAsia="Arial" w:hAnsi="Arial" w:cs="Arial"/>
          <w:color w:val="10253E"/>
          <w:sz w:val="8"/>
          <w:szCs w:val="8"/>
        </w:rPr>
        <w:t>c</w:t>
      </w:r>
      <w:r>
        <w:rPr>
          <w:rFonts w:ascii="Arial" w:eastAsia="Arial" w:hAnsi="Arial" w:cs="Arial"/>
          <w:color w:val="10253E"/>
          <w:spacing w:val="4"/>
          <w:sz w:val="8"/>
          <w:szCs w:val="8"/>
        </w:rPr>
        <w:t>ap</w:t>
      </w:r>
      <w:r>
        <w:rPr>
          <w:rFonts w:ascii="Arial" w:eastAsia="Arial" w:hAnsi="Arial" w:cs="Arial"/>
          <w:color w:val="10253E"/>
          <w:spacing w:val="2"/>
          <w:sz w:val="8"/>
          <w:szCs w:val="8"/>
        </w:rPr>
        <w:t>t</w:t>
      </w:r>
      <w:r>
        <w:rPr>
          <w:rFonts w:ascii="Arial" w:eastAsia="Arial" w:hAnsi="Arial" w:cs="Arial"/>
          <w:color w:val="10253E"/>
          <w:spacing w:val="4"/>
          <w:sz w:val="8"/>
          <w:szCs w:val="8"/>
        </w:rPr>
        <w:t>u</w:t>
      </w:r>
      <w:r>
        <w:rPr>
          <w:rFonts w:ascii="Arial" w:eastAsia="Arial" w:hAnsi="Arial" w:cs="Arial"/>
          <w:color w:val="10253E"/>
          <w:spacing w:val="-3"/>
          <w:sz w:val="8"/>
          <w:szCs w:val="8"/>
        </w:rPr>
        <w:t>r</w:t>
      </w:r>
      <w:r>
        <w:rPr>
          <w:rFonts w:ascii="Arial" w:eastAsia="Arial" w:hAnsi="Arial" w:cs="Arial"/>
          <w:color w:val="10253E"/>
          <w:sz w:val="8"/>
          <w:szCs w:val="8"/>
        </w:rPr>
        <w:t>e</w:t>
      </w:r>
      <w:r>
        <w:rPr>
          <w:rFonts w:ascii="Arial" w:eastAsia="Arial" w:hAnsi="Arial" w:cs="Arial"/>
          <w:color w:val="10253E"/>
          <w:spacing w:val="1"/>
          <w:sz w:val="8"/>
          <w:szCs w:val="8"/>
        </w:rPr>
        <w:t xml:space="preserve"> </w:t>
      </w:r>
      <w:r>
        <w:rPr>
          <w:rFonts w:ascii="Arial" w:eastAsia="Arial" w:hAnsi="Arial" w:cs="Arial"/>
          <w:color w:val="10253E"/>
          <w:spacing w:val="4"/>
          <w:w w:val="101"/>
          <w:sz w:val="8"/>
          <w:szCs w:val="8"/>
        </w:rPr>
        <w:t>b</w:t>
      </w:r>
      <w:r>
        <w:rPr>
          <w:rFonts w:ascii="Arial" w:eastAsia="Arial" w:hAnsi="Arial" w:cs="Arial"/>
          <w:color w:val="10253E"/>
          <w:spacing w:val="-2"/>
          <w:w w:val="101"/>
          <w:sz w:val="8"/>
          <w:szCs w:val="8"/>
        </w:rPr>
        <w:t>i</w:t>
      </w:r>
      <w:r>
        <w:rPr>
          <w:rFonts w:ascii="Arial" w:eastAsia="Arial" w:hAnsi="Arial" w:cs="Arial"/>
          <w:color w:val="10253E"/>
          <w:spacing w:val="4"/>
          <w:w w:val="101"/>
          <w:sz w:val="8"/>
          <w:szCs w:val="8"/>
        </w:rPr>
        <w:t>o</w:t>
      </w:r>
      <w:r>
        <w:rPr>
          <w:rFonts w:ascii="Arial" w:eastAsia="Arial" w:hAnsi="Arial" w:cs="Arial"/>
          <w:color w:val="10253E"/>
          <w:spacing w:val="-2"/>
          <w:w w:val="101"/>
          <w:sz w:val="8"/>
          <w:szCs w:val="8"/>
        </w:rPr>
        <w:t>l</w:t>
      </w:r>
      <w:r>
        <w:rPr>
          <w:rFonts w:ascii="Arial" w:eastAsia="Arial" w:hAnsi="Arial" w:cs="Arial"/>
          <w:color w:val="10253E"/>
          <w:spacing w:val="4"/>
          <w:w w:val="101"/>
          <w:sz w:val="8"/>
          <w:szCs w:val="8"/>
        </w:rPr>
        <w:t>og</w:t>
      </w:r>
      <w:r>
        <w:rPr>
          <w:rFonts w:ascii="Arial" w:eastAsia="Arial" w:hAnsi="Arial" w:cs="Arial"/>
          <w:color w:val="10253E"/>
          <w:spacing w:val="-2"/>
          <w:w w:val="101"/>
          <w:sz w:val="8"/>
          <w:szCs w:val="8"/>
        </w:rPr>
        <w:t>i</w:t>
      </w:r>
      <w:r>
        <w:rPr>
          <w:rFonts w:ascii="Arial" w:eastAsia="Arial" w:hAnsi="Arial" w:cs="Arial"/>
          <w:color w:val="10253E"/>
          <w:w w:val="101"/>
          <w:sz w:val="8"/>
          <w:szCs w:val="8"/>
        </w:rPr>
        <w:t>c</w:t>
      </w:r>
      <w:r>
        <w:rPr>
          <w:rFonts w:ascii="Arial" w:eastAsia="Arial" w:hAnsi="Arial" w:cs="Arial"/>
          <w:color w:val="10253E"/>
          <w:spacing w:val="4"/>
          <w:w w:val="101"/>
          <w:sz w:val="8"/>
          <w:szCs w:val="8"/>
        </w:rPr>
        <w:t>a</w:t>
      </w:r>
      <w:r>
        <w:rPr>
          <w:rFonts w:ascii="Arial" w:eastAsia="Arial" w:hAnsi="Arial" w:cs="Arial"/>
          <w:color w:val="10253E"/>
          <w:w w:val="101"/>
          <w:sz w:val="8"/>
          <w:szCs w:val="8"/>
        </w:rPr>
        <w:t>l</w:t>
      </w:r>
    </w:p>
    <w:p w14:paraId="60389DCE" w14:textId="77777777" w:rsidR="00A461FA" w:rsidRDefault="005F4879">
      <w:pPr>
        <w:spacing w:before="6" w:line="160" w:lineRule="exact"/>
        <w:rPr>
          <w:sz w:val="16"/>
          <w:szCs w:val="16"/>
        </w:rPr>
      </w:pPr>
      <w:r>
        <w:br w:type="column"/>
      </w:r>
    </w:p>
    <w:p w14:paraId="770ACB1D" w14:textId="77777777" w:rsidR="00A461FA" w:rsidRDefault="00A461FA">
      <w:pPr>
        <w:spacing w:line="200" w:lineRule="exact"/>
      </w:pPr>
    </w:p>
    <w:p w14:paraId="741F0B39" w14:textId="77777777" w:rsidR="00A461FA" w:rsidRDefault="00A461FA">
      <w:pPr>
        <w:spacing w:line="200" w:lineRule="exact"/>
      </w:pPr>
    </w:p>
    <w:p w14:paraId="65FE74ED" w14:textId="77777777" w:rsidR="00A461FA" w:rsidRDefault="00A461FA">
      <w:pPr>
        <w:spacing w:line="200" w:lineRule="exact"/>
      </w:pPr>
    </w:p>
    <w:p w14:paraId="6DD8A59A" w14:textId="77777777" w:rsidR="00A461FA" w:rsidRDefault="005F4879">
      <w:pPr>
        <w:spacing w:line="285" w:lineRule="auto"/>
        <w:ind w:right="2632"/>
        <w:rPr>
          <w:rFonts w:ascii="Arial" w:eastAsia="Arial" w:hAnsi="Arial" w:cs="Arial"/>
          <w:sz w:val="6"/>
          <w:szCs w:val="6"/>
        </w:rPr>
        <w:sectPr w:rsidR="00A461FA">
          <w:type w:val="continuous"/>
          <w:pgSz w:w="11920" w:h="16840"/>
          <w:pgMar w:top="1560" w:right="1300" w:bottom="280" w:left="1680" w:header="720" w:footer="720" w:gutter="0"/>
          <w:cols w:num="4" w:space="720" w:equalWidth="0">
            <w:col w:w="2050" w:space="537"/>
            <w:col w:w="534" w:space="118"/>
            <w:col w:w="1938" w:space="792"/>
            <w:col w:w="2971"/>
          </w:cols>
        </w:sectPr>
      </w:pPr>
      <w:r>
        <w:rPr>
          <w:rFonts w:ascii="Arial" w:eastAsia="Arial" w:hAnsi="Arial" w:cs="Arial"/>
          <w:spacing w:val="2"/>
          <w:w w:val="108"/>
          <w:sz w:val="6"/>
          <w:szCs w:val="6"/>
        </w:rPr>
        <w:t>C</w:t>
      </w:r>
      <w:r>
        <w:rPr>
          <w:rFonts w:ascii="Arial" w:eastAsia="Arial" w:hAnsi="Arial" w:cs="Arial"/>
          <w:spacing w:val="-4"/>
          <w:w w:val="108"/>
          <w:sz w:val="6"/>
          <w:szCs w:val="6"/>
        </w:rPr>
        <w:t>o</w:t>
      </w:r>
      <w:r>
        <w:rPr>
          <w:rFonts w:ascii="Arial" w:eastAsia="Arial" w:hAnsi="Arial" w:cs="Arial"/>
          <w:spacing w:val="3"/>
          <w:w w:val="108"/>
          <w:sz w:val="6"/>
          <w:szCs w:val="6"/>
        </w:rPr>
        <w:t>rr</w:t>
      </w:r>
      <w:r>
        <w:rPr>
          <w:rFonts w:ascii="Arial" w:eastAsia="Arial" w:hAnsi="Arial" w:cs="Arial"/>
          <w:spacing w:val="-4"/>
          <w:w w:val="108"/>
          <w:sz w:val="6"/>
          <w:szCs w:val="6"/>
        </w:rPr>
        <w:t>e</w:t>
      </w:r>
      <w:r>
        <w:rPr>
          <w:rFonts w:ascii="Arial" w:eastAsia="Arial" w:hAnsi="Arial" w:cs="Arial"/>
          <w:spacing w:val="2"/>
          <w:w w:val="108"/>
          <w:sz w:val="6"/>
          <w:szCs w:val="6"/>
        </w:rPr>
        <w:t>l</w:t>
      </w:r>
      <w:r>
        <w:rPr>
          <w:rFonts w:ascii="Arial" w:eastAsia="Arial" w:hAnsi="Arial" w:cs="Arial"/>
          <w:spacing w:val="-4"/>
          <w:w w:val="108"/>
          <w:sz w:val="6"/>
          <w:szCs w:val="6"/>
        </w:rPr>
        <w:t>a</w:t>
      </w:r>
      <w:r>
        <w:rPr>
          <w:rFonts w:ascii="Arial" w:eastAsia="Arial" w:hAnsi="Arial" w:cs="Arial"/>
          <w:spacing w:val="-2"/>
          <w:w w:val="108"/>
          <w:sz w:val="6"/>
          <w:szCs w:val="6"/>
        </w:rPr>
        <w:t>t</w:t>
      </w:r>
      <w:r>
        <w:rPr>
          <w:rFonts w:ascii="Arial" w:eastAsia="Arial" w:hAnsi="Arial" w:cs="Arial"/>
          <w:spacing w:val="2"/>
          <w:w w:val="108"/>
          <w:sz w:val="6"/>
          <w:szCs w:val="6"/>
        </w:rPr>
        <w:t>i</w:t>
      </w:r>
      <w:r>
        <w:rPr>
          <w:rFonts w:ascii="Arial" w:eastAsia="Arial" w:hAnsi="Arial" w:cs="Arial"/>
          <w:spacing w:val="-4"/>
          <w:w w:val="108"/>
          <w:sz w:val="6"/>
          <w:szCs w:val="6"/>
        </w:rPr>
        <w:t>o</w:t>
      </w:r>
      <w:r>
        <w:rPr>
          <w:rFonts w:ascii="Arial" w:eastAsia="Arial" w:hAnsi="Arial" w:cs="Arial"/>
          <w:w w:val="108"/>
          <w:sz w:val="6"/>
          <w:szCs w:val="6"/>
        </w:rPr>
        <w:t>n c</w:t>
      </w:r>
      <w:r>
        <w:rPr>
          <w:rFonts w:ascii="Arial" w:eastAsia="Arial" w:hAnsi="Arial" w:cs="Arial"/>
          <w:spacing w:val="-4"/>
          <w:w w:val="108"/>
          <w:sz w:val="6"/>
          <w:szCs w:val="6"/>
        </w:rPr>
        <w:t>oe</w:t>
      </w:r>
      <w:r>
        <w:rPr>
          <w:rFonts w:ascii="Arial" w:eastAsia="Arial" w:hAnsi="Arial" w:cs="Arial"/>
          <w:spacing w:val="-2"/>
          <w:w w:val="108"/>
          <w:sz w:val="6"/>
          <w:szCs w:val="6"/>
        </w:rPr>
        <w:t>ff</w:t>
      </w:r>
      <w:r>
        <w:rPr>
          <w:rFonts w:ascii="Arial" w:eastAsia="Arial" w:hAnsi="Arial" w:cs="Arial"/>
          <w:spacing w:val="2"/>
          <w:w w:val="108"/>
          <w:sz w:val="6"/>
          <w:szCs w:val="6"/>
        </w:rPr>
        <w:t>i</w:t>
      </w:r>
      <w:r>
        <w:rPr>
          <w:rFonts w:ascii="Arial" w:eastAsia="Arial" w:hAnsi="Arial" w:cs="Arial"/>
          <w:w w:val="108"/>
          <w:sz w:val="6"/>
          <w:szCs w:val="6"/>
        </w:rPr>
        <w:t>c</w:t>
      </w:r>
      <w:r>
        <w:rPr>
          <w:rFonts w:ascii="Arial" w:eastAsia="Arial" w:hAnsi="Arial" w:cs="Arial"/>
          <w:spacing w:val="2"/>
          <w:w w:val="108"/>
          <w:sz w:val="6"/>
          <w:szCs w:val="6"/>
        </w:rPr>
        <w:t>i</w:t>
      </w:r>
      <w:r>
        <w:rPr>
          <w:rFonts w:ascii="Arial" w:eastAsia="Arial" w:hAnsi="Arial" w:cs="Arial"/>
          <w:spacing w:val="-4"/>
          <w:w w:val="108"/>
          <w:sz w:val="6"/>
          <w:szCs w:val="6"/>
        </w:rPr>
        <w:t>en</w:t>
      </w:r>
      <w:r>
        <w:rPr>
          <w:rFonts w:ascii="Arial" w:eastAsia="Arial" w:hAnsi="Arial" w:cs="Arial"/>
          <w:w w:val="108"/>
          <w:sz w:val="6"/>
          <w:szCs w:val="6"/>
        </w:rPr>
        <w:t>t</w:t>
      </w:r>
    </w:p>
    <w:p w14:paraId="2B55E84D" w14:textId="77777777" w:rsidR="00A461FA" w:rsidRDefault="005F4879">
      <w:pPr>
        <w:spacing w:before="17" w:line="100" w:lineRule="exact"/>
        <w:ind w:left="748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b/>
          <w:w w:val="106"/>
          <w:position w:val="-1"/>
          <w:sz w:val="10"/>
          <w:szCs w:val="10"/>
        </w:rPr>
        <w:lastRenderedPageBreak/>
        <w:t>F2</w:t>
      </w:r>
    </w:p>
    <w:p w14:paraId="19BDA66B" w14:textId="77777777" w:rsidR="00A461FA" w:rsidRDefault="005F4879">
      <w:pPr>
        <w:spacing w:line="40" w:lineRule="exact"/>
        <w:ind w:right="92"/>
        <w:jc w:val="right"/>
        <w:rPr>
          <w:rFonts w:ascii="Arial" w:eastAsia="Arial" w:hAnsi="Arial" w:cs="Arial"/>
          <w:sz w:val="6"/>
          <w:szCs w:val="6"/>
        </w:rPr>
      </w:pPr>
      <w:r>
        <w:rPr>
          <w:rFonts w:ascii="Arial" w:eastAsia="Arial" w:hAnsi="Arial" w:cs="Arial"/>
          <w:spacing w:val="-3"/>
          <w:w w:val="108"/>
          <w:sz w:val="6"/>
          <w:szCs w:val="6"/>
        </w:rPr>
        <w:t>V</w:t>
      </w:r>
      <w:r>
        <w:rPr>
          <w:rFonts w:ascii="Arial" w:eastAsia="Arial" w:hAnsi="Arial" w:cs="Arial"/>
          <w:spacing w:val="-4"/>
          <w:w w:val="108"/>
          <w:sz w:val="6"/>
          <w:szCs w:val="6"/>
        </w:rPr>
        <w:t>a</w:t>
      </w:r>
      <w:r>
        <w:rPr>
          <w:rFonts w:ascii="Arial" w:eastAsia="Arial" w:hAnsi="Arial" w:cs="Arial"/>
          <w:spacing w:val="2"/>
          <w:w w:val="108"/>
          <w:sz w:val="6"/>
          <w:szCs w:val="6"/>
        </w:rPr>
        <w:t>l</w:t>
      </w:r>
      <w:r>
        <w:rPr>
          <w:rFonts w:ascii="Arial" w:eastAsia="Arial" w:hAnsi="Arial" w:cs="Arial"/>
          <w:spacing w:val="-4"/>
          <w:w w:val="108"/>
          <w:sz w:val="6"/>
          <w:szCs w:val="6"/>
        </w:rPr>
        <w:t>u</w:t>
      </w:r>
      <w:r>
        <w:rPr>
          <w:rFonts w:ascii="Arial" w:eastAsia="Arial" w:hAnsi="Arial" w:cs="Arial"/>
          <w:w w:val="108"/>
          <w:sz w:val="6"/>
          <w:szCs w:val="6"/>
        </w:rPr>
        <w:t>e</w:t>
      </w:r>
    </w:p>
    <w:p w14:paraId="1BA6258C" w14:textId="77777777" w:rsidR="00A461FA" w:rsidRDefault="005F4879">
      <w:pPr>
        <w:spacing w:before="23"/>
        <w:jc w:val="right"/>
        <w:rPr>
          <w:rFonts w:ascii="Arial" w:eastAsia="Arial" w:hAnsi="Arial" w:cs="Arial"/>
          <w:sz w:val="6"/>
          <w:szCs w:val="6"/>
        </w:rPr>
      </w:pPr>
      <w:r>
        <w:rPr>
          <w:rFonts w:ascii="Arial" w:eastAsia="Arial" w:hAnsi="Arial" w:cs="Arial"/>
          <w:b/>
          <w:position w:val="-5"/>
          <w:sz w:val="10"/>
          <w:szCs w:val="10"/>
        </w:rPr>
        <w:t xml:space="preserve">F3                                                                </w:t>
      </w:r>
      <w:r>
        <w:rPr>
          <w:rFonts w:ascii="Arial" w:eastAsia="Arial" w:hAnsi="Arial" w:cs="Arial"/>
          <w:b/>
          <w:spacing w:val="21"/>
          <w:position w:val="-5"/>
          <w:sz w:val="10"/>
          <w:szCs w:val="10"/>
        </w:rPr>
        <w:t xml:space="preserve"> </w:t>
      </w:r>
      <w:r>
        <w:rPr>
          <w:rFonts w:ascii="Arial" w:eastAsia="Arial" w:hAnsi="Arial" w:cs="Arial"/>
          <w:spacing w:val="2"/>
          <w:w w:val="108"/>
          <w:sz w:val="6"/>
          <w:szCs w:val="6"/>
        </w:rPr>
        <w:t>l</w:t>
      </w:r>
      <w:r>
        <w:rPr>
          <w:rFonts w:ascii="Arial" w:eastAsia="Arial" w:hAnsi="Arial" w:cs="Arial"/>
          <w:spacing w:val="-4"/>
          <w:w w:val="108"/>
          <w:sz w:val="6"/>
          <w:szCs w:val="6"/>
        </w:rPr>
        <w:t>o</w:t>
      </w:r>
      <w:r>
        <w:rPr>
          <w:rFonts w:ascii="Arial" w:eastAsia="Arial" w:hAnsi="Arial" w:cs="Arial"/>
          <w:w w:val="108"/>
          <w:sz w:val="6"/>
          <w:szCs w:val="6"/>
        </w:rPr>
        <w:t>w</w:t>
      </w:r>
    </w:p>
    <w:p w14:paraId="4FFB3B0F" w14:textId="77777777" w:rsidR="00A461FA" w:rsidRDefault="005F4879">
      <w:pPr>
        <w:spacing w:line="60" w:lineRule="exact"/>
        <w:ind w:left="173" w:right="-32"/>
        <w:rPr>
          <w:rFonts w:ascii="Arial" w:eastAsia="Arial" w:hAnsi="Arial" w:cs="Arial"/>
          <w:sz w:val="8"/>
          <w:szCs w:val="8"/>
        </w:rPr>
      </w:pPr>
      <w:r>
        <w:br w:type="column"/>
      </w:r>
      <w:r>
        <w:rPr>
          <w:rFonts w:ascii="Arial" w:eastAsia="Arial" w:hAnsi="Arial" w:cs="Arial"/>
          <w:color w:val="10253E"/>
          <w:spacing w:val="-3"/>
          <w:sz w:val="8"/>
          <w:szCs w:val="8"/>
        </w:rPr>
        <w:lastRenderedPageBreak/>
        <w:t>r</w:t>
      </w:r>
      <w:r>
        <w:rPr>
          <w:rFonts w:ascii="Arial" w:eastAsia="Arial" w:hAnsi="Arial" w:cs="Arial"/>
          <w:color w:val="10253E"/>
          <w:spacing w:val="4"/>
          <w:sz w:val="8"/>
          <w:szCs w:val="8"/>
        </w:rPr>
        <w:t>e</w:t>
      </w:r>
      <w:r>
        <w:rPr>
          <w:rFonts w:ascii="Arial" w:eastAsia="Arial" w:hAnsi="Arial" w:cs="Arial"/>
          <w:color w:val="10253E"/>
          <w:spacing w:val="-2"/>
          <w:sz w:val="8"/>
          <w:szCs w:val="8"/>
        </w:rPr>
        <w:t>l</w:t>
      </w:r>
      <w:r>
        <w:rPr>
          <w:rFonts w:ascii="Arial" w:eastAsia="Arial" w:hAnsi="Arial" w:cs="Arial"/>
          <w:color w:val="10253E"/>
          <w:spacing w:val="4"/>
          <w:sz w:val="8"/>
          <w:szCs w:val="8"/>
        </w:rPr>
        <w:t>a</w:t>
      </w:r>
      <w:r>
        <w:rPr>
          <w:rFonts w:ascii="Arial" w:eastAsia="Arial" w:hAnsi="Arial" w:cs="Arial"/>
          <w:color w:val="10253E"/>
          <w:spacing w:val="2"/>
          <w:sz w:val="8"/>
          <w:szCs w:val="8"/>
        </w:rPr>
        <w:t>t</w:t>
      </w:r>
      <w:r>
        <w:rPr>
          <w:rFonts w:ascii="Arial" w:eastAsia="Arial" w:hAnsi="Arial" w:cs="Arial"/>
          <w:color w:val="10253E"/>
          <w:spacing w:val="-2"/>
          <w:sz w:val="8"/>
          <w:szCs w:val="8"/>
        </w:rPr>
        <w:t>i</w:t>
      </w:r>
      <w:r>
        <w:rPr>
          <w:rFonts w:ascii="Arial" w:eastAsia="Arial" w:hAnsi="Arial" w:cs="Arial"/>
          <w:color w:val="10253E"/>
          <w:spacing w:val="4"/>
          <w:sz w:val="8"/>
          <w:szCs w:val="8"/>
        </w:rPr>
        <w:t>on</w:t>
      </w:r>
      <w:r>
        <w:rPr>
          <w:rFonts w:ascii="Arial" w:eastAsia="Arial" w:hAnsi="Arial" w:cs="Arial"/>
          <w:color w:val="10253E"/>
          <w:sz w:val="8"/>
          <w:szCs w:val="8"/>
        </w:rPr>
        <w:t>s</w:t>
      </w:r>
      <w:r>
        <w:rPr>
          <w:rFonts w:ascii="Arial" w:eastAsia="Arial" w:hAnsi="Arial" w:cs="Arial"/>
          <w:color w:val="10253E"/>
          <w:spacing w:val="4"/>
          <w:sz w:val="8"/>
          <w:szCs w:val="8"/>
        </w:rPr>
        <w:t>h</w:t>
      </w:r>
      <w:r>
        <w:rPr>
          <w:rFonts w:ascii="Arial" w:eastAsia="Arial" w:hAnsi="Arial" w:cs="Arial"/>
          <w:color w:val="10253E"/>
          <w:spacing w:val="-2"/>
          <w:sz w:val="8"/>
          <w:szCs w:val="8"/>
        </w:rPr>
        <w:t>i</w:t>
      </w:r>
      <w:r>
        <w:rPr>
          <w:rFonts w:ascii="Arial" w:eastAsia="Arial" w:hAnsi="Arial" w:cs="Arial"/>
          <w:color w:val="10253E"/>
          <w:spacing w:val="4"/>
          <w:sz w:val="8"/>
          <w:szCs w:val="8"/>
        </w:rPr>
        <w:t>p</w:t>
      </w:r>
      <w:r>
        <w:rPr>
          <w:rFonts w:ascii="Arial" w:eastAsia="Arial" w:hAnsi="Arial" w:cs="Arial"/>
          <w:color w:val="10253E"/>
          <w:sz w:val="8"/>
          <w:szCs w:val="8"/>
        </w:rPr>
        <w:t>s</w:t>
      </w:r>
      <w:r>
        <w:rPr>
          <w:rFonts w:ascii="Arial" w:eastAsia="Arial" w:hAnsi="Arial" w:cs="Arial"/>
          <w:color w:val="10253E"/>
          <w:spacing w:val="7"/>
          <w:sz w:val="8"/>
          <w:szCs w:val="8"/>
        </w:rPr>
        <w:t xml:space="preserve"> </w:t>
      </w:r>
      <w:r>
        <w:rPr>
          <w:rFonts w:ascii="Arial" w:eastAsia="Arial" w:hAnsi="Arial" w:cs="Arial"/>
          <w:color w:val="10253E"/>
          <w:spacing w:val="4"/>
          <w:sz w:val="8"/>
          <w:szCs w:val="8"/>
        </w:rPr>
        <w:t>be</w:t>
      </w:r>
      <w:r>
        <w:rPr>
          <w:rFonts w:ascii="Arial" w:eastAsia="Arial" w:hAnsi="Arial" w:cs="Arial"/>
          <w:color w:val="10253E"/>
          <w:spacing w:val="2"/>
          <w:sz w:val="8"/>
          <w:szCs w:val="8"/>
        </w:rPr>
        <w:t>t</w:t>
      </w:r>
      <w:r>
        <w:rPr>
          <w:rFonts w:ascii="Arial" w:eastAsia="Arial" w:hAnsi="Arial" w:cs="Arial"/>
          <w:color w:val="10253E"/>
          <w:spacing w:val="-2"/>
          <w:sz w:val="8"/>
          <w:szCs w:val="8"/>
        </w:rPr>
        <w:t>w</w:t>
      </w:r>
      <w:r>
        <w:rPr>
          <w:rFonts w:ascii="Arial" w:eastAsia="Arial" w:hAnsi="Arial" w:cs="Arial"/>
          <w:color w:val="10253E"/>
          <w:spacing w:val="4"/>
          <w:sz w:val="8"/>
          <w:szCs w:val="8"/>
        </w:rPr>
        <w:t>ee</w:t>
      </w:r>
      <w:r>
        <w:rPr>
          <w:rFonts w:ascii="Arial" w:eastAsia="Arial" w:hAnsi="Arial" w:cs="Arial"/>
          <w:color w:val="10253E"/>
          <w:sz w:val="8"/>
          <w:szCs w:val="8"/>
        </w:rPr>
        <w:t>n</w:t>
      </w:r>
      <w:r>
        <w:rPr>
          <w:rFonts w:ascii="Arial" w:eastAsia="Arial" w:hAnsi="Arial" w:cs="Arial"/>
          <w:color w:val="10253E"/>
          <w:spacing w:val="1"/>
          <w:sz w:val="8"/>
          <w:szCs w:val="8"/>
        </w:rPr>
        <w:t xml:space="preserve"> </w:t>
      </w:r>
      <w:r>
        <w:rPr>
          <w:rFonts w:ascii="Arial" w:eastAsia="Arial" w:hAnsi="Arial" w:cs="Arial"/>
          <w:color w:val="10253E"/>
          <w:w w:val="101"/>
          <w:sz w:val="8"/>
          <w:szCs w:val="8"/>
        </w:rPr>
        <w:t>v</w:t>
      </w:r>
      <w:r>
        <w:rPr>
          <w:rFonts w:ascii="Arial" w:eastAsia="Arial" w:hAnsi="Arial" w:cs="Arial"/>
          <w:color w:val="10253E"/>
          <w:spacing w:val="4"/>
          <w:w w:val="101"/>
          <w:sz w:val="8"/>
          <w:szCs w:val="8"/>
        </w:rPr>
        <w:t>a</w:t>
      </w:r>
      <w:r>
        <w:rPr>
          <w:rFonts w:ascii="Arial" w:eastAsia="Arial" w:hAnsi="Arial" w:cs="Arial"/>
          <w:color w:val="10253E"/>
          <w:spacing w:val="-3"/>
          <w:w w:val="101"/>
          <w:sz w:val="8"/>
          <w:szCs w:val="8"/>
        </w:rPr>
        <w:t>r</w:t>
      </w:r>
      <w:r>
        <w:rPr>
          <w:rFonts w:ascii="Arial" w:eastAsia="Arial" w:hAnsi="Arial" w:cs="Arial"/>
          <w:color w:val="10253E"/>
          <w:spacing w:val="-2"/>
          <w:w w:val="101"/>
          <w:sz w:val="8"/>
          <w:szCs w:val="8"/>
        </w:rPr>
        <w:t>i</w:t>
      </w:r>
      <w:r>
        <w:rPr>
          <w:rFonts w:ascii="Arial" w:eastAsia="Arial" w:hAnsi="Arial" w:cs="Arial"/>
          <w:color w:val="10253E"/>
          <w:spacing w:val="4"/>
          <w:w w:val="101"/>
          <w:sz w:val="8"/>
          <w:szCs w:val="8"/>
        </w:rPr>
        <w:t>ab</w:t>
      </w:r>
      <w:r>
        <w:rPr>
          <w:rFonts w:ascii="Arial" w:eastAsia="Arial" w:hAnsi="Arial" w:cs="Arial"/>
          <w:color w:val="10253E"/>
          <w:spacing w:val="-2"/>
          <w:w w:val="101"/>
          <w:sz w:val="8"/>
          <w:szCs w:val="8"/>
        </w:rPr>
        <w:t>l</w:t>
      </w:r>
      <w:r>
        <w:rPr>
          <w:rFonts w:ascii="Arial" w:eastAsia="Arial" w:hAnsi="Arial" w:cs="Arial"/>
          <w:color w:val="10253E"/>
          <w:spacing w:val="4"/>
          <w:w w:val="101"/>
          <w:sz w:val="8"/>
          <w:szCs w:val="8"/>
        </w:rPr>
        <w:t>e</w:t>
      </w:r>
      <w:r>
        <w:rPr>
          <w:rFonts w:ascii="Arial" w:eastAsia="Arial" w:hAnsi="Arial" w:cs="Arial"/>
          <w:color w:val="10253E"/>
          <w:w w:val="101"/>
          <w:sz w:val="8"/>
          <w:szCs w:val="8"/>
        </w:rPr>
        <w:t>s</w:t>
      </w:r>
    </w:p>
    <w:p w14:paraId="74158810" w14:textId="77777777" w:rsidR="00A461FA" w:rsidRDefault="005F4879">
      <w:pPr>
        <w:spacing w:before="60"/>
        <w:ind w:right="128"/>
        <w:jc w:val="right"/>
        <w:rPr>
          <w:rFonts w:ascii="Arial" w:eastAsia="Arial" w:hAnsi="Arial" w:cs="Arial"/>
          <w:sz w:val="8"/>
          <w:szCs w:val="8"/>
        </w:rPr>
      </w:pPr>
      <w:r>
        <w:pict w14:anchorId="698078DE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4222" type="#_x0000_t202" style="position:absolute;left:0;text-align:left;margin-left:306.15pt;margin-top:.8pt;width:82.5pt;height:64.75pt;z-index:-11875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98"/>
                    <w:gridCol w:w="324"/>
                    <w:gridCol w:w="306"/>
                    <w:gridCol w:w="287"/>
                    <w:gridCol w:w="262"/>
                    <w:gridCol w:w="158"/>
                  </w:tblGrid>
                  <w:tr w:rsidR="00A461FA" w14:paraId="691071CB" w14:textId="77777777">
                    <w:trPr>
                      <w:trHeight w:hRule="exact" w:val="244"/>
                    </w:trPr>
                    <w:tc>
                      <w:tcPr>
                        <w:tcW w:w="2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385623"/>
                      </w:tcPr>
                      <w:p w14:paraId="0A471DC2" w14:textId="77777777" w:rsidR="00A461FA" w:rsidRDefault="00A461FA"/>
                    </w:tc>
                    <w:tc>
                      <w:tcPr>
                        <w:tcW w:w="32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538234"/>
                      </w:tcPr>
                      <w:p w14:paraId="654D3FD1" w14:textId="77777777" w:rsidR="00A461FA" w:rsidRDefault="00A461FA"/>
                    </w:tc>
                    <w:tc>
                      <w:tcPr>
                        <w:tcW w:w="30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8D08D"/>
                      </w:tcPr>
                      <w:p w14:paraId="5F96126F" w14:textId="77777777" w:rsidR="00A461FA" w:rsidRDefault="00A461FA"/>
                    </w:tc>
                    <w:tc>
                      <w:tcPr>
                        <w:tcW w:w="28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538234"/>
                      </w:tcPr>
                      <w:p w14:paraId="1B4E208A" w14:textId="77777777" w:rsidR="00A461FA" w:rsidRDefault="00A461FA"/>
                    </w:tc>
                    <w:tc>
                      <w:tcPr>
                        <w:tcW w:w="2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3" w:space="0" w:color="000000"/>
                        </w:tcBorders>
                        <w:shd w:val="clear" w:color="auto" w:fill="C4E0B3"/>
                      </w:tcPr>
                      <w:p w14:paraId="1F431D69" w14:textId="77777777" w:rsidR="00A461FA" w:rsidRDefault="00A461FA"/>
                    </w:tc>
                    <w:tc>
                      <w:tcPr>
                        <w:tcW w:w="158" w:type="dxa"/>
                        <w:vMerge w:val="restart"/>
                        <w:tcBorders>
                          <w:top w:val="nil"/>
                          <w:left w:val="single" w:sz="3" w:space="0" w:color="000000"/>
                          <w:right w:val="single" w:sz="3" w:space="0" w:color="000000"/>
                        </w:tcBorders>
                      </w:tcPr>
                      <w:p w14:paraId="6CCBFF5D" w14:textId="77777777" w:rsidR="00A461FA" w:rsidRDefault="00A461FA"/>
                    </w:tc>
                  </w:tr>
                  <w:tr w:rsidR="00A461FA" w14:paraId="3508123A" w14:textId="77777777">
                    <w:trPr>
                      <w:trHeight w:hRule="exact" w:val="296"/>
                    </w:trPr>
                    <w:tc>
                      <w:tcPr>
                        <w:tcW w:w="2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36EA5EE0" w14:textId="77777777" w:rsidR="00A461FA" w:rsidRDefault="00A461FA"/>
                    </w:tc>
                    <w:tc>
                      <w:tcPr>
                        <w:tcW w:w="32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385623"/>
                      </w:tcPr>
                      <w:p w14:paraId="584680F4" w14:textId="77777777" w:rsidR="00A461FA" w:rsidRDefault="00A461FA"/>
                    </w:tc>
                    <w:tc>
                      <w:tcPr>
                        <w:tcW w:w="30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8D08D"/>
                      </w:tcPr>
                      <w:p w14:paraId="23CDF8B8" w14:textId="77777777" w:rsidR="00A461FA" w:rsidRDefault="00A461FA"/>
                    </w:tc>
                    <w:tc>
                      <w:tcPr>
                        <w:tcW w:w="28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8D08D"/>
                      </w:tcPr>
                      <w:p w14:paraId="2FCB69C9" w14:textId="77777777" w:rsidR="00A461FA" w:rsidRDefault="00A461FA"/>
                    </w:tc>
                    <w:tc>
                      <w:tcPr>
                        <w:tcW w:w="2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3" w:space="0" w:color="000000"/>
                        </w:tcBorders>
                        <w:shd w:val="clear" w:color="auto" w:fill="538234"/>
                      </w:tcPr>
                      <w:p w14:paraId="29A60DAD" w14:textId="77777777" w:rsidR="00A461FA" w:rsidRDefault="00A461FA"/>
                    </w:tc>
                    <w:tc>
                      <w:tcPr>
                        <w:tcW w:w="158" w:type="dxa"/>
                        <w:vMerge/>
                        <w:tcBorders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14:paraId="62676E87" w14:textId="77777777" w:rsidR="00A461FA" w:rsidRDefault="00A461FA"/>
                    </w:tc>
                  </w:tr>
                  <w:tr w:rsidR="00A461FA" w14:paraId="7C3B6C4C" w14:textId="77777777">
                    <w:trPr>
                      <w:trHeight w:hRule="exact" w:val="296"/>
                    </w:trPr>
                    <w:tc>
                      <w:tcPr>
                        <w:tcW w:w="2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C4E0B3"/>
                      </w:tcPr>
                      <w:p w14:paraId="11B0051A" w14:textId="77777777" w:rsidR="00A461FA" w:rsidRDefault="00A461FA"/>
                    </w:tc>
                    <w:tc>
                      <w:tcPr>
                        <w:tcW w:w="32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E2EFD8"/>
                      </w:tcPr>
                      <w:p w14:paraId="28C07B9B" w14:textId="77777777" w:rsidR="00A461FA" w:rsidRDefault="00A461FA"/>
                    </w:tc>
                    <w:tc>
                      <w:tcPr>
                        <w:tcW w:w="30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385623"/>
                      </w:tcPr>
                      <w:p w14:paraId="7B52B5E2" w14:textId="77777777" w:rsidR="00A461FA" w:rsidRDefault="00A461FA"/>
                    </w:tc>
                    <w:tc>
                      <w:tcPr>
                        <w:tcW w:w="28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8D08D"/>
                      </w:tcPr>
                      <w:p w14:paraId="2F18915E" w14:textId="77777777" w:rsidR="00A461FA" w:rsidRDefault="00A461FA"/>
                    </w:tc>
                    <w:tc>
                      <w:tcPr>
                        <w:tcW w:w="2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5C8D9D23" w14:textId="77777777" w:rsidR="00A461FA" w:rsidRDefault="00A461FA"/>
                    </w:tc>
                    <w:tc>
                      <w:tcPr>
                        <w:tcW w:w="158" w:type="dxa"/>
                        <w:vMerge w:val="restart"/>
                        <w:tcBorders>
                          <w:top w:val="nil"/>
                          <w:left w:val="single" w:sz="2" w:space="0" w:color="000000"/>
                          <w:right w:val="nil"/>
                        </w:tcBorders>
                      </w:tcPr>
                      <w:p w14:paraId="3FD22753" w14:textId="77777777" w:rsidR="00A461FA" w:rsidRDefault="00A461FA"/>
                    </w:tc>
                  </w:tr>
                  <w:tr w:rsidR="00A461FA" w14:paraId="1E9D52FA" w14:textId="77777777">
                    <w:trPr>
                      <w:trHeight w:hRule="exact" w:val="250"/>
                    </w:trPr>
                    <w:tc>
                      <w:tcPr>
                        <w:tcW w:w="2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8D08D"/>
                      </w:tcPr>
                      <w:p w14:paraId="0EB694F3" w14:textId="77777777" w:rsidR="00A461FA" w:rsidRDefault="00A461FA"/>
                    </w:tc>
                    <w:tc>
                      <w:tcPr>
                        <w:tcW w:w="32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0D7CF324" w14:textId="77777777" w:rsidR="00A461FA" w:rsidRDefault="00A461FA"/>
                    </w:tc>
                    <w:tc>
                      <w:tcPr>
                        <w:tcW w:w="30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E2EFD8"/>
                      </w:tcPr>
                      <w:p w14:paraId="0D885CC9" w14:textId="77777777" w:rsidR="00A461FA" w:rsidRDefault="00A461FA"/>
                    </w:tc>
                    <w:tc>
                      <w:tcPr>
                        <w:tcW w:w="28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385623"/>
                      </w:tcPr>
                      <w:p w14:paraId="435C410B" w14:textId="77777777" w:rsidR="00A461FA" w:rsidRDefault="00A461FA"/>
                    </w:tc>
                    <w:tc>
                      <w:tcPr>
                        <w:tcW w:w="2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8D08D"/>
                      </w:tcPr>
                      <w:p w14:paraId="45381B69" w14:textId="77777777" w:rsidR="00A461FA" w:rsidRDefault="00A461FA"/>
                    </w:tc>
                    <w:tc>
                      <w:tcPr>
                        <w:tcW w:w="158" w:type="dxa"/>
                        <w:vMerge/>
                        <w:tcBorders>
                          <w:left w:val="single" w:sz="2" w:space="0" w:color="000000"/>
                          <w:right w:val="nil"/>
                        </w:tcBorders>
                      </w:tcPr>
                      <w:p w14:paraId="148071E0" w14:textId="77777777" w:rsidR="00A461FA" w:rsidRDefault="00A461FA"/>
                    </w:tc>
                  </w:tr>
                  <w:tr w:rsidR="00A461FA" w14:paraId="26054C23" w14:textId="77777777">
                    <w:trPr>
                      <w:trHeight w:hRule="exact" w:val="190"/>
                    </w:trPr>
                    <w:tc>
                      <w:tcPr>
                        <w:tcW w:w="29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538234"/>
                      </w:tcPr>
                      <w:p w14:paraId="148507EE" w14:textId="77777777" w:rsidR="00A461FA" w:rsidRDefault="00A461FA"/>
                    </w:tc>
                    <w:tc>
                      <w:tcPr>
                        <w:tcW w:w="32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538234"/>
                      </w:tcPr>
                      <w:p w14:paraId="4E8DF766" w14:textId="77777777" w:rsidR="00A461FA" w:rsidRDefault="00A461FA"/>
                    </w:tc>
                    <w:tc>
                      <w:tcPr>
                        <w:tcW w:w="30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C4E0B3"/>
                      </w:tcPr>
                      <w:p w14:paraId="3758D7E6" w14:textId="77777777" w:rsidR="00A461FA" w:rsidRDefault="00A461FA"/>
                    </w:tc>
                    <w:tc>
                      <w:tcPr>
                        <w:tcW w:w="28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8D08D"/>
                      </w:tcPr>
                      <w:p w14:paraId="665F7635" w14:textId="77777777" w:rsidR="00A461FA" w:rsidRDefault="00A461FA"/>
                    </w:tc>
                    <w:tc>
                      <w:tcPr>
                        <w:tcW w:w="26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385623"/>
                      </w:tcPr>
                      <w:p w14:paraId="7746BF6B" w14:textId="77777777" w:rsidR="00A461FA" w:rsidRDefault="00A461FA"/>
                    </w:tc>
                    <w:tc>
                      <w:tcPr>
                        <w:tcW w:w="158" w:type="dxa"/>
                        <w:vMerge/>
                        <w:tcBorders>
                          <w:left w:val="single" w:sz="2" w:space="0" w:color="000000"/>
                          <w:bottom w:val="nil"/>
                          <w:right w:val="nil"/>
                        </w:tcBorders>
                      </w:tcPr>
                      <w:p w14:paraId="702A68D9" w14:textId="77777777" w:rsidR="00A461FA" w:rsidRDefault="00A461FA"/>
                    </w:tc>
                  </w:tr>
                </w:tbl>
                <w:p w14:paraId="3446A592" w14:textId="77777777" w:rsidR="00A461FA" w:rsidRDefault="00A461FA"/>
              </w:txbxContent>
            </v:textbox>
            <w10:wrap anchorx="page"/>
          </v:shape>
        </w:pict>
      </w:r>
      <w:r>
        <w:rPr>
          <w:rFonts w:ascii="Arial" w:eastAsia="Arial" w:hAnsi="Arial" w:cs="Arial"/>
          <w:b/>
          <w:spacing w:val="-2"/>
          <w:w w:val="101"/>
          <w:sz w:val="8"/>
          <w:szCs w:val="8"/>
        </w:rPr>
        <w:t>DH</w:t>
      </w:r>
    </w:p>
    <w:p w14:paraId="7911B0F1" w14:textId="77777777" w:rsidR="00A461FA" w:rsidRDefault="005F4879">
      <w:pPr>
        <w:spacing w:before="4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w w:val="97"/>
          <w:sz w:val="10"/>
          <w:szCs w:val="10"/>
        </w:rPr>
        <w:t>P</w:t>
      </w:r>
      <w:r>
        <w:rPr>
          <w:rFonts w:ascii="Arial" w:eastAsia="Arial" w:hAnsi="Arial" w:cs="Arial"/>
          <w:spacing w:val="3"/>
          <w:w w:val="97"/>
          <w:sz w:val="10"/>
          <w:szCs w:val="10"/>
        </w:rPr>
        <w:t>ea</w:t>
      </w:r>
      <w:r>
        <w:rPr>
          <w:rFonts w:ascii="Arial" w:eastAsia="Arial" w:hAnsi="Arial" w:cs="Arial"/>
          <w:w w:val="97"/>
          <w:sz w:val="10"/>
          <w:szCs w:val="10"/>
        </w:rPr>
        <w:t>rs</w:t>
      </w:r>
      <w:r>
        <w:rPr>
          <w:rFonts w:ascii="Arial" w:eastAsia="Arial" w:hAnsi="Arial" w:cs="Arial"/>
          <w:spacing w:val="3"/>
          <w:w w:val="97"/>
          <w:sz w:val="10"/>
          <w:szCs w:val="10"/>
        </w:rPr>
        <w:t>o</w:t>
      </w:r>
      <w:r>
        <w:rPr>
          <w:rFonts w:ascii="Arial" w:eastAsia="Arial" w:hAnsi="Arial" w:cs="Arial"/>
          <w:w w:val="97"/>
          <w:sz w:val="10"/>
          <w:szCs w:val="10"/>
        </w:rPr>
        <w:t>n</w:t>
      </w:r>
      <w:r>
        <w:rPr>
          <w:rFonts w:ascii="Arial" w:eastAsia="Arial" w:hAnsi="Arial" w:cs="Arial"/>
          <w:spacing w:val="-8"/>
          <w:w w:val="97"/>
          <w:sz w:val="10"/>
          <w:szCs w:val="10"/>
        </w:rPr>
        <w:t xml:space="preserve"> </w:t>
      </w:r>
      <w:r>
        <w:rPr>
          <w:rFonts w:ascii="Arial" w:eastAsia="Arial" w:hAnsi="Arial" w:cs="Arial"/>
          <w:sz w:val="10"/>
          <w:szCs w:val="10"/>
        </w:rPr>
        <w:t>c</w:t>
      </w:r>
      <w:r>
        <w:rPr>
          <w:rFonts w:ascii="Arial" w:eastAsia="Arial" w:hAnsi="Arial" w:cs="Arial"/>
          <w:spacing w:val="3"/>
          <w:sz w:val="10"/>
          <w:szCs w:val="10"/>
        </w:rPr>
        <w:t>o</w:t>
      </w:r>
      <w:r>
        <w:rPr>
          <w:rFonts w:ascii="Arial" w:eastAsia="Arial" w:hAnsi="Arial" w:cs="Arial"/>
          <w:sz w:val="10"/>
          <w:szCs w:val="10"/>
        </w:rPr>
        <w:t>rr</w:t>
      </w:r>
      <w:r>
        <w:rPr>
          <w:rFonts w:ascii="Arial" w:eastAsia="Arial" w:hAnsi="Arial" w:cs="Arial"/>
          <w:spacing w:val="3"/>
          <w:sz w:val="10"/>
          <w:szCs w:val="10"/>
        </w:rPr>
        <w:t>ela</w:t>
      </w:r>
      <w:r>
        <w:rPr>
          <w:rFonts w:ascii="Arial" w:eastAsia="Arial" w:hAnsi="Arial" w:cs="Arial"/>
          <w:spacing w:val="-3"/>
          <w:sz w:val="10"/>
          <w:szCs w:val="10"/>
        </w:rPr>
        <w:t>t</w:t>
      </w:r>
      <w:r>
        <w:rPr>
          <w:rFonts w:ascii="Arial" w:eastAsia="Arial" w:hAnsi="Arial" w:cs="Arial"/>
          <w:spacing w:val="3"/>
          <w:sz w:val="10"/>
          <w:szCs w:val="10"/>
        </w:rPr>
        <w:t>io</w:t>
      </w:r>
      <w:r>
        <w:rPr>
          <w:rFonts w:ascii="Arial" w:eastAsia="Arial" w:hAnsi="Arial" w:cs="Arial"/>
          <w:sz w:val="10"/>
          <w:szCs w:val="10"/>
        </w:rPr>
        <w:t>n</w:t>
      </w:r>
    </w:p>
    <w:p w14:paraId="36BDF361" w14:textId="77777777" w:rsidR="00A461FA" w:rsidRDefault="005F4879">
      <w:pPr>
        <w:spacing w:line="60" w:lineRule="exact"/>
        <w:ind w:right="-32"/>
        <w:rPr>
          <w:rFonts w:ascii="Arial" w:eastAsia="Arial" w:hAnsi="Arial" w:cs="Arial"/>
          <w:sz w:val="8"/>
          <w:szCs w:val="8"/>
        </w:rPr>
      </w:pPr>
      <w:r>
        <w:br w:type="column"/>
      </w:r>
      <w:r>
        <w:rPr>
          <w:rFonts w:ascii="Arial" w:eastAsia="Arial" w:hAnsi="Arial" w:cs="Arial"/>
          <w:b/>
          <w:spacing w:val="-2"/>
          <w:sz w:val="8"/>
          <w:szCs w:val="8"/>
        </w:rPr>
        <w:lastRenderedPageBreak/>
        <w:t>D</w:t>
      </w:r>
      <w:r>
        <w:rPr>
          <w:rFonts w:ascii="Arial" w:eastAsia="Arial" w:hAnsi="Arial" w:cs="Arial"/>
          <w:b/>
          <w:sz w:val="8"/>
          <w:szCs w:val="8"/>
        </w:rPr>
        <w:t xml:space="preserve">H       </w:t>
      </w:r>
      <w:r>
        <w:rPr>
          <w:rFonts w:ascii="Arial" w:eastAsia="Arial" w:hAnsi="Arial" w:cs="Arial"/>
          <w:b/>
          <w:spacing w:val="6"/>
          <w:sz w:val="8"/>
          <w:szCs w:val="8"/>
        </w:rPr>
        <w:t xml:space="preserve"> </w:t>
      </w:r>
      <w:r>
        <w:rPr>
          <w:rFonts w:ascii="Arial" w:eastAsia="Arial" w:hAnsi="Arial" w:cs="Arial"/>
          <w:b/>
          <w:spacing w:val="-4"/>
          <w:sz w:val="8"/>
          <w:szCs w:val="8"/>
        </w:rPr>
        <w:t>W</w:t>
      </w:r>
      <w:r>
        <w:rPr>
          <w:rFonts w:ascii="Arial" w:eastAsia="Arial" w:hAnsi="Arial" w:cs="Arial"/>
          <w:b/>
          <w:sz w:val="8"/>
          <w:szCs w:val="8"/>
        </w:rPr>
        <w:t xml:space="preserve">H      </w:t>
      </w:r>
      <w:r>
        <w:rPr>
          <w:rFonts w:ascii="Arial" w:eastAsia="Arial" w:hAnsi="Arial" w:cs="Arial"/>
          <w:b/>
          <w:spacing w:val="14"/>
          <w:sz w:val="8"/>
          <w:szCs w:val="8"/>
        </w:rPr>
        <w:t xml:space="preserve"> </w:t>
      </w:r>
      <w:r>
        <w:rPr>
          <w:rFonts w:ascii="Arial" w:eastAsia="Arial" w:hAnsi="Arial" w:cs="Arial"/>
          <w:b/>
          <w:spacing w:val="3"/>
          <w:sz w:val="8"/>
          <w:szCs w:val="8"/>
        </w:rPr>
        <w:t>S</w:t>
      </w:r>
      <w:r>
        <w:rPr>
          <w:rFonts w:ascii="Arial" w:eastAsia="Arial" w:hAnsi="Arial" w:cs="Arial"/>
          <w:b/>
          <w:spacing w:val="-2"/>
          <w:sz w:val="8"/>
          <w:szCs w:val="8"/>
        </w:rPr>
        <w:t>H</w:t>
      </w:r>
      <w:r>
        <w:rPr>
          <w:rFonts w:ascii="Arial" w:eastAsia="Arial" w:hAnsi="Arial" w:cs="Arial"/>
          <w:b/>
          <w:sz w:val="8"/>
          <w:szCs w:val="8"/>
        </w:rPr>
        <w:t xml:space="preserve">B     </w:t>
      </w:r>
      <w:r>
        <w:rPr>
          <w:rFonts w:ascii="Arial" w:eastAsia="Arial" w:hAnsi="Arial" w:cs="Arial"/>
          <w:b/>
          <w:spacing w:val="18"/>
          <w:sz w:val="8"/>
          <w:szCs w:val="8"/>
        </w:rPr>
        <w:t xml:space="preserve"> </w:t>
      </w:r>
      <w:r>
        <w:rPr>
          <w:rFonts w:ascii="Arial" w:eastAsia="Arial" w:hAnsi="Arial" w:cs="Arial"/>
          <w:b/>
          <w:spacing w:val="-2"/>
          <w:sz w:val="8"/>
          <w:szCs w:val="8"/>
        </w:rPr>
        <w:t>D</w:t>
      </w:r>
      <w:r>
        <w:rPr>
          <w:rFonts w:ascii="Arial" w:eastAsia="Arial" w:hAnsi="Arial" w:cs="Arial"/>
          <w:b/>
          <w:sz w:val="8"/>
          <w:szCs w:val="8"/>
        </w:rPr>
        <w:t xml:space="preserve">P      </w:t>
      </w:r>
      <w:r>
        <w:rPr>
          <w:rFonts w:ascii="Arial" w:eastAsia="Arial" w:hAnsi="Arial" w:cs="Arial"/>
          <w:b/>
          <w:spacing w:val="5"/>
          <w:sz w:val="8"/>
          <w:szCs w:val="8"/>
        </w:rPr>
        <w:t xml:space="preserve"> </w:t>
      </w:r>
      <w:r>
        <w:rPr>
          <w:rFonts w:ascii="Arial" w:eastAsia="Arial" w:hAnsi="Arial" w:cs="Arial"/>
          <w:b/>
          <w:spacing w:val="-2"/>
          <w:w w:val="101"/>
          <w:sz w:val="8"/>
          <w:szCs w:val="8"/>
        </w:rPr>
        <w:t>BS</w:t>
      </w:r>
    </w:p>
    <w:p w14:paraId="302EA462" w14:textId="77777777" w:rsidR="00A461FA" w:rsidRDefault="005F4879">
      <w:pPr>
        <w:spacing w:before="5" w:line="100" w:lineRule="exact"/>
        <w:rPr>
          <w:sz w:val="10"/>
          <w:szCs w:val="10"/>
        </w:rPr>
      </w:pPr>
      <w:r>
        <w:br w:type="column"/>
      </w:r>
    </w:p>
    <w:p w14:paraId="08651CC5" w14:textId="77777777" w:rsidR="00A461FA" w:rsidRDefault="005F4879">
      <w:pPr>
        <w:rPr>
          <w:rFonts w:ascii="Arial" w:eastAsia="Arial" w:hAnsi="Arial" w:cs="Arial"/>
          <w:sz w:val="6"/>
          <w:szCs w:val="6"/>
        </w:rPr>
        <w:sectPr w:rsidR="00A461FA">
          <w:type w:val="continuous"/>
          <w:pgSz w:w="11920" w:h="16840"/>
          <w:pgMar w:top="1560" w:right="1300" w:bottom="280" w:left="1680" w:header="720" w:footer="720" w:gutter="0"/>
          <w:cols w:num="4" w:space="720" w:equalWidth="0">
            <w:col w:w="2783" w:space="283"/>
            <w:col w:w="1347" w:space="129"/>
            <w:col w:w="1301" w:space="302"/>
            <w:col w:w="2795"/>
          </w:cols>
        </w:sectPr>
      </w:pPr>
      <w:r>
        <w:rPr>
          <w:rFonts w:ascii="Arial" w:eastAsia="Arial" w:hAnsi="Arial" w:cs="Arial"/>
          <w:spacing w:val="2"/>
          <w:w w:val="108"/>
          <w:sz w:val="6"/>
          <w:szCs w:val="6"/>
        </w:rPr>
        <w:t>l</w:t>
      </w:r>
      <w:r>
        <w:rPr>
          <w:rFonts w:ascii="Arial" w:eastAsia="Arial" w:hAnsi="Arial" w:cs="Arial"/>
          <w:spacing w:val="-4"/>
          <w:w w:val="108"/>
          <w:sz w:val="6"/>
          <w:szCs w:val="6"/>
        </w:rPr>
        <w:t>o</w:t>
      </w:r>
      <w:r>
        <w:rPr>
          <w:rFonts w:ascii="Arial" w:eastAsia="Arial" w:hAnsi="Arial" w:cs="Arial"/>
          <w:w w:val="108"/>
          <w:sz w:val="6"/>
          <w:szCs w:val="6"/>
        </w:rPr>
        <w:t>w</w:t>
      </w:r>
    </w:p>
    <w:p w14:paraId="2A0D6AE3" w14:textId="77777777" w:rsidR="00A461FA" w:rsidRDefault="005F4879">
      <w:pPr>
        <w:spacing w:before="88"/>
        <w:ind w:left="748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b/>
          <w:w w:val="106"/>
          <w:sz w:val="10"/>
          <w:szCs w:val="10"/>
        </w:rPr>
        <w:lastRenderedPageBreak/>
        <w:t>F4</w:t>
      </w:r>
    </w:p>
    <w:p w14:paraId="5FCA5E94" w14:textId="77777777" w:rsidR="00A461FA" w:rsidRDefault="005F4879">
      <w:pPr>
        <w:spacing w:before="87"/>
        <w:ind w:left="748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b/>
          <w:w w:val="106"/>
          <w:sz w:val="10"/>
          <w:szCs w:val="10"/>
        </w:rPr>
        <w:t>F5</w:t>
      </w:r>
    </w:p>
    <w:p w14:paraId="719B44FB" w14:textId="77777777" w:rsidR="00A461FA" w:rsidRDefault="005F4879">
      <w:pPr>
        <w:spacing w:before="62"/>
        <w:jc w:val="right"/>
        <w:rPr>
          <w:rFonts w:ascii="Arial" w:eastAsia="Arial" w:hAnsi="Arial" w:cs="Arial"/>
          <w:sz w:val="6"/>
          <w:szCs w:val="6"/>
        </w:rPr>
      </w:pPr>
      <w:r>
        <w:rPr>
          <w:rFonts w:ascii="Arial" w:eastAsia="Arial" w:hAnsi="Arial" w:cs="Arial"/>
          <w:spacing w:val="-4"/>
          <w:w w:val="108"/>
          <w:sz w:val="6"/>
          <w:szCs w:val="6"/>
        </w:rPr>
        <w:t>h</w:t>
      </w:r>
      <w:r>
        <w:rPr>
          <w:rFonts w:ascii="Arial" w:eastAsia="Arial" w:hAnsi="Arial" w:cs="Arial"/>
          <w:spacing w:val="2"/>
          <w:w w:val="108"/>
          <w:sz w:val="6"/>
          <w:szCs w:val="6"/>
        </w:rPr>
        <w:t>i</w:t>
      </w:r>
      <w:r>
        <w:rPr>
          <w:rFonts w:ascii="Arial" w:eastAsia="Arial" w:hAnsi="Arial" w:cs="Arial"/>
          <w:spacing w:val="-4"/>
          <w:w w:val="108"/>
          <w:sz w:val="6"/>
          <w:szCs w:val="6"/>
        </w:rPr>
        <w:t>gh</w:t>
      </w:r>
    </w:p>
    <w:p w14:paraId="6CB23CA1" w14:textId="77777777" w:rsidR="00A461FA" w:rsidRDefault="005F4879">
      <w:pPr>
        <w:spacing w:before="2" w:line="100" w:lineRule="exact"/>
        <w:rPr>
          <w:sz w:val="11"/>
          <w:szCs w:val="11"/>
        </w:rPr>
      </w:pPr>
      <w:r>
        <w:br w:type="column"/>
      </w:r>
    </w:p>
    <w:p w14:paraId="0CCCD89D" w14:textId="77777777" w:rsidR="00A461FA" w:rsidRDefault="005F4879">
      <w:pPr>
        <w:ind w:right="-37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w w:val="97"/>
          <w:sz w:val="10"/>
          <w:szCs w:val="10"/>
        </w:rPr>
        <w:t>S</w:t>
      </w:r>
      <w:r>
        <w:rPr>
          <w:rFonts w:ascii="Arial" w:eastAsia="Arial" w:hAnsi="Arial" w:cs="Arial"/>
          <w:spacing w:val="3"/>
          <w:w w:val="97"/>
          <w:sz w:val="10"/>
          <w:szCs w:val="10"/>
        </w:rPr>
        <w:t>pea</w:t>
      </w:r>
      <w:r>
        <w:rPr>
          <w:rFonts w:ascii="Arial" w:eastAsia="Arial" w:hAnsi="Arial" w:cs="Arial"/>
          <w:w w:val="97"/>
          <w:sz w:val="10"/>
          <w:szCs w:val="10"/>
        </w:rPr>
        <w:t>rm</w:t>
      </w:r>
      <w:r>
        <w:rPr>
          <w:rFonts w:ascii="Arial" w:eastAsia="Arial" w:hAnsi="Arial" w:cs="Arial"/>
          <w:spacing w:val="3"/>
          <w:w w:val="97"/>
          <w:sz w:val="10"/>
          <w:szCs w:val="10"/>
        </w:rPr>
        <w:t>a</w:t>
      </w:r>
      <w:r>
        <w:rPr>
          <w:rFonts w:ascii="Arial" w:eastAsia="Arial" w:hAnsi="Arial" w:cs="Arial"/>
          <w:w w:val="97"/>
          <w:sz w:val="10"/>
          <w:szCs w:val="10"/>
        </w:rPr>
        <w:t>n</w:t>
      </w:r>
      <w:r>
        <w:rPr>
          <w:rFonts w:ascii="Arial" w:eastAsia="Arial" w:hAnsi="Arial" w:cs="Arial"/>
          <w:spacing w:val="-8"/>
          <w:w w:val="97"/>
          <w:sz w:val="10"/>
          <w:szCs w:val="10"/>
        </w:rPr>
        <w:t xml:space="preserve"> </w:t>
      </w:r>
      <w:r>
        <w:rPr>
          <w:rFonts w:ascii="Arial" w:eastAsia="Arial" w:hAnsi="Arial" w:cs="Arial"/>
          <w:sz w:val="10"/>
          <w:szCs w:val="10"/>
        </w:rPr>
        <w:t>c</w:t>
      </w:r>
      <w:r>
        <w:rPr>
          <w:rFonts w:ascii="Arial" w:eastAsia="Arial" w:hAnsi="Arial" w:cs="Arial"/>
          <w:spacing w:val="3"/>
          <w:sz w:val="10"/>
          <w:szCs w:val="10"/>
        </w:rPr>
        <w:t>o</w:t>
      </w:r>
      <w:r>
        <w:rPr>
          <w:rFonts w:ascii="Arial" w:eastAsia="Arial" w:hAnsi="Arial" w:cs="Arial"/>
          <w:sz w:val="10"/>
          <w:szCs w:val="10"/>
        </w:rPr>
        <w:t>rr</w:t>
      </w:r>
      <w:r>
        <w:rPr>
          <w:rFonts w:ascii="Arial" w:eastAsia="Arial" w:hAnsi="Arial" w:cs="Arial"/>
          <w:spacing w:val="3"/>
          <w:sz w:val="10"/>
          <w:szCs w:val="10"/>
        </w:rPr>
        <w:t>ela</w:t>
      </w:r>
      <w:r>
        <w:rPr>
          <w:rFonts w:ascii="Arial" w:eastAsia="Arial" w:hAnsi="Arial" w:cs="Arial"/>
          <w:spacing w:val="-3"/>
          <w:sz w:val="10"/>
          <w:szCs w:val="10"/>
        </w:rPr>
        <w:t>t</w:t>
      </w:r>
      <w:r>
        <w:rPr>
          <w:rFonts w:ascii="Arial" w:eastAsia="Arial" w:hAnsi="Arial" w:cs="Arial"/>
          <w:spacing w:val="-5"/>
          <w:sz w:val="10"/>
          <w:szCs w:val="10"/>
        </w:rPr>
        <w:t>i</w:t>
      </w:r>
      <w:r>
        <w:rPr>
          <w:rFonts w:ascii="Arial" w:eastAsia="Arial" w:hAnsi="Arial" w:cs="Arial"/>
          <w:spacing w:val="3"/>
          <w:sz w:val="10"/>
          <w:szCs w:val="10"/>
        </w:rPr>
        <w:t>o</w:t>
      </w:r>
      <w:r>
        <w:rPr>
          <w:rFonts w:ascii="Arial" w:eastAsia="Arial" w:hAnsi="Arial" w:cs="Arial"/>
          <w:sz w:val="10"/>
          <w:szCs w:val="10"/>
        </w:rPr>
        <w:t>n</w:t>
      </w:r>
    </w:p>
    <w:p w14:paraId="299EB6B5" w14:textId="77777777" w:rsidR="00A461FA" w:rsidRDefault="00A461FA">
      <w:pPr>
        <w:spacing w:before="5" w:line="100" w:lineRule="exact"/>
        <w:rPr>
          <w:sz w:val="11"/>
          <w:szCs w:val="11"/>
        </w:rPr>
      </w:pPr>
    </w:p>
    <w:p w14:paraId="48D41605" w14:textId="77777777" w:rsidR="00A461FA" w:rsidRDefault="005F4879">
      <w:pPr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w w:val="97"/>
          <w:sz w:val="10"/>
          <w:szCs w:val="10"/>
        </w:rPr>
        <w:t>K</w:t>
      </w:r>
      <w:r>
        <w:rPr>
          <w:rFonts w:ascii="Arial" w:eastAsia="Arial" w:hAnsi="Arial" w:cs="Arial"/>
          <w:spacing w:val="3"/>
          <w:w w:val="97"/>
          <w:sz w:val="10"/>
          <w:szCs w:val="10"/>
        </w:rPr>
        <w:t>endall</w:t>
      </w:r>
      <w:r>
        <w:rPr>
          <w:rFonts w:ascii="Arial" w:eastAsia="Arial" w:hAnsi="Arial" w:cs="Arial"/>
          <w:w w:val="97"/>
          <w:sz w:val="10"/>
          <w:szCs w:val="10"/>
        </w:rPr>
        <w:t>’</w:t>
      </w:r>
      <w:r>
        <w:rPr>
          <w:rFonts w:ascii="Arial" w:eastAsia="Arial" w:hAnsi="Arial" w:cs="Arial"/>
          <w:spacing w:val="-8"/>
          <w:w w:val="97"/>
          <w:sz w:val="10"/>
          <w:szCs w:val="10"/>
        </w:rPr>
        <w:t xml:space="preserve"> </w:t>
      </w:r>
      <w:r>
        <w:rPr>
          <w:rFonts w:ascii="Arial" w:eastAsia="Arial" w:hAnsi="Arial" w:cs="Arial"/>
          <w:sz w:val="10"/>
          <w:szCs w:val="10"/>
        </w:rPr>
        <w:t>c</w:t>
      </w:r>
      <w:r>
        <w:rPr>
          <w:rFonts w:ascii="Arial" w:eastAsia="Arial" w:hAnsi="Arial" w:cs="Arial"/>
          <w:spacing w:val="3"/>
          <w:sz w:val="10"/>
          <w:szCs w:val="10"/>
        </w:rPr>
        <w:t>o</w:t>
      </w:r>
      <w:r>
        <w:rPr>
          <w:rFonts w:ascii="Arial" w:eastAsia="Arial" w:hAnsi="Arial" w:cs="Arial"/>
          <w:sz w:val="10"/>
          <w:szCs w:val="10"/>
        </w:rPr>
        <w:t>rr</w:t>
      </w:r>
      <w:r>
        <w:rPr>
          <w:rFonts w:ascii="Arial" w:eastAsia="Arial" w:hAnsi="Arial" w:cs="Arial"/>
          <w:spacing w:val="-5"/>
          <w:sz w:val="10"/>
          <w:szCs w:val="10"/>
        </w:rPr>
        <w:t>e</w:t>
      </w:r>
      <w:r>
        <w:rPr>
          <w:rFonts w:ascii="Arial" w:eastAsia="Arial" w:hAnsi="Arial" w:cs="Arial"/>
          <w:spacing w:val="3"/>
          <w:sz w:val="10"/>
          <w:szCs w:val="10"/>
        </w:rPr>
        <w:t>la</w:t>
      </w:r>
      <w:r>
        <w:rPr>
          <w:rFonts w:ascii="Arial" w:eastAsia="Arial" w:hAnsi="Arial" w:cs="Arial"/>
          <w:spacing w:val="-3"/>
          <w:sz w:val="10"/>
          <w:szCs w:val="10"/>
        </w:rPr>
        <w:t>t</w:t>
      </w:r>
      <w:r>
        <w:rPr>
          <w:rFonts w:ascii="Arial" w:eastAsia="Arial" w:hAnsi="Arial" w:cs="Arial"/>
          <w:spacing w:val="-5"/>
          <w:sz w:val="10"/>
          <w:szCs w:val="10"/>
        </w:rPr>
        <w:t>i</w:t>
      </w:r>
      <w:r>
        <w:rPr>
          <w:rFonts w:ascii="Arial" w:eastAsia="Arial" w:hAnsi="Arial" w:cs="Arial"/>
          <w:spacing w:val="3"/>
          <w:sz w:val="10"/>
          <w:szCs w:val="10"/>
        </w:rPr>
        <w:t>o</w:t>
      </w:r>
      <w:r>
        <w:rPr>
          <w:rFonts w:ascii="Arial" w:eastAsia="Arial" w:hAnsi="Arial" w:cs="Arial"/>
          <w:sz w:val="10"/>
          <w:szCs w:val="10"/>
        </w:rPr>
        <w:t>n</w:t>
      </w:r>
    </w:p>
    <w:p w14:paraId="0B5D969C" w14:textId="77777777" w:rsidR="00A461FA" w:rsidRDefault="005F4879">
      <w:pPr>
        <w:spacing w:before="29"/>
        <w:rPr>
          <w:rFonts w:ascii="Arial" w:eastAsia="Arial" w:hAnsi="Arial" w:cs="Arial"/>
          <w:sz w:val="8"/>
          <w:szCs w:val="8"/>
        </w:rPr>
      </w:pPr>
      <w:r>
        <w:br w:type="column"/>
      </w:r>
      <w:r>
        <w:rPr>
          <w:rFonts w:ascii="Arial" w:eastAsia="Arial" w:hAnsi="Arial" w:cs="Arial"/>
          <w:b/>
          <w:spacing w:val="-4"/>
          <w:w w:val="101"/>
          <w:sz w:val="8"/>
          <w:szCs w:val="8"/>
        </w:rPr>
        <w:lastRenderedPageBreak/>
        <w:t>WH</w:t>
      </w:r>
    </w:p>
    <w:p w14:paraId="20679B84" w14:textId="77777777" w:rsidR="00A461FA" w:rsidRDefault="00A461FA">
      <w:pPr>
        <w:spacing w:before="5" w:line="200" w:lineRule="exact"/>
      </w:pPr>
    </w:p>
    <w:p w14:paraId="41C5DD50" w14:textId="77777777" w:rsidR="00A461FA" w:rsidRDefault="005F4879">
      <w:pPr>
        <w:ind w:right="-32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b/>
          <w:spacing w:val="3"/>
          <w:w w:val="101"/>
          <w:sz w:val="8"/>
          <w:szCs w:val="8"/>
        </w:rPr>
        <w:t>S</w:t>
      </w:r>
      <w:r>
        <w:rPr>
          <w:rFonts w:ascii="Arial" w:eastAsia="Arial" w:hAnsi="Arial" w:cs="Arial"/>
          <w:b/>
          <w:spacing w:val="-2"/>
          <w:w w:val="101"/>
          <w:sz w:val="8"/>
          <w:szCs w:val="8"/>
        </w:rPr>
        <w:t>H</w:t>
      </w:r>
      <w:r>
        <w:rPr>
          <w:rFonts w:ascii="Arial" w:eastAsia="Arial" w:hAnsi="Arial" w:cs="Arial"/>
          <w:b/>
          <w:w w:val="101"/>
          <w:sz w:val="8"/>
          <w:szCs w:val="8"/>
        </w:rPr>
        <w:t>B</w:t>
      </w:r>
    </w:p>
    <w:p w14:paraId="5EC80F0B" w14:textId="77777777" w:rsidR="00A461FA" w:rsidRDefault="005F4879">
      <w:pPr>
        <w:spacing w:before="6" w:line="200" w:lineRule="exact"/>
      </w:pPr>
      <w:r>
        <w:br w:type="column"/>
      </w:r>
    </w:p>
    <w:p w14:paraId="3BF5EFB0" w14:textId="77777777" w:rsidR="00A461FA" w:rsidRDefault="005F4879">
      <w:pPr>
        <w:rPr>
          <w:rFonts w:ascii="Arial" w:eastAsia="Arial" w:hAnsi="Arial" w:cs="Arial"/>
          <w:sz w:val="6"/>
          <w:szCs w:val="6"/>
        </w:rPr>
        <w:sectPr w:rsidR="00A461FA">
          <w:type w:val="continuous"/>
          <w:pgSz w:w="11920" w:h="16840"/>
          <w:pgMar w:top="1560" w:right="1300" w:bottom="280" w:left="1680" w:header="720" w:footer="720" w:gutter="0"/>
          <w:cols w:num="4" w:space="720" w:equalWidth="0">
            <w:col w:w="2789" w:space="277"/>
            <w:col w:w="943" w:space="161"/>
            <w:col w:w="173" w:space="1783"/>
            <w:col w:w="2814"/>
          </w:cols>
        </w:sectPr>
      </w:pPr>
      <w:r>
        <w:rPr>
          <w:rFonts w:ascii="Arial" w:eastAsia="Arial" w:hAnsi="Arial" w:cs="Arial"/>
          <w:spacing w:val="-4"/>
          <w:w w:val="108"/>
          <w:sz w:val="6"/>
          <w:szCs w:val="6"/>
        </w:rPr>
        <w:t>h</w:t>
      </w:r>
      <w:r>
        <w:rPr>
          <w:rFonts w:ascii="Arial" w:eastAsia="Arial" w:hAnsi="Arial" w:cs="Arial"/>
          <w:spacing w:val="2"/>
          <w:w w:val="108"/>
          <w:sz w:val="6"/>
          <w:szCs w:val="6"/>
        </w:rPr>
        <w:t>i</w:t>
      </w:r>
      <w:r>
        <w:rPr>
          <w:rFonts w:ascii="Arial" w:eastAsia="Arial" w:hAnsi="Arial" w:cs="Arial"/>
          <w:spacing w:val="-4"/>
          <w:w w:val="108"/>
          <w:sz w:val="6"/>
          <w:szCs w:val="6"/>
        </w:rPr>
        <w:t>gh</w:t>
      </w:r>
    </w:p>
    <w:p w14:paraId="64F912D8" w14:textId="77777777" w:rsidR="00A461FA" w:rsidRDefault="005F4879">
      <w:pPr>
        <w:spacing w:before="34"/>
        <w:ind w:left="3036" w:right="4616"/>
        <w:jc w:val="center"/>
        <w:rPr>
          <w:rFonts w:ascii="Arial" w:eastAsia="Arial" w:hAnsi="Arial" w:cs="Arial"/>
          <w:sz w:val="8"/>
          <w:szCs w:val="8"/>
        </w:rPr>
        <w:sectPr w:rsidR="00A461FA">
          <w:type w:val="continuous"/>
          <w:pgSz w:w="11920" w:h="16840"/>
          <w:pgMar w:top="1560" w:right="1300" w:bottom="280" w:left="1680" w:header="720" w:footer="720" w:gutter="0"/>
          <w:cols w:space="720"/>
        </w:sectPr>
      </w:pPr>
      <w:r>
        <w:rPr>
          <w:rFonts w:ascii="Arial" w:eastAsia="Arial" w:hAnsi="Arial" w:cs="Arial"/>
          <w:w w:val="97"/>
          <w:sz w:val="10"/>
          <w:szCs w:val="10"/>
        </w:rPr>
        <w:lastRenderedPageBreak/>
        <w:t>B</w:t>
      </w:r>
      <w:r>
        <w:rPr>
          <w:rFonts w:ascii="Arial" w:eastAsia="Arial" w:hAnsi="Arial" w:cs="Arial"/>
          <w:spacing w:val="3"/>
          <w:w w:val="97"/>
          <w:sz w:val="10"/>
          <w:szCs w:val="10"/>
        </w:rPr>
        <w:t>iweigh</w:t>
      </w:r>
      <w:r>
        <w:rPr>
          <w:rFonts w:ascii="Arial" w:eastAsia="Arial" w:hAnsi="Arial" w:cs="Arial"/>
          <w:w w:val="98"/>
          <w:sz w:val="10"/>
          <w:szCs w:val="10"/>
        </w:rPr>
        <w:t>t</w:t>
      </w:r>
      <w:r>
        <w:rPr>
          <w:rFonts w:ascii="Arial" w:eastAsia="Arial" w:hAnsi="Arial" w:cs="Arial"/>
          <w:spacing w:val="-14"/>
          <w:sz w:val="10"/>
          <w:szCs w:val="10"/>
        </w:rPr>
        <w:t xml:space="preserve"> </w:t>
      </w:r>
      <w:r>
        <w:rPr>
          <w:rFonts w:ascii="Arial" w:eastAsia="Arial" w:hAnsi="Arial" w:cs="Arial"/>
          <w:sz w:val="10"/>
          <w:szCs w:val="10"/>
        </w:rPr>
        <w:t>m</w:t>
      </w:r>
      <w:r>
        <w:rPr>
          <w:rFonts w:ascii="Arial" w:eastAsia="Arial" w:hAnsi="Arial" w:cs="Arial"/>
          <w:spacing w:val="3"/>
          <w:sz w:val="10"/>
          <w:szCs w:val="10"/>
        </w:rPr>
        <w:t>id</w:t>
      </w:r>
      <w:r>
        <w:rPr>
          <w:rFonts w:ascii="Arial" w:eastAsia="Arial" w:hAnsi="Arial" w:cs="Arial"/>
          <w:sz w:val="10"/>
          <w:szCs w:val="10"/>
        </w:rPr>
        <w:t>-c</w:t>
      </w:r>
      <w:r>
        <w:rPr>
          <w:rFonts w:ascii="Arial" w:eastAsia="Arial" w:hAnsi="Arial" w:cs="Arial"/>
          <w:spacing w:val="3"/>
          <w:sz w:val="10"/>
          <w:szCs w:val="10"/>
        </w:rPr>
        <w:t>o</w:t>
      </w:r>
      <w:r>
        <w:rPr>
          <w:rFonts w:ascii="Arial" w:eastAsia="Arial" w:hAnsi="Arial" w:cs="Arial"/>
          <w:sz w:val="10"/>
          <w:szCs w:val="10"/>
        </w:rPr>
        <w:t>rr</w:t>
      </w:r>
      <w:r>
        <w:rPr>
          <w:rFonts w:ascii="Arial" w:eastAsia="Arial" w:hAnsi="Arial" w:cs="Arial"/>
          <w:spacing w:val="-5"/>
          <w:sz w:val="10"/>
          <w:szCs w:val="10"/>
        </w:rPr>
        <w:t>e</w:t>
      </w:r>
      <w:r>
        <w:rPr>
          <w:rFonts w:ascii="Arial" w:eastAsia="Arial" w:hAnsi="Arial" w:cs="Arial"/>
          <w:spacing w:val="3"/>
          <w:sz w:val="10"/>
          <w:szCs w:val="10"/>
        </w:rPr>
        <w:t>la</w:t>
      </w:r>
      <w:r>
        <w:rPr>
          <w:rFonts w:ascii="Arial" w:eastAsia="Arial" w:hAnsi="Arial" w:cs="Arial"/>
          <w:spacing w:val="-3"/>
          <w:sz w:val="10"/>
          <w:szCs w:val="10"/>
        </w:rPr>
        <w:t>t</w:t>
      </w:r>
      <w:r>
        <w:rPr>
          <w:rFonts w:ascii="Arial" w:eastAsia="Arial" w:hAnsi="Arial" w:cs="Arial"/>
          <w:spacing w:val="-5"/>
          <w:sz w:val="10"/>
          <w:szCs w:val="10"/>
        </w:rPr>
        <w:t>i</w:t>
      </w:r>
      <w:r>
        <w:rPr>
          <w:rFonts w:ascii="Arial" w:eastAsia="Arial" w:hAnsi="Arial" w:cs="Arial"/>
          <w:spacing w:val="3"/>
          <w:sz w:val="10"/>
          <w:szCs w:val="10"/>
        </w:rPr>
        <w:t>o</w:t>
      </w:r>
      <w:r>
        <w:rPr>
          <w:rFonts w:ascii="Arial" w:eastAsia="Arial" w:hAnsi="Arial" w:cs="Arial"/>
          <w:sz w:val="10"/>
          <w:szCs w:val="10"/>
        </w:rPr>
        <w:t>n</w:t>
      </w:r>
      <w:r>
        <w:rPr>
          <w:rFonts w:ascii="Arial" w:eastAsia="Arial" w:hAnsi="Arial" w:cs="Arial"/>
          <w:spacing w:val="8"/>
          <w:sz w:val="10"/>
          <w:szCs w:val="10"/>
        </w:rPr>
        <w:t xml:space="preserve"> </w:t>
      </w:r>
      <w:r>
        <w:rPr>
          <w:rFonts w:ascii="Arial" w:eastAsia="Arial" w:hAnsi="Arial" w:cs="Arial"/>
          <w:b/>
          <w:spacing w:val="-2"/>
          <w:w w:val="101"/>
          <w:position w:val="-3"/>
          <w:sz w:val="8"/>
          <w:szCs w:val="8"/>
        </w:rPr>
        <w:t>DP</w:t>
      </w:r>
    </w:p>
    <w:p w14:paraId="4254D57D" w14:textId="77777777" w:rsidR="00A461FA" w:rsidRDefault="00A461FA">
      <w:pPr>
        <w:spacing w:line="200" w:lineRule="exact"/>
      </w:pPr>
    </w:p>
    <w:p w14:paraId="4B8F0143" w14:textId="77777777" w:rsidR="00A461FA" w:rsidRDefault="00A461FA">
      <w:pPr>
        <w:spacing w:before="4" w:line="200" w:lineRule="exact"/>
      </w:pPr>
    </w:p>
    <w:p w14:paraId="483053E9" w14:textId="77777777" w:rsidR="00A461FA" w:rsidRDefault="005F4879">
      <w:pPr>
        <w:ind w:left="1235" w:right="-38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pacing w:val="1"/>
          <w:sz w:val="12"/>
          <w:szCs w:val="12"/>
        </w:rPr>
        <w:t>C</w:t>
      </w:r>
      <w:r>
        <w:rPr>
          <w:rFonts w:ascii="Arial" w:eastAsia="Arial" w:hAnsi="Arial" w:cs="Arial"/>
          <w:sz w:val="12"/>
          <w:szCs w:val="12"/>
        </w:rPr>
        <w:t>r</w:t>
      </w:r>
      <w:r>
        <w:rPr>
          <w:rFonts w:ascii="Arial" w:eastAsia="Arial" w:hAnsi="Arial" w:cs="Arial"/>
          <w:spacing w:val="-3"/>
          <w:sz w:val="12"/>
          <w:szCs w:val="12"/>
        </w:rPr>
        <w:t>o</w:t>
      </w:r>
      <w:r>
        <w:rPr>
          <w:rFonts w:ascii="Arial" w:eastAsia="Arial" w:hAnsi="Arial" w:cs="Arial"/>
          <w:sz w:val="12"/>
          <w:szCs w:val="12"/>
        </w:rPr>
        <w:t xml:space="preserve">p </w:t>
      </w:r>
      <w:r>
        <w:rPr>
          <w:rFonts w:ascii="Arial" w:eastAsia="Arial" w:hAnsi="Arial" w:cs="Arial"/>
          <w:spacing w:val="-3"/>
          <w:sz w:val="12"/>
          <w:szCs w:val="12"/>
        </w:rPr>
        <w:t>heal</w:t>
      </w:r>
      <w:r>
        <w:rPr>
          <w:rFonts w:ascii="Arial" w:eastAsia="Arial" w:hAnsi="Arial" w:cs="Arial"/>
          <w:spacing w:val="-1"/>
          <w:sz w:val="12"/>
          <w:szCs w:val="12"/>
        </w:rPr>
        <w:t>t</w:t>
      </w:r>
      <w:r>
        <w:rPr>
          <w:rFonts w:ascii="Arial" w:eastAsia="Arial" w:hAnsi="Arial" w:cs="Arial"/>
          <w:sz w:val="12"/>
          <w:szCs w:val="12"/>
        </w:rPr>
        <w:t>h</w:t>
      </w:r>
      <w:r>
        <w:rPr>
          <w:rFonts w:ascii="Arial" w:eastAsia="Arial" w:hAnsi="Arial" w:cs="Arial"/>
          <w:spacing w:val="9"/>
          <w:sz w:val="12"/>
          <w:szCs w:val="12"/>
        </w:rPr>
        <w:t xml:space="preserve"> </w:t>
      </w:r>
      <w:r>
        <w:rPr>
          <w:rFonts w:ascii="Arial" w:eastAsia="Arial" w:hAnsi="Arial" w:cs="Arial"/>
          <w:spacing w:val="4"/>
          <w:sz w:val="12"/>
          <w:szCs w:val="12"/>
        </w:rPr>
        <w:t>s</w:t>
      </w:r>
      <w:r>
        <w:rPr>
          <w:rFonts w:ascii="Arial" w:eastAsia="Arial" w:hAnsi="Arial" w:cs="Arial"/>
          <w:spacing w:val="-3"/>
          <w:sz w:val="12"/>
          <w:szCs w:val="12"/>
        </w:rPr>
        <w:t>u</w:t>
      </w:r>
      <w:r>
        <w:rPr>
          <w:rFonts w:ascii="Arial" w:eastAsia="Arial" w:hAnsi="Arial" w:cs="Arial"/>
          <w:sz w:val="12"/>
          <w:szCs w:val="12"/>
        </w:rPr>
        <w:t>r</w:t>
      </w:r>
      <w:r>
        <w:rPr>
          <w:rFonts w:ascii="Arial" w:eastAsia="Arial" w:hAnsi="Arial" w:cs="Arial"/>
          <w:spacing w:val="4"/>
          <w:sz w:val="12"/>
          <w:szCs w:val="12"/>
        </w:rPr>
        <w:t>v</w:t>
      </w:r>
      <w:r>
        <w:rPr>
          <w:rFonts w:ascii="Arial" w:eastAsia="Arial" w:hAnsi="Arial" w:cs="Arial"/>
          <w:spacing w:val="-3"/>
          <w:sz w:val="12"/>
          <w:szCs w:val="12"/>
        </w:rPr>
        <w:t>e</w:t>
      </w:r>
      <w:r>
        <w:rPr>
          <w:rFonts w:ascii="Arial" w:eastAsia="Arial" w:hAnsi="Arial" w:cs="Arial"/>
          <w:sz w:val="12"/>
          <w:szCs w:val="12"/>
        </w:rPr>
        <w:t>y</w:t>
      </w:r>
      <w:r>
        <w:rPr>
          <w:rFonts w:ascii="Arial" w:eastAsia="Arial" w:hAnsi="Arial" w:cs="Arial"/>
          <w:spacing w:val="-1"/>
          <w:sz w:val="12"/>
          <w:szCs w:val="12"/>
        </w:rPr>
        <w:t xml:space="preserve"> </w:t>
      </w:r>
      <w:r>
        <w:rPr>
          <w:rFonts w:ascii="Arial" w:eastAsia="Arial" w:hAnsi="Arial" w:cs="Arial"/>
          <w:spacing w:val="-3"/>
          <w:w w:val="101"/>
          <w:sz w:val="12"/>
          <w:szCs w:val="12"/>
        </w:rPr>
        <w:t>da</w:t>
      </w:r>
      <w:r>
        <w:rPr>
          <w:rFonts w:ascii="Arial" w:eastAsia="Arial" w:hAnsi="Arial" w:cs="Arial"/>
          <w:spacing w:val="-1"/>
          <w:w w:val="102"/>
          <w:sz w:val="12"/>
          <w:szCs w:val="12"/>
        </w:rPr>
        <w:t>t</w:t>
      </w:r>
      <w:r>
        <w:rPr>
          <w:rFonts w:ascii="Arial" w:eastAsia="Arial" w:hAnsi="Arial" w:cs="Arial"/>
          <w:w w:val="101"/>
          <w:sz w:val="12"/>
          <w:szCs w:val="12"/>
        </w:rPr>
        <w:t>a</w:t>
      </w:r>
    </w:p>
    <w:p w14:paraId="010FF30E" w14:textId="77777777" w:rsidR="00A461FA" w:rsidRDefault="005F4879">
      <w:pPr>
        <w:spacing w:before="2" w:line="160" w:lineRule="exact"/>
        <w:rPr>
          <w:sz w:val="16"/>
          <w:szCs w:val="16"/>
        </w:rPr>
      </w:pPr>
      <w:r>
        <w:br w:type="column"/>
      </w:r>
    </w:p>
    <w:p w14:paraId="5BEC18A8" w14:textId="77777777" w:rsidR="00A461FA" w:rsidRDefault="005F4879">
      <w:pPr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b/>
          <w:spacing w:val="-2"/>
          <w:w w:val="101"/>
          <w:sz w:val="8"/>
          <w:szCs w:val="8"/>
        </w:rPr>
        <w:t>BS</w:t>
      </w:r>
    </w:p>
    <w:p w14:paraId="0B7AC432" w14:textId="77777777" w:rsidR="00A461FA" w:rsidRDefault="00A461FA">
      <w:pPr>
        <w:spacing w:before="8" w:line="200" w:lineRule="exact"/>
      </w:pPr>
    </w:p>
    <w:p w14:paraId="7FC564F6" w14:textId="77777777" w:rsidR="00A461FA" w:rsidRDefault="005F4879">
      <w:pPr>
        <w:ind w:left="547" w:right="-38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pacing w:val="1"/>
          <w:sz w:val="12"/>
          <w:szCs w:val="12"/>
        </w:rPr>
        <w:t>C</w:t>
      </w:r>
      <w:r>
        <w:rPr>
          <w:rFonts w:ascii="Arial" w:eastAsia="Arial" w:hAnsi="Arial" w:cs="Arial"/>
          <w:spacing w:val="-3"/>
          <w:sz w:val="12"/>
          <w:szCs w:val="12"/>
        </w:rPr>
        <w:t>o</w:t>
      </w:r>
      <w:r>
        <w:rPr>
          <w:rFonts w:ascii="Arial" w:eastAsia="Arial" w:hAnsi="Arial" w:cs="Arial"/>
          <w:sz w:val="12"/>
          <w:szCs w:val="12"/>
        </w:rPr>
        <w:t>rr</w:t>
      </w:r>
      <w:r>
        <w:rPr>
          <w:rFonts w:ascii="Arial" w:eastAsia="Arial" w:hAnsi="Arial" w:cs="Arial"/>
          <w:spacing w:val="-3"/>
          <w:sz w:val="12"/>
          <w:szCs w:val="12"/>
        </w:rPr>
        <w:t>ela</w:t>
      </w:r>
      <w:r>
        <w:rPr>
          <w:rFonts w:ascii="Arial" w:eastAsia="Arial" w:hAnsi="Arial" w:cs="Arial"/>
          <w:spacing w:val="-1"/>
          <w:sz w:val="12"/>
          <w:szCs w:val="12"/>
        </w:rPr>
        <w:t>t</w:t>
      </w:r>
      <w:r>
        <w:rPr>
          <w:rFonts w:ascii="Arial" w:eastAsia="Arial" w:hAnsi="Arial" w:cs="Arial"/>
          <w:spacing w:val="-3"/>
          <w:sz w:val="12"/>
          <w:szCs w:val="12"/>
        </w:rPr>
        <w:t>i</w:t>
      </w:r>
      <w:r>
        <w:rPr>
          <w:rFonts w:ascii="Arial" w:eastAsia="Arial" w:hAnsi="Arial" w:cs="Arial"/>
          <w:spacing w:val="-3"/>
          <w:sz w:val="12"/>
          <w:szCs w:val="12"/>
        </w:rPr>
        <w:t>o</w:t>
      </w:r>
      <w:r>
        <w:rPr>
          <w:rFonts w:ascii="Arial" w:eastAsia="Arial" w:hAnsi="Arial" w:cs="Arial"/>
          <w:sz w:val="12"/>
          <w:szCs w:val="12"/>
        </w:rPr>
        <w:t>n</w:t>
      </w:r>
      <w:r>
        <w:rPr>
          <w:rFonts w:ascii="Arial" w:eastAsia="Arial" w:hAnsi="Arial" w:cs="Arial"/>
          <w:spacing w:val="11"/>
          <w:sz w:val="12"/>
          <w:szCs w:val="12"/>
        </w:rPr>
        <w:t xml:space="preserve"> </w:t>
      </w:r>
      <w:r>
        <w:rPr>
          <w:rFonts w:ascii="Arial" w:eastAsia="Arial" w:hAnsi="Arial" w:cs="Arial"/>
          <w:spacing w:val="-4"/>
          <w:w w:val="101"/>
          <w:sz w:val="12"/>
          <w:szCs w:val="12"/>
        </w:rPr>
        <w:t>M</w:t>
      </w:r>
      <w:r>
        <w:rPr>
          <w:rFonts w:ascii="Arial" w:eastAsia="Arial" w:hAnsi="Arial" w:cs="Arial"/>
          <w:spacing w:val="-3"/>
          <w:w w:val="101"/>
          <w:sz w:val="12"/>
          <w:szCs w:val="12"/>
        </w:rPr>
        <w:t>a</w:t>
      </w:r>
      <w:r>
        <w:rPr>
          <w:rFonts w:ascii="Arial" w:eastAsia="Arial" w:hAnsi="Arial" w:cs="Arial"/>
          <w:spacing w:val="-1"/>
          <w:w w:val="102"/>
          <w:sz w:val="12"/>
          <w:szCs w:val="12"/>
        </w:rPr>
        <w:t>t</w:t>
      </w:r>
      <w:r>
        <w:rPr>
          <w:rFonts w:ascii="Arial" w:eastAsia="Arial" w:hAnsi="Arial" w:cs="Arial"/>
          <w:w w:val="101"/>
          <w:sz w:val="12"/>
          <w:szCs w:val="12"/>
        </w:rPr>
        <w:t>r</w:t>
      </w:r>
      <w:r>
        <w:rPr>
          <w:rFonts w:ascii="Arial" w:eastAsia="Arial" w:hAnsi="Arial" w:cs="Arial"/>
          <w:spacing w:val="-3"/>
          <w:w w:val="101"/>
          <w:sz w:val="12"/>
          <w:szCs w:val="12"/>
        </w:rPr>
        <w:t>i</w:t>
      </w:r>
      <w:r>
        <w:rPr>
          <w:rFonts w:ascii="Arial" w:eastAsia="Arial" w:hAnsi="Arial" w:cs="Arial"/>
          <w:w w:val="101"/>
          <w:sz w:val="12"/>
          <w:szCs w:val="12"/>
        </w:rPr>
        <w:t>x</w:t>
      </w:r>
    </w:p>
    <w:p w14:paraId="52BF376A" w14:textId="77777777" w:rsidR="00A461FA" w:rsidRDefault="005F4879">
      <w:pPr>
        <w:spacing w:line="200" w:lineRule="exact"/>
      </w:pPr>
      <w:r>
        <w:br w:type="column"/>
      </w:r>
    </w:p>
    <w:p w14:paraId="0CBDB5B4" w14:textId="77777777" w:rsidR="00A461FA" w:rsidRDefault="00A461FA">
      <w:pPr>
        <w:spacing w:before="14" w:line="200" w:lineRule="exact"/>
      </w:pPr>
    </w:p>
    <w:p w14:paraId="64F065D9" w14:textId="77777777" w:rsidR="00A461FA" w:rsidRDefault="005F4879">
      <w:pPr>
        <w:rPr>
          <w:rFonts w:ascii="Arial" w:eastAsia="Arial" w:hAnsi="Arial" w:cs="Arial"/>
          <w:sz w:val="12"/>
          <w:szCs w:val="12"/>
        </w:rPr>
        <w:sectPr w:rsidR="00A461FA">
          <w:type w:val="continuous"/>
          <w:pgSz w:w="11920" w:h="16840"/>
          <w:pgMar w:top="1560" w:right="1300" w:bottom="280" w:left="1680" w:header="720" w:footer="720" w:gutter="0"/>
          <w:cols w:num="3" w:space="720" w:equalWidth="0">
            <w:col w:w="2510" w:space="1661"/>
            <w:col w:w="1489" w:space="1663"/>
            <w:col w:w="1617"/>
          </w:cols>
        </w:sectPr>
      </w:pPr>
      <w:r>
        <w:rPr>
          <w:rFonts w:ascii="Arial" w:eastAsia="Arial" w:hAnsi="Arial" w:cs="Arial"/>
          <w:spacing w:val="-3"/>
          <w:sz w:val="12"/>
          <w:szCs w:val="12"/>
        </w:rPr>
        <w:t>N</w:t>
      </w:r>
      <w:r>
        <w:rPr>
          <w:rFonts w:ascii="Arial" w:eastAsia="Arial" w:hAnsi="Arial" w:cs="Arial"/>
          <w:spacing w:val="5"/>
          <w:sz w:val="12"/>
          <w:szCs w:val="12"/>
        </w:rPr>
        <w:t>e</w:t>
      </w:r>
      <w:r>
        <w:rPr>
          <w:rFonts w:ascii="Arial" w:eastAsia="Arial" w:hAnsi="Arial" w:cs="Arial"/>
          <w:spacing w:val="3"/>
          <w:sz w:val="12"/>
          <w:szCs w:val="12"/>
        </w:rPr>
        <w:t>t</w:t>
      </w:r>
      <w:r>
        <w:rPr>
          <w:rFonts w:ascii="Arial" w:eastAsia="Arial" w:hAnsi="Arial" w:cs="Arial"/>
          <w:spacing w:val="-3"/>
          <w:sz w:val="12"/>
          <w:szCs w:val="12"/>
        </w:rPr>
        <w:t>w</w:t>
      </w:r>
      <w:r>
        <w:rPr>
          <w:rFonts w:ascii="Arial" w:eastAsia="Arial" w:hAnsi="Arial" w:cs="Arial"/>
          <w:spacing w:val="5"/>
          <w:sz w:val="12"/>
          <w:szCs w:val="12"/>
        </w:rPr>
        <w:t>o</w:t>
      </w:r>
      <w:r>
        <w:rPr>
          <w:rFonts w:ascii="Arial" w:eastAsia="Arial" w:hAnsi="Arial" w:cs="Arial"/>
          <w:spacing w:val="-4"/>
          <w:sz w:val="12"/>
          <w:szCs w:val="12"/>
        </w:rPr>
        <w:t>r</w:t>
      </w:r>
      <w:r>
        <w:rPr>
          <w:rFonts w:ascii="Arial" w:eastAsia="Arial" w:hAnsi="Arial" w:cs="Arial"/>
          <w:sz w:val="12"/>
          <w:szCs w:val="12"/>
        </w:rPr>
        <w:t>k</w:t>
      </w:r>
      <w:r>
        <w:rPr>
          <w:rFonts w:ascii="Arial" w:eastAsia="Arial" w:hAnsi="Arial" w:cs="Arial"/>
          <w:spacing w:val="6"/>
          <w:sz w:val="12"/>
          <w:szCs w:val="12"/>
        </w:rPr>
        <w:t xml:space="preserve"> </w:t>
      </w:r>
      <w:r>
        <w:rPr>
          <w:rFonts w:ascii="Arial" w:eastAsia="Arial" w:hAnsi="Arial" w:cs="Arial"/>
          <w:spacing w:val="-4"/>
          <w:sz w:val="12"/>
          <w:szCs w:val="12"/>
        </w:rPr>
        <w:t>m</w:t>
      </w:r>
      <w:r>
        <w:rPr>
          <w:rFonts w:ascii="Arial" w:eastAsia="Arial" w:hAnsi="Arial" w:cs="Arial"/>
          <w:spacing w:val="5"/>
          <w:sz w:val="12"/>
          <w:szCs w:val="12"/>
        </w:rPr>
        <w:t>ode</w:t>
      </w:r>
      <w:r>
        <w:rPr>
          <w:rFonts w:ascii="Arial" w:eastAsia="Arial" w:hAnsi="Arial" w:cs="Arial"/>
          <w:sz w:val="12"/>
          <w:szCs w:val="12"/>
        </w:rPr>
        <w:t>l</w:t>
      </w:r>
    </w:p>
    <w:p w14:paraId="75801D28" w14:textId="77777777" w:rsidR="00A461FA" w:rsidRDefault="00A461FA">
      <w:pPr>
        <w:spacing w:line="200" w:lineRule="exact"/>
      </w:pPr>
    </w:p>
    <w:p w14:paraId="4EEB73E1" w14:textId="77777777" w:rsidR="00A461FA" w:rsidRDefault="00A461FA">
      <w:pPr>
        <w:spacing w:before="5" w:line="280" w:lineRule="exact"/>
        <w:rPr>
          <w:sz w:val="28"/>
          <w:szCs w:val="28"/>
        </w:rPr>
      </w:pPr>
    </w:p>
    <w:p w14:paraId="39C94B64" w14:textId="77777777" w:rsidR="00A461FA" w:rsidRDefault="005F4879">
      <w:pPr>
        <w:spacing w:before="33" w:line="249" w:lineRule="auto"/>
        <w:ind w:left="480" w:right="104"/>
        <w:jc w:val="both"/>
      </w:pPr>
      <w:r>
        <w:t>Figure</w:t>
      </w:r>
      <w:r>
        <w:rPr>
          <w:spacing w:val="-6"/>
        </w:rPr>
        <w:t xml:space="preserve"> </w:t>
      </w:r>
      <w:r>
        <w:t>3-1:</w:t>
      </w:r>
      <w:r>
        <w:rPr>
          <w:spacing w:val="13"/>
        </w:rPr>
        <w:t xml:space="preserve"> </w:t>
      </w:r>
      <w:r>
        <w:t>Selecting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correlation</w:t>
      </w:r>
      <w:r>
        <w:rPr>
          <w:spacing w:val="-10"/>
        </w:rPr>
        <w:t xml:space="preserve"> </w:t>
      </w:r>
      <w:r>
        <w:t>methods</w:t>
      </w:r>
      <w:r>
        <w:rPr>
          <w:spacing w:val="-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constructing</w:t>
      </w:r>
      <w:r>
        <w:rPr>
          <w:spacing w:val="-11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model.</w:t>
      </w:r>
      <w:r>
        <w:rPr>
          <w:spacing w:val="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plots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show sample</w:t>
      </w:r>
      <w:r>
        <w:rPr>
          <w:spacing w:val="-10"/>
        </w:rPr>
        <w:t xml:space="preserve"> </w:t>
      </w:r>
      <w:r>
        <w:t>survey</w:t>
      </w:r>
      <w:r>
        <w:rPr>
          <w:spacing w:val="-9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taken</w:t>
      </w:r>
      <w:r>
        <w:rPr>
          <w:spacing w:val="-8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29</w:t>
      </w:r>
      <w:r>
        <w:rPr>
          <w:spacing w:val="-6"/>
        </w:rPr>
        <w:t xml:space="preserve"> </w:t>
      </w:r>
      <w:r>
        <w:t>rice</w:t>
      </w:r>
      <w:r>
        <w:rPr>
          <w:spacing w:val="-7"/>
        </w:rPr>
        <w:t xml:space="preserve"> </w:t>
      </w:r>
      <w:r>
        <w:t>injuries</w:t>
      </w:r>
      <w:r>
        <w:rPr>
          <w:spacing w:val="-10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production</w:t>
      </w:r>
      <w:r>
        <w:rPr>
          <w:spacing w:val="-13"/>
        </w:rPr>
        <w:t xml:space="preserve"> </w:t>
      </w:r>
      <w:r>
        <w:t>environments.</w:t>
      </w:r>
      <w:r>
        <w:rPr>
          <w:spacing w:val="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next</w:t>
      </w:r>
      <w:r>
        <w:rPr>
          <w:spacing w:val="-7"/>
        </w:rPr>
        <w:t xml:space="preserve"> </w:t>
      </w:r>
      <w:r>
        <w:t>step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compute pai</w:t>
      </w:r>
      <w:r>
        <w:rPr>
          <w:spacing w:val="-4"/>
        </w:rPr>
        <w:t>r</w:t>
      </w:r>
      <w:r>
        <w:t>-wise</w:t>
      </w:r>
      <w:r>
        <w:rPr>
          <w:spacing w:val="-2"/>
        </w:rPr>
        <w:t xml:space="preserve"> </w:t>
      </w:r>
      <w:r>
        <w:t>correlations</w:t>
      </w:r>
      <w:r>
        <w:rPr>
          <w:spacing w:val="-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obtain</w:t>
      </w:r>
      <w:r>
        <w:rPr>
          <w:spacing w:val="1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cross-correlation</w:t>
      </w:r>
      <w:r>
        <w:rPr>
          <w:spacing w:val="-7"/>
        </w:rPr>
        <w:t xml:space="preserve"> </w:t>
      </w:r>
      <w:r>
        <w:t>matrix</w:t>
      </w:r>
      <w:r>
        <w:rPr>
          <w:spacing w:val="1"/>
        </w:rPr>
        <w:t xml:space="preserve"> </w:t>
      </w:r>
      <w:r>
        <w:t>(the</w:t>
      </w:r>
      <w:r>
        <w:rPr>
          <w:spacing w:val="2"/>
        </w:rPr>
        <w:t xml:space="preserve"> </w:t>
      </w:r>
      <w:r>
        <w:t>middle plot,</w:t>
      </w:r>
      <w:r>
        <w:rPr>
          <w:spacing w:val="3"/>
        </w:rPr>
        <w:t xml:space="preserve"> </w:t>
      </w:r>
      <w:r>
        <w:t>rows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represent the</w:t>
      </w:r>
      <w:r>
        <w:rPr>
          <w:spacing w:val="-2"/>
        </w:rPr>
        <w:t xml:space="preserve"> </w:t>
      </w:r>
      <w:r>
        <w:t>nodes).</w:t>
      </w:r>
      <w:r>
        <w:rPr>
          <w:spacing w:val="10"/>
        </w:rPr>
        <w:t xml:space="preserve"> </w:t>
      </w:r>
      <w:r>
        <w:t>Then,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matrix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analysis.</w:t>
      </w:r>
    </w:p>
    <w:p w14:paraId="7A5E0E32" w14:textId="77777777" w:rsidR="00A461FA" w:rsidRDefault="00A461FA">
      <w:pPr>
        <w:spacing w:line="200" w:lineRule="exact"/>
      </w:pPr>
    </w:p>
    <w:p w14:paraId="05539053" w14:textId="77777777" w:rsidR="00A461FA" w:rsidRDefault="00A461FA">
      <w:pPr>
        <w:spacing w:before="13" w:line="220" w:lineRule="exact"/>
        <w:rPr>
          <w:sz w:val="22"/>
          <w:szCs w:val="22"/>
        </w:rPr>
      </w:pPr>
    </w:p>
    <w:p w14:paraId="71D472E0" w14:textId="77777777" w:rsidR="00A461FA" w:rsidRDefault="005F4879">
      <w:pPr>
        <w:ind w:left="480" w:right="1697"/>
        <w:jc w:val="both"/>
        <w:rPr>
          <w:sz w:val="24"/>
          <w:szCs w:val="24"/>
        </w:rPr>
      </w:pPr>
      <w:r>
        <w:rPr>
          <w:sz w:val="24"/>
          <w:szCs w:val="24"/>
        </w:rPr>
        <w:t>correlation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metrics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were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network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analysis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next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chapte</w:t>
      </w:r>
      <w:r>
        <w:rPr>
          <w:spacing w:val="-13"/>
          <w:sz w:val="24"/>
          <w:szCs w:val="24"/>
        </w:rPr>
        <w:t>r</w:t>
      </w:r>
      <w:r>
        <w:rPr>
          <w:sz w:val="24"/>
          <w:szCs w:val="24"/>
        </w:rPr>
        <w:t>.</w:t>
      </w:r>
    </w:p>
    <w:p w14:paraId="7E47FA73" w14:textId="77777777" w:rsidR="00A461FA" w:rsidRDefault="00A461FA">
      <w:pPr>
        <w:spacing w:before="2" w:line="100" w:lineRule="exact"/>
        <w:rPr>
          <w:sz w:val="10"/>
          <w:szCs w:val="10"/>
        </w:rPr>
      </w:pPr>
    </w:p>
    <w:p w14:paraId="2A601061" w14:textId="77777777" w:rsidR="00A461FA" w:rsidRDefault="00A461FA">
      <w:pPr>
        <w:spacing w:line="200" w:lineRule="exact"/>
      </w:pPr>
    </w:p>
    <w:p w14:paraId="426123CB" w14:textId="77777777" w:rsidR="00A461FA" w:rsidRDefault="005F4879">
      <w:pPr>
        <w:ind w:left="1277"/>
        <w:rPr>
          <w:sz w:val="24"/>
          <w:szCs w:val="24"/>
        </w:rPr>
      </w:pPr>
      <w:r>
        <w:rPr>
          <w:b/>
          <w:sz w:val="24"/>
          <w:szCs w:val="24"/>
        </w:rPr>
        <w:t>Survey</w:t>
      </w:r>
      <w:r>
        <w:rPr>
          <w:b/>
          <w:spacing w:val="-7"/>
          <w:sz w:val="24"/>
          <w:szCs w:val="24"/>
        </w:rPr>
        <w:t xml:space="preserve"> </w:t>
      </w:r>
      <w:r>
        <w:rPr>
          <w:b/>
          <w:sz w:val="24"/>
          <w:szCs w:val="24"/>
        </w:rPr>
        <w:t>data</w:t>
      </w:r>
    </w:p>
    <w:p w14:paraId="23A6F252" w14:textId="77777777" w:rsidR="00A461FA" w:rsidRDefault="005F4879">
      <w:pPr>
        <w:spacing w:before="63" w:line="560" w:lineRule="exact"/>
        <w:ind w:left="480" w:right="98" w:firstLine="797"/>
        <w:jc w:val="both"/>
        <w:rPr>
          <w:sz w:val="24"/>
          <w:szCs w:val="24"/>
        </w:rPr>
        <w:sectPr w:rsidR="00A461FA">
          <w:type w:val="continuous"/>
          <w:pgSz w:w="11920" w:h="16840"/>
          <w:pgMar w:top="1560" w:right="1300" w:bottom="280" w:left="1680" w:header="720" w:footer="720" w:gutter="0"/>
          <w:cols w:space="720"/>
        </w:sectPr>
      </w:pPr>
      <w:r>
        <w:rPr>
          <w:sz w:val="24"/>
          <w:szCs w:val="24"/>
        </w:rPr>
        <w:t>Survey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collected in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450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farmers’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fields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irrigated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lowland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rice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growing areas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across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South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Southeast Asia,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Central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Plain;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Thailand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(CTP),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Odisha;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India (ODS),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Red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River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Delta;</w:t>
      </w:r>
      <w:r>
        <w:rPr>
          <w:spacing w:val="10"/>
          <w:sz w:val="24"/>
          <w:szCs w:val="24"/>
        </w:rPr>
        <w:t xml:space="preserve"> </w:t>
      </w:r>
      <w:r>
        <w:rPr>
          <w:spacing w:val="-14"/>
          <w:sz w:val="24"/>
          <w:szCs w:val="24"/>
        </w:rPr>
        <w:t>V</w:t>
      </w:r>
      <w:r>
        <w:rPr>
          <w:sz w:val="24"/>
          <w:szCs w:val="24"/>
        </w:rPr>
        <w:t>ietnam (RRD),</w:t>
      </w:r>
      <w:r>
        <w:rPr>
          <w:spacing w:val="2"/>
          <w:sz w:val="24"/>
          <w:szCs w:val="24"/>
        </w:rPr>
        <w:t xml:space="preserve"> </w:t>
      </w:r>
      <w:r>
        <w:rPr>
          <w:spacing w:val="-16"/>
          <w:sz w:val="24"/>
          <w:szCs w:val="24"/>
        </w:rPr>
        <w:t>T</w:t>
      </w:r>
      <w:r>
        <w:rPr>
          <w:sz w:val="24"/>
          <w:szCs w:val="24"/>
        </w:rPr>
        <w:t>amil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Nadu;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India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(TMN),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6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est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Java; Indonesia (WJV)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were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collected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2013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2015.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number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survey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were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sum- merize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pacing w:val="-16"/>
          <w:sz w:val="24"/>
          <w:szCs w:val="24"/>
        </w:rPr>
        <w:t>T</w:t>
      </w:r>
      <w:r>
        <w:rPr>
          <w:sz w:val="24"/>
          <w:szCs w:val="24"/>
        </w:rPr>
        <w:t>able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III.1.</w:t>
      </w:r>
    </w:p>
    <w:p w14:paraId="56AB09E1" w14:textId="77777777" w:rsidR="00A461FA" w:rsidRDefault="00A461FA">
      <w:pPr>
        <w:spacing w:line="200" w:lineRule="exact"/>
      </w:pPr>
    </w:p>
    <w:p w14:paraId="7AA6F1A0" w14:textId="77777777" w:rsidR="00A461FA" w:rsidRDefault="00A461FA">
      <w:pPr>
        <w:spacing w:before="2" w:line="240" w:lineRule="exact"/>
        <w:rPr>
          <w:sz w:val="24"/>
          <w:szCs w:val="24"/>
        </w:rPr>
      </w:pPr>
    </w:p>
    <w:p w14:paraId="71906EC0" w14:textId="77777777" w:rsidR="00A461FA" w:rsidRDefault="005F4879">
      <w:pPr>
        <w:spacing w:line="260" w:lineRule="exact"/>
        <w:ind w:left="1314" w:right="-56"/>
        <w:rPr>
          <w:sz w:val="24"/>
          <w:szCs w:val="24"/>
        </w:rPr>
      </w:pPr>
      <w:r>
        <w:rPr>
          <w:position w:val="-1"/>
          <w:sz w:val="24"/>
          <w:szCs w:val="24"/>
        </w:rPr>
        <w:t>Production</w:t>
      </w:r>
      <w:r>
        <w:rPr>
          <w:spacing w:val="-1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environment</w:t>
      </w:r>
    </w:p>
    <w:p w14:paraId="4CF59DAE" w14:textId="77777777" w:rsidR="00A461FA" w:rsidRDefault="005F4879">
      <w:pPr>
        <w:spacing w:before="3" w:line="140" w:lineRule="exact"/>
        <w:rPr>
          <w:sz w:val="15"/>
          <w:szCs w:val="15"/>
        </w:rPr>
      </w:pPr>
      <w:r>
        <w:br w:type="column"/>
      </w:r>
    </w:p>
    <w:p w14:paraId="05AF05A4" w14:textId="77777777" w:rsidR="00A461FA" w:rsidRDefault="005F4879">
      <w:pPr>
        <w:ind w:left="1138" w:right="1138"/>
        <w:jc w:val="center"/>
        <w:rPr>
          <w:sz w:val="24"/>
          <w:szCs w:val="24"/>
        </w:rPr>
      </w:pPr>
      <w:r>
        <w:pict w14:anchorId="00A9DD14">
          <v:group id="_x0000_s4220" style="position:absolute;left:0;text-align:left;margin-left:143.7pt;margin-top:.85pt;width:343.75pt;height:0;z-index:-11877;mso-position-horizontal-relative:page" coordorigin="2875,18" coordsize="6876,0">
            <v:polyline id="_x0000_s4221" style="position:absolute" points="5750,36,12626,36" coordorigin="2875,18" coordsize="6876,0" filled="f" strokeweight="5054emu">
              <v:path arrowok="t"/>
            </v:polyline>
            <w10:wrap anchorx="page"/>
          </v:group>
        </w:pict>
      </w:r>
      <w:r>
        <w:rPr>
          <w:w w:val="99"/>
          <w:sz w:val="24"/>
          <w:szCs w:val="24"/>
        </w:rPr>
        <w:t>year</w:t>
      </w:r>
    </w:p>
    <w:p w14:paraId="2678077F" w14:textId="77777777" w:rsidR="00A461FA" w:rsidRDefault="005F4879">
      <w:pPr>
        <w:spacing w:before="13" w:line="260" w:lineRule="exact"/>
        <w:ind w:left="-38" w:right="-38"/>
        <w:jc w:val="center"/>
        <w:rPr>
          <w:sz w:val="24"/>
          <w:szCs w:val="24"/>
        </w:rPr>
      </w:pPr>
      <w:r>
        <w:pict w14:anchorId="0F93087C">
          <v:group id="_x0000_s4218" style="position:absolute;left:0;text-align:left;margin-left:279.8pt;margin-top:1.9pt;width:171.35pt;height:0;z-index:-11876;mso-position-horizontal-relative:page" coordorigin="5596,39" coordsize="3427,0">
            <v:polyline id="_x0000_s4219" style="position:absolute" points="11192,78,14620,78" coordorigin="5596,39" coordsize="3427,0" filled="f" strokeweight="5054emu">
              <v:path arrowok="t"/>
            </v:polyline>
            <w10:wrap anchorx="page"/>
          </v:group>
        </w:pict>
      </w:r>
      <w:r>
        <w:rPr>
          <w:position w:val="-1"/>
          <w:sz w:val="24"/>
          <w:szCs w:val="24"/>
        </w:rPr>
        <w:t xml:space="preserve">2013         </w:t>
      </w:r>
      <w:r>
        <w:rPr>
          <w:spacing w:val="59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 xml:space="preserve">2014         </w:t>
      </w:r>
      <w:r>
        <w:rPr>
          <w:spacing w:val="59"/>
          <w:position w:val="-1"/>
          <w:sz w:val="24"/>
          <w:szCs w:val="24"/>
        </w:rPr>
        <w:t xml:space="preserve"> </w:t>
      </w:r>
      <w:r>
        <w:rPr>
          <w:w w:val="99"/>
          <w:position w:val="-1"/>
          <w:sz w:val="24"/>
          <w:szCs w:val="24"/>
        </w:rPr>
        <w:t>2015</w:t>
      </w:r>
    </w:p>
    <w:p w14:paraId="65C45F56" w14:textId="77777777" w:rsidR="00A461FA" w:rsidRDefault="005F4879">
      <w:pPr>
        <w:spacing w:line="200" w:lineRule="exact"/>
      </w:pPr>
      <w:r>
        <w:br w:type="column"/>
      </w:r>
    </w:p>
    <w:p w14:paraId="398A5C08" w14:textId="77777777" w:rsidR="00A461FA" w:rsidRDefault="00A461FA">
      <w:pPr>
        <w:spacing w:before="2" w:line="240" w:lineRule="exact"/>
        <w:rPr>
          <w:sz w:val="24"/>
          <w:szCs w:val="24"/>
        </w:rPr>
      </w:pPr>
    </w:p>
    <w:p w14:paraId="0BF96711" w14:textId="77777777" w:rsidR="00A461FA" w:rsidRDefault="005F4879">
      <w:pPr>
        <w:spacing w:line="260" w:lineRule="exact"/>
        <w:rPr>
          <w:sz w:val="24"/>
          <w:szCs w:val="24"/>
        </w:rPr>
        <w:sectPr w:rsidR="00A461FA">
          <w:type w:val="continuous"/>
          <w:pgSz w:w="11920" w:h="16840"/>
          <w:pgMar w:top="1560" w:right="1300" w:bottom="280" w:left="1680" w:header="720" w:footer="720" w:gutter="0"/>
          <w:cols w:num="3" w:space="720" w:equalWidth="0">
            <w:col w:w="3632" w:space="616"/>
            <w:col w:w="2764" w:space="451"/>
            <w:col w:w="1477"/>
          </w:cols>
        </w:sectPr>
      </w:pPr>
      <w:r>
        <w:rPr>
          <w:spacing w:val="-16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otal</w:t>
      </w:r>
    </w:p>
    <w:p w14:paraId="79F3A794" w14:textId="77777777" w:rsidR="00A461FA" w:rsidRDefault="005F4879">
      <w:pPr>
        <w:spacing w:before="8" w:line="40" w:lineRule="exact"/>
        <w:rPr>
          <w:sz w:val="4"/>
          <w:szCs w:val="4"/>
        </w:rPr>
      </w:pPr>
      <w:r>
        <w:lastRenderedPageBreak/>
        <w:pict w14:anchorId="16B923B7">
          <v:group id="_x0000_s4022" style="position:absolute;margin-left:0;margin-top:0;width:595.25pt;height:841.85pt;z-index:-11878;mso-position-horizontal-relative:page;mso-position-vertical-relative:page" coordsize="11906,16838">
            <v:shape id="_x0000_s4217" style="position:absolute;left:2126;top:614;width:8446;height:4757" coordorigin="2126,614" coordsize="8446,4757" path="m2126,614l2126,5370,10572,5370,10572,614,2126,614xe" fillcolor="#fefffe" stroked="f">
              <v:path arrowok="t"/>
            </v:shape>
            <v:shape id="_x0000_s4216" style="position:absolute;left:2180;top:1640;width:5802;height:3283" coordorigin="2180,1640" coordsize="5802,3283" path="m7982,1640l2180,1640,2180,4611,7982,4611,7982,1640xe" fillcolor="#fefff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4215" type="#_x0000_t75" style="position:absolute;left:2232;top:3805;width:619;height:591">
              <v:imagedata r:id="rId10" o:title=""/>
            </v:shape>
            <v:shape id="_x0000_s4214" style="position:absolute;left:2506;top:2074;width:1222;height:197" coordorigin="2506,2074" coordsize="1222,197" path="m2506,2074l2506,2271,3729,2271,3729,2074,2506,2074xe" fillcolor="#fefffe" stroked="f">
              <v:path arrowok="t"/>
            </v:shape>
            <v:shape id="_x0000_s4213" style="position:absolute;left:2621;top:2531;width:236;height:202" coordorigin="2621,2531" coordsize="236,202" path="m2621,2531l2621,2733,2857,2733,2857,2531,2621,2531xe" fillcolor="#8db3e2" stroked="f">
              <v:path arrowok="t"/>
            </v:shape>
            <v:shape id="_x0000_s4212" style="position:absolute;left:2857;top:2531;width:247;height:202" coordorigin="2857,2531" coordsize="247,202" path="m2857,2531l2857,2733,3104,2733,3104,2531,2857,2531xe" fillcolor="#b9cce4" stroked="f">
              <v:path arrowok="t"/>
            </v:shape>
            <v:shape id="_x0000_s4211" style="position:absolute;left:3104;top:2531;width:275;height:202" coordorigin="3104,2531" coordsize="275,202" path="m3104,2531l3104,2733,3379,2733,3379,2531,3104,2531xe" fillcolor="#c6d8f0" stroked="f">
              <v:path arrowok="t"/>
            </v:shape>
            <v:shape id="_x0000_s4210" style="position:absolute;left:3379;top:2531;width:205;height:202" coordorigin="3379,2531" coordsize="205,202" path="m3379,2531l3379,2733,3584,2733,3584,2531,3379,2531xe" fillcolor="#dce5f1" stroked="f">
              <v:path arrowok="t"/>
            </v:shape>
            <v:shape id="_x0000_s4209" style="position:absolute;left:3584;top:2531;width:210;height:202" coordorigin="3584,2531" coordsize="210,202" path="m3584,2531l3584,2733,3794,2733,3794,2531,3584,2531xe" fillcolor="#8db3e2" stroked="f">
              <v:path arrowok="t"/>
            </v:shape>
            <v:shape id="_x0000_s4208" style="position:absolute;left:2621;top:2733;width:236;height:202" coordorigin="2621,2733" coordsize="236,202" path="m2621,2733l2621,2936,2857,2936,2857,2733,2621,2733xe" fillcolor="#b9cce4" stroked="f">
              <v:path arrowok="t"/>
            </v:shape>
            <v:shape id="_x0000_s4207" style="position:absolute;left:2857;top:2733;width:247;height:202" coordorigin="2857,2733" coordsize="247,202" path="m2857,2733l2857,2936,3104,2936,3104,2733,2857,2733xe" fillcolor="#fefffe" stroked="f">
              <v:path arrowok="t"/>
            </v:shape>
            <v:shape id="_x0000_s4206" style="position:absolute;left:3104;top:2733;width:275;height:202" coordorigin="3104,2733" coordsize="275,202" path="m3104,2733l3104,2936,3379,2936,3379,2733,3104,2733xe" fillcolor="#8db3e2" stroked="f">
              <v:path arrowok="t"/>
            </v:shape>
            <v:shape id="_x0000_s4205" style="position:absolute;left:3379;top:2733;width:205;height:202" coordorigin="3379,2733" coordsize="205,202" path="m3379,2733l3379,2936,3584,2936,3584,2733,3379,2733xe" fillcolor="#558dd4" stroked="f">
              <v:path arrowok="t"/>
            </v:shape>
            <v:shape id="_x0000_s4204" style="position:absolute;left:3584;top:2733;width:210;height:202" coordorigin="3584,2733" coordsize="210,202" path="m3584,2733l3584,2936,3794,2936,3794,2733,3584,2733xe" fillcolor="#8db3e2" stroked="f">
              <v:path arrowok="t"/>
            </v:shape>
            <v:shape id="_x0000_s4203" style="position:absolute;left:2621;top:2936;width:236;height:202" coordorigin="2621,2936" coordsize="236,202" path="m2621,2936l2621,3138,2857,3138,2857,2936,2621,2936xe" fillcolor="#8db3e2" stroked="f">
              <v:path arrowok="t"/>
            </v:shape>
            <v:shape id="_x0000_s4202" style="position:absolute;left:2857;top:2936;width:247;height:202" coordorigin="2857,2936" coordsize="247,202" path="m2857,2936l2857,3138,3104,3138,3104,2936,2857,2936xe" fillcolor="#c6d8f0" stroked="f">
              <v:path arrowok="t"/>
            </v:shape>
            <v:shape id="_x0000_s4201" style="position:absolute;left:3104;top:2936;width:275;height:202" coordorigin="3104,2936" coordsize="275,202" path="m3104,2936l3104,3138,3379,3138,3379,2936,3104,2936xe" fillcolor="#b9cce4" stroked="f">
              <v:path arrowok="t"/>
            </v:shape>
            <v:shape id="_x0000_s4200" style="position:absolute;left:3379;top:2936;width:205;height:202" coordorigin="3379,2936" coordsize="205,202" path="m3379,2936l3379,3138,3584,3138,3584,2936,3379,2936xe" fillcolor="#fefffe" stroked="f">
              <v:path arrowok="t"/>
            </v:shape>
            <v:shape id="_x0000_s4199" style="position:absolute;left:3584;top:2936;width:210;height:202" coordorigin="3584,2936" coordsize="210,202" path="m3584,2936l3584,3138,3794,3138,3794,2936,3584,2936xe" fillcolor="#dce5f1" stroked="f">
              <v:path arrowok="t"/>
            </v:shape>
            <v:shape id="_x0000_s4198" style="position:absolute;left:2621;top:3138;width:236;height:202" coordorigin="2621,3138" coordsize="236,202" path="m2621,3138l2621,3340,2857,3340,2857,3138,2621,3138xe" fillcolor="#8db3e2" stroked="f">
              <v:path arrowok="t"/>
            </v:shape>
            <v:shape id="_x0000_s4197" style="position:absolute;left:2857;top:3138;width:247;height:202" coordorigin="2857,3138" coordsize="247,202" path="m2857,3138l2857,3340,3104,3340,3104,3138,2857,3138xe" fillcolor="#558dd4" stroked="f">
              <v:path arrowok="t"/>
            </v:shape>
            <v:shape id="_x0000_s4196" style="position:absolute;left:3104;top:3138;width:275;height:202" coordorigin="3104,3138" coordsize="275,202" path="m3104,3138l3104,3340,3379,3340,3379,3138,3104,3138xe" fillcolor="#dce5f1" stroked="f">
              <v:path arrowok="t"/>
            </v:shape>
            <v:shape id="_x0000_s4195" style="position:absolute;left:3379;top:3138;width:205;height:202" coordorigin="3379,3138" coordsize="205,202" path="m3379,3138l3379,3340,3584,3340,3584,3138,3379,3138xe" fillcolor="#558dd4" stroked="f">
              <v:path arrowok="t"/>
            </v:shape>
            <v:shape id="_x0000_s4194" style="position:absolute;left:3584;top:3138;width:210;height:202" coordorigin="3584,3138" coordsize="210,202" path="m3584,3138l3584,3340,3794,3340,3794,3138,3584,3138xe" fillcolor="#558dd4" stroked="f">
              <v:path arrowok="t"/>
            </v:shape>
            <v:shape id="_x0000_s4193" style="position:absolute;left:2621;top:3340;width:236;height:202" coordorigin="2621,3340" coordsize="236,202" path="m2621,3340l2621,3543,2857,3543,2857,3340,2621,3340xe" fillcolor="#fefffe" stroked="f">
              <v:path arrowok="t"/>
            </v:shape>
            <v:shape id="_x0000_s4192" style="position:absolute;left:2857;top:3340;width:247;height:202" coordorigin="2857,3340" coordsize="247,202" path="m2857,3340l2857,3543,3104,3543,3104,3340,2857,3340xe" fillcolor="#dce5f1" stroked="f">
              <v:path arrowok="t"/>
            </v:shape>
            <v:shape id="_x0000_s4191" style="position:absolute;left:3104;top:3340;width:275;height:202" coordorigin="3104,3340" coordsize="275,202" path="m3104,3340l3104,3543,3379,3543,3379,3340,3104,3340xe" fillcolor="#c6d8f0" stroked="f">
              <v:path arrowok="t"/>
            </v:shape>
            <v:shape id="_x0000_s4190" style="position:absolute;left:3379;top:3340;width:205;height:202" coordorigin="3379,3340" coordsize="205,202" path="m3379,3340l3379,3543,3584,3543,3584,3340,3379,3340xe" fillcolor="#fefffe" stroked="f">
              <v:path arrowok="t"/>
            </v:shape>
            <v:shape id="_x0000_s4189" style="position:absolute;left:3584;top:3340;width:210;height:202" coordorigin="3584,3340" coordsize="210,202" path="m3584,3340l3584,3543,3794,3543,3794,3340,3584,3340xe" fillcolor="#b9cce4" stroked="f">
              <v:path arrowok="t"/>
            </v:shape>
            <v:polyline id="_x0000_s4188" style="position:absolute" points="5242,5056,5242,6074" coordorigin="2621,2528" coordsize="0,1018" filled="f" strokeweight="3837emu">
              <v:path arrowok="t"/>
            </v:polyline>
            <v:polyline id="_x0000_s4187" style="position:absolute" points="4770,4432,4770,4432" coordorigin="2385,2216" coordsize="0,0" filled="f" strokeweight=".10725mm">
              <v:path arrowok="t"/>
            </v:polyline>
            <v:polyline id="_x0000_s4186" style="position:absolute" points="4770,4432,4770,4432" coordorigin="2385,2216" coordsize="0,0" filled="f" strokeweight=".10725mm">
              <v:path arrowok="t"/>
            </v:polyline>
            <v:polyline id="_x0000_s4185" style="position:absolute" points="4770,4432,4770,4432" coordorigin="2385,2216" coordsize="0,0" filled="f" strokeweight=".10725mm">
              <v:path arrowok="t"/>
            </v:polyline>
            <v:polyline id="_x0000_s4184" style="position:absolute" points="4770,4432,4770,4432" coordorigin="2385,2216" coordsize="0,0" filled="f" strokeweight=".10725mm">
              <v:path arrowok="t"/>
            </v:polyline>
            <v:polyline id="_x0000_s4183" style="position:absolute" points="4770,4432,4770,4432" coordorigin="2385,2216" coordsize="0,0" filled="f" strokeweight=".10725mm">
              <v:path arrowok="t"/>
            </v:polyline>
            <v:polyline id="_x0000_s4182" style="position:absolute" points="4770,4432,4770,4432" coordorigin="2385,2216" coordsize="0,0" filled="f" strokeweight=".10725mm">
              <v:path arrowok="t"/>
            </v:polyline>
            <v:polyline id="_x0000_s4181" style="position:absolute" points="4770,4432,4770,4432" coordorigin="2385,2216" coordsize="0,0" filled="f" strokeweight=".10725mm">
              <v:path arrowok="t"/>
            </v:polyline>
            <v:polyline id="_x0000_s4180" style="position:absolute" points="4770,4432,4770,4432" coordorigin="2385,2216" coordsize="0,0" filled="f" strokeweight=".10725mm">
              <v:path arrowok="t"/>
            </v:polyline>
            <v:polyline id="_x0000_s4179" style="position:absolute" points="5236,5062,6415,5062" coordorigin="2618,2531" coordsize="1179,0" filled="f" strokeweight=".10725mm">
              <v:path arrowok="t"/>
            </v:polyline>
            <v:polyline id="_x0000_s4178" style="position:absolute" points="4770,4432,4770,4432" coordorigin="2385,2216" coordsize="0,0" filled="f" strokeweight=".10725mm">
              <v:path arrowok="t"/>
            </v:polyline>
            <v:polyline id="_x0000_s4177" style="position:absolute" points="4770,4432,4770,4432" coordorigin="2385,2216" coordsize="0,0" filled="f" strokeweight=".10725mm">
              <v:path arrowok="t"/>
            </v:polyline>
            <v:polyline id="_x0000_s4176" style="position:absolute" points="4770,4432,4770,4432" coordorigin="2385,2216" coordsize="0,0" filled="f" strokeweight=".10725mm">
              <v:path arrowok="t"/>
            </v:polyline>
            <v:polyline id="_x0000_s4175" style="position:absolute" points="4770,4432,4770,4432" coordorigin="2385,2216" coordsize="0,0" filled="f" strokeweight=".10725mm">
              <v:path arrowok="t"/>
            </v:polyline>
            <v:polyline id="_x0000_s4174" style="position:absolute" points="4770,4432,4770,4432" coordorigin="2385,2216" coordsize="0,0" filled="f" strokeweight=".10725mm">
              <v:path arrowok="t"/>
            </v:polyline>
            <v:polyline id="_x0000_s4173" style="position:absolute" points="4770,4432,4770,4432" coordorigin="2385,2216" coordsize="0,0" filled="f" strokeweight=".10725mm">
              <v:path arrowok="t"/>
            </v:polyline>
            <v:polyline id="_x0000_s4172" style="position:absolute" points="4770,4432,4770,4432" coordorigin="2385,2216" coordsize="0,0" filled="f" strokeweight=".10725mm">
              <v:path arrowok="t"/>
            </v:polyline>
            <v:polyline id="_x0000_s4171" style="position:absolute" points="4770,4432,4770,4432" coordorigin="2385,2216" coordsize="0,0" filled="f" strokeweight=".10725mm">
              <v:path arrowok="t"/>
            </v:polyline>
            <v:polyline id="_x0000_s4170" style="position:absolute" points="4770,4432,4770,4432" coordorigin="2385,2216" coordsize="0,0" filled="f" strokeweight=".10725mm">
              <v:path arrowok="t"/>
            </v:polyline>
            <v:polyline id="_x0000_s4169" style="position:absolute" points="4770,4432,4770,4432" coordorigin="2385,2216" coordsize="0,0" filled="f" strokeweight=".10725mm">
              <v:path arrowok="t"/>
            </v:polyline>
            <v:polyline id="_x0000_s4168" style="position:absolute" points="4770,4432,4770,4432" coordorigin="2385,2216" coordsize="0,0" filled="f" strokeweight=".10725mm">
              <v:path arrowok="t"/>
            </v:polyline>
            <v:polyline id="_x0000_s4167" style="position:absolute" points="4770,4432,4770,4432" coordorigin="2385,2216" coordsize="0,0" filled="f" strokeweight=".10725mm">
              <v:path arrowok="t"/>
            </v:polyline>
            <v:shape id="_x0000_s4166" style="position:absolute;left:2718;top:2637;width:236;height:200" coordorigin="2718,2637" coordsize="236,200" path="m2718,2637l2718,2837,2954,2837,2954,2637,2718,2637xe" fillcolor="#558dd4" stroked="f">
              <v:path arrowok="t"/>
            </v:shape>
            <v:shape id="_x0000_s4165" style="position:absolute;left:2954;top:2637;width:246;height:200" coordorigin="2954,2637" coordsize="246,200" path="m2954,2637l2954,2837,3201,2837,3201,2637,2954,2637xe" fillcolor="#558dd4" stroked="f">
              <v:path arrowok="t"/>
            </v:shape>
            <v:shape id="_x0000_s4164" style="position:absolute;left:3201;top:2637;width:233;height:200" coordorigin="3201,2637" coordsize="233,200" path="m3201,2637l3201,2837,3433,2837,3433,2637,3201,2637xe" fillcolor="#fefffe" stroked="f">
              <v:path arrowok="t"/>
            </v:shape>
            <v:shape id="_x0000_s4163" style="position:absolute;left:3433;top:2637;width:218;height:200" coordorigin="3433,2637" coordsize="218,200" path="m3433,2637l3433,2837,3651,2837,3651,2637,3433,2637xe" fillcolor="#dce5f1" stroked="f">
              <v:path arrowok="t"/>
            </v:shape>
            <v:shape id="_x0000_s4162" style="position:absolute;left:3651;top:2637;width:239;height:200" coordorigin="3651,2637" coordsize="239,200" path="m3651,2637l3651,2837,3890,2837,3890,2637,3651,2637xe" fillcolor="#558dd4" stroked="f">
              <v:path arrowok="t"/>
            </v:shape>
            <v:shape id="_x0000_s4161" style="position:absolute;left:2718;top:2837;width:236;height:200" coordorigin="2718,2837" coordsize="236,200" path="m2718,2837l2718,3037,2954,3037,2954,2837,2718,2837xe" fillcolor="#b9cce4" stroked="f">
              <v:path arrowok="t"/>
            </v:shape>
            <v:shape id="_x0000_s4160" style="position:absolute;left:2954;top:2837;width:246;height:200" coordorigin="2954,2837" coordsize="246,200" path="m2954,2837l2954,3037,3201,3037,3201,2837,2954,2837xe" fillcolor="#fefffe" stroked="f">
              <v:path arrowok="t"/>
            </v:shape>
            <v:shape id="_x0000_s4159" style="position:absolute;left:3201;top:2837;width:233;height:200" coordorigin="3201,2837" coordsize="233,200" path="m3201,2837l3201,3037,3433,3037,3433,2837,3201,2837xe" fillcolor="#8db3e2" stroked="f">
              <v:path arrowok="t"/>
            </v:shape>
            <v:shape id="_x0000_s4158" style="position:absolute;left:3433;top:2837;width:218;height:200" coordorigin="3433,2837" coordsize="218,200" path="m3433,2837l3433,3037,3651,3037,3651,2837,3433,2837xe" fillcolor="#558dd4" stroked="f">
              <v:path arrowok="t"/>
            </v:shape>
            <v:shape id="_x0000_s4157" style="position:absolute;left:3651;top:2837;width:239;height:200" coordorigin="3651,2837" coordsize="239,200" path="m3651,2837l3651,3037,3890,3037,3890,2837,3651,2837xe" fillcolor="#8db3e2" stroked="f">
              <v:path arrowok="t"/>
            </v:shape>
            <v:shape id="_x0000_s4156" style="position:absolute;left:2718;top:3037;width:236;height:200" coordorigin="2718,3037" coordsize="236,200" path="m2718,3037l2718,3237,2954,3237,2954,3037,2718,3037xe" fillcolor="#10253e" stroked="f">
              <v:path arrowok="t"/>
            </v:shape>
            <v:shape id="_x0000_s4155" style="position:absolute;left:2954;top:3037;width:246;height:200" coordorigin="2954,3037" coordsize="246,200" path="m2954,3037l2954,3237,3201,3237,3201,3037,2954,3037xe" fillcolor="#c6d8f0" stroked="f">
              <v:path arrowok="t"/>
            </v:shape>
            <v:shape id="_x0000_s4154" style="position:absolute;left:3201;top:3037;width:233;height:200" coordorigin="3201,3037" coordsize="233,200" path="m3201,3037l3201,3237,3433,3237,3433,3037,3201,3037xe" fillcolor="#b9cce4" stroked="f">
              <v:path arrowok="t"/>
            </v:shape>
            <v:shape id="_x0000_s4153" style="position:absolute;left:3433;top:3037;width:218;height:200" coordorigin="3433,3037" coordsize="218,200" path="m3433,3037l3433,3237,3651,3237,3651,3037,3433,3037xe" fillcolor="#fefffe" stroked="f">
              <v:path arrowok="t"/>
            </v:shape>
            <v:shape id="_x0000_s4152" style="position:absolute;left:3651;top:3037;width:239;height:200" coordorigin="3651,3037" coordsize="239,200" path="m3651,3037l3651,3237,3890,3237,3890,3037,3651,3037xe" fillcolor="#dce5f1" stroked="f">
              <v:path arrowok="t"/>
            </v:shape>
            <v:shape id="_x0000_s4151" style="position:absolute;left:2718;top:3237;width:138;height:200" coordorigin="2718,3237" coordsize="138,200" path="m2718,3438l2856,3438,2856,3237,2718,3237,2718,3438xe" fillcolor="#8db3e2" stroked="f">
              <v:path arrowok="t"/>
            </v:shape>
            <v:shape id="_x0000_s4150" style="position:absolute;left:2718;top:3438;width:236;height:200" coordorigin="2718,3438" coordsize="236,200" path="m2718,3438l2718,3638,2954,3638,2954,3438,2718,3438xe" fillcolor="#435369" stroked="f">
              <v:path arrowok="t"/>
            </v:shape>
            <v:shape id="_x0000_s4149" style="position:absolute;left:2954;top:3438;width:246;height:200" coordorigin="2954,3438" coordsize="246,200" path="m2954,3438l2954,3638,3201,3638,3201,3438,2954,3438xe" fillcolor="#dce5f1" stroked="f">
              <v:path arrowok="t"/>
            </v:shape>
            <v:shape id="_x0000_s4148" style="position:absolute;left:3201;top:3438;width:233;height:200" coordorigin="3201,3438" coordsize="233,200" path="m3201,3438l3201,3638,3433,3638,3433,3438,3201,3438xe" fillcolor="#c6d8f0" stroked="f">
              <v:path arrowok="t"/>
            </v:shape>
            <v:shape id="_x0000_s4147" style="position:absolute;left:3433;top:3438;width:218;height:200" coordorigin="3433,3438" coordsize="218,200" path="m3433,3438l3433,3638,3651,3638,3651,3438,3433,3438xe" fillcolor="#fefffe" stroked="f">
              <v:path arrowok="t"/>
            </v:shape>
            <v:shape id="_x0000_s4146" style="position:absolute;left:3651;top:3438;width:239;height:200" coordorigin="3651,3438" coordsize="239,200" path="m3651,3438l3651,3638,3890,3638,3890,3438,3651,3438xe" fillcolor="#b9cce4" stroked="f">
              <v:path arrowok="t"/>
            </v:shape>
            <v:polyline id="_x0000_s4145" style="position:absolute" points="5436,5268,5436,6275" coordorigin="2718,2634" coordsize="0,1008" filled="f" strokeweight="3837emu">
              <v:path arrowok="t"/>
            </v:polyline>
            <v:polyline id="_x0000_s4144" style="position:absolute" points="4964,4904,4964,4904" coordorigin="2482,2452" coordsize="0,0" filled="f" strokeweight=".10725mm">
              <v:path arrowok="t"/>
            </v:polyline>
            <v:polyline id="_x0000_s4143" style="position:absolute" points="4964,4904,4964,4904" coordorigin="2482,2452" coordsize="0,0" filled="f" strokeweight=".10725mm">
              <v:path arrowok="t"/>
            </v:polyline>
            <v:polyline id="_x0000_s4142" style="position:absolute" points="4964,4904,4964,4904" coordorigin="2482,2452" coordsize="0,0" filled="f" strokeweight=".10725mm">
              <v:path arrowok="t"/>
            </v:polyline>
            <v:polyline id="_x0000_s4141" style="position:absolute" points="4964,4904,4964,4904" coordorigin="2482,2452" coordsize="0,0" filled="f" strokeweight=".10725mm">
              <v:path arrowok="t"/>
            </v:polyline>
            <v:polyline id="_x0000_s4140" style="position:absolute" points="4964,4904,4964,4904" coordorigin="2482,2452" coordsize="0,0" filled="f" strokeweight=".10725mm">
              <v:path arrowok="t"/>
            </v:polyline>
            <v:polyline id="_x0000_s4139" style="position:absolute" points="4964,4904,4964,4904" coordorigin="2482,2452" coordsize="0,0" filled="f" strokeweight=".10725mm">
              <v:path arrowok="t"/>
            </v:polyline>
            <v:polyline id="_x0000_s4138" style="position:absolute" points="4964,4904,4964,4904" coordorigin="2482,2452" coordsize="0,0" filled="f" strokeweight=".10725mm">
              <v:path arrowok="t"/>
            </v:polyline>
            <v:polyline id="_x0000_s4137" style="position:absolute" points="4964,4904,4964,4904" coordorigin="2482,2452" coordsize="0,0" filled="f" strokeweight=".10725mm">
              <v:path arrowok="t"/>
            </v:polyline>
            <v:polyline id="_x0000_s4136" style="position:absolute" points="5430,5274,6608,5274" coordorigin="2715,2637" coordsize="1178,0" filled="f" strokeweight=".10725mm">
              <v:path arrowok="t"/>
            </v:polyline>
            <v:polyline id="_x0000_s4135" style="position:absolute" points="4964,4904,4964,4904" coordorigin="2482,2452" coordsize="0,0" filled="f" strokeweight=".10725mm">
              <v:path arrowok="t"/>
            </v:polyline>
            <v:polyline id="_x0000_s4134" style="position:absolute" points="4964,4904,4964,4904" coordorigin="2482,2452" coordsize="0,0" filled="f" strokeweight=".10725mm">
              <v:path arrowok="t"/>
            </v:polyline>
            <v:polyline id="_x0000_s4133" style="position:absolute" points="4964,4904,4964,4904" coordorigin="2482,2452" coordsize="0,0" filled="f" strokeweight=".10725mm">
              <v:path arrowok="t"/>
            </v:polyline>
            <v:polyline id="_x0000_s4132" style="position:absolute" points="4964,4904,4964,4904" coordorigin="2482,2452" coordsize="0,0" filled="f" strokeweight=".10725mm">
              <v:path arrowok="t"/>
            </v:polyline>
            <v:polyline id="_x0000_s4131" style="position:absolute" points="4964,4904,4964,4904" coordorigin="2482,2452" coordsize="0,0" filled="f" strokeweight=".10725mm">
              <v:path arrowok="t"/>
            </v:polyline>
            <v:polyline id="_x0000_s4130" style="position:absolute" points="4964,4904,4964,4904" coordorigin="2482,2452" coordsize="0,0" filled="f" strokeweight=".10725mm">
              <v:path arrowok="t"/>
            </v:polyline>
            <v:polyline id="_x0000_s4129" style="position:absolute" points="4964,4904,4964,4904" coordorigin="2482,2452" coordsize="0,0" filled="f" strokeweight=".10725mm">
              <v:path arrowok="t"/>
            </v:polyline>
            <v:polyline id="_x0000_s4128" style="position:absolute" points="4964,4904,4964,4904" coordorigin="2482,2452" coordsize="0,0" filled="f" strokeweight=".10725mm">
              <v:path arrowok="t"/>
            </v:polyline>
            <v:polyline id="_x0000_s4127" style="position:absolute" points="4964,4904,4964,4904" coordorigin="2482,2452" coordsize="0,0" filled="f" strokeweight=".10725mm">
              <v:path arrowok="t"/>
            </v:polyline>
            <v:polyline id="_x0000_s4126" style="position:absolute" points="4964,4904,4964,4904" coordorigin="2482,2452" coordsize="0,0" filled="f" strokeweight=".10725mm">
              <v:path arrowok="t"/>
            </v:polyline>
            <v:polyline id="_x0000_s4125" style="position:absolute" points="4964,4904,4964,4904" coordorigin="2482,2452" coordsize="0,0" filled="f" strokeweight=".10725mm">
              <v:path arrowok="t"/>
            </v:polyline>
            <v:polyline id="_x0000_s4124" style="position:absolute" points="4964,4904,4964,4904" coordorigin="2482,2452" coordsize="0,0" filled="f" strokeweight=".10725mm">
              <v:path arrowok="t"/>
            </v:polyline>
            <v:shape id="_x0000_s4123" style="position:absolute;left:2856;top:2793;width:232;height:217" coordorigin="2856,2793" coordsize="232,217" path="m2856,2793l2856,3010,3088,3010,3088,2793,2856,2793xe" fillcolor="#fefffe" stroked="f">
              <v:path arrowok="t"/>
            </v:shape>
            <v:shape id="_x0000_s4122" style="position:absolute;left:3088;top:2793;width:242;height:217" coordorigin="3088,2793" coordsize="242,217" path="m3088,2793l3088,3010,3330,3010,3330,2793,3088,2793xe" fillcolor="#558dd4" stroked="f">
              <v:path arrowok="t"/>
            </v:shape>
            <v:shape id="_x0000_s4121" style="position:absolute;left:3330;top:2793;width:228;height:217" coordorigin="3330,2793" coordsize="228,217" path="m3330,2793l3330,3010,3558,3010,3558,2793,3330,2793xe" fillcolor="#558dd4" stroked="f">
              <v:path arrowok="t"/>
            </v:shape>
            <v:shape id="_x0000_s4120" style="position:absolute;left:3558;top:2793;width:214;height:217" coordorigin="3558,2793" coordsize="214,217" path="m3558,2793l3558,3010,3772,3010,3772,2793,3558,2793xe" fillcolor="#435369" stroked="f">
              <v:path arrowok="t"/>
            </v:shape>
            <v:shape id="_x0000_s4119" style="position:absolute;left:3772;top:2793;width:235;height:217" coordorigin="3772,2793" coordsize="235,217" path="m3772,2793l3772,3010,4007,3010,4007,2793,3772,2793xe" fillcolor="#c6d8f0" stroked="f">
              <v:path arrowok="t"/>
            </v:shape>
            <v:shape id="_x0000_s4118" style="position:absolute;left:2856;top:3010;width:232;height:217" coordorigin="2856,3010" coordsize="232,217" path="m2856,3010l2856,3226,3088,3226,3088,3010,2856,3010xe" fillcolor="#b9cce4" stroked="f">
              <v:path arrowok="t"/>
            </v:shape>
            <v:shape id="_x0000_s4117" style="position:absolute;left:3088;top:3010;width:242;height:217" coordorigin="3088,3010" coordsize="242,217" path="m3088,3010l3088,3226,3330,3226,3330,3010,3088,3010xe" fillcolor="#fefffe" stroked="f">
              <v:path arrowok="t"/>
            </v:shape>
            <v:shape id="_x0000_s4116" style="position:absolute;left:3330;top:3010;width:228;height:217" coordorigin="3330,3010" coordsize="228,217" path="m3330,3010l3330,3226,3558,3226,3558,3010,3330,3010xe" fillcolor="#8db3e2" stroked="f">
              <v:path arrowok="t"/>
            </v:shape>
            <v:shape id="_x0000_s4115" style="position:absolute;left:3558;top:3010;width:214;height:217" coordorigin="3558,3010" coordsize="214,217" path="m3558,3010l3558,3226,3772,3226,3772,3010,3558,3010xe" fillcolor="#558dd4" stroked="f">
              <v:path arrowok="t"/>
            </v:shape>
            <v:shape id="_x0000_s4114" style="position:absolute;left:3772;top:3010;width:235;height:217" coordorigin="3772,3010" coordsize="235,217" path="m3772,3010l3772,3226,4007,3226,4007,3010,3772,3010xe" fillcolor="#8db3e2" stroked="f">
              <v:path arrowok="t"/>
            </v:shape>
            <v:shape id="_x0000_s4113" style="position:absolute;left:2856;top:3226;width:232;height:217" coordorigin="2856,3226" coordsize="232,217" path="m2856,3226l2856,3443,3088,3443,3088,3226,2856,3226xe" fillcolor="#fefffe" stroked="f">
              <v:path arrowok="t"/>
            </v:shape>
            <v:shape id="_x0000_s4112" style="position:absolute;left:3088;top:3226;width:242;height:217" coordorigin="3088,3226" coordsize="242,217" path="m3088,3226l3088,3443,3330,3443,3330,3226,3088,3226xe" fillcolor="#c6d8f0" stroked="f">
              <v:path arrowok="t"/>
            </v:shape>
            <v:shape id="_x0000_s4111" style="position:absolute;left:3330;top:3226;width:228;height:217" coordorigin="3330,3226" coordsize="228,217" path="m3330,3226l3330,3443,3558,3443,3558,3226,3330,3226xe" fillcolor="#b9cce4" stroked="f">
              <v:path arrowok="t"/>
            </v:shape>
            <v:shape id="_x0000_s4110" style="position:absolute;left:3558;top:3226;width:214;height:217" coordorigin="3558,3226" coordsize="214,217" path="m3558,3226l3558,3443,3772,3443,3772,3226,3558,3226xe" fillcolor="#fefffe" stroked="f">
              <v:path arrowok="t"/>
            </v:shape>
            <v:shape id="_x0000_s4109" style="position:absolute;left:3772;top:3226;width:235;height:217" coordorigin="3772,3226" coordsize="235,217" path="m3772,3226l3772,3443,4007,3443,4007,3226,3772,3226xe" fillcolor="#dce5f1" stroked="f">
              <v:path arrowok="t"/>
            </v:shape>
            <v:shape id="_x0000_s4108" style="position:absolute;left:2856;top:3443;width:232;height:217" coordorigin="2856,3443" coordsize="232,217" path="m2856,3443l2856,3659,3088,3659,3088,3443,2856,3443xe" fillcolor="#8db3e2" stroked="f">
              <v:path arrowok="t"/>
            </v:shape>
            <v:shape id="_x0000_s4107" style="position:absolute;left:3088;top:3443;width:242;height:217" coordorigin="3088,3443" coordsize="242,217" path="m3088,3443l3088,3659,3330,3659,3330,3443,3088,3443xe" fillcolor="#558dd4" stroked="f">
              <v:path arrowok="t"/>
            </v:shape>
            <v:shape id="_x0000_s4106" style="position:absolute;left:3330;top:3443;width:228;height:217" coordorigin="3330,3443" coordsize="228,217" path="m3330,3443l3330,3659,3558,3659,3558,3443,3330,3443xe" fillcolor="#dce5f1" stroked="f">
              <v:path arrowok="t"/>
            </v:shape>
            <v:shape id="_x0000_s4105" style="position:absolute;left:3558;top:3443;width:214;height:217" coordorigin="3558,3443" coordsize="214,217" path="m3558,3443l3558,3659,3772,3659,3772,3443,3558,3443xe" fillcolor="#558dd4" stroked="f">
              <v:path arrowok="t"/>
            </v:shape>
            <v:shape id="_x0000_s4104" style="position:absolute;left:3772;top:3443;width:235;height:217" coordorigin="3772,3443" coordsize="235,217" path="m3772,3443l3772,3659,4007,3659,4007,3443,3772,3443xe" fillcolor="#558dd4" stroked="f">
              <v:path arrowok="t"/>
            </v:shape>
            <v:shape id="_x0000_s4103" style="position:absolute;left:2856;top:3659;width:232;height:217" coordorigin="2856,3659" coordsize="232,217" path="m2856,3659l2856,3876,3088,3876,3088,3659,2856,3659xe" fillcolor="#435369" stroked="f">
              <v:path arrowok="t"/>
            </v:shape>
            <v:shape id="_x0000_s4102" style="position:absolute;left:3088;top:3659;width:242;height:217" coordorigin="3088,3659" coordsize="242,217" path="m3088,3659l3088,3876,3330,3876,3330,3659,3088,3659xe" fillcolor="#dce5f1" stroked="f">
              <v:path arrowok="t"/>
            </v:shape>
            <v:shape id="_x0000_s4101" style="position:absolute;left:3330;top:3659;width:228;height:217" coordorigin="3330,3659" coordsize="228,217" path="m3330,3659l3330,3876,3558,3876,3558,3659,3330,3659xe" fillcolor="#c6d8f0" stroked="f">
              <v:path arrowok="t"/>
            </v:shape>
            <v:shape id="_x0000_s4100" style="position:absolute;left:3558;top:3659;width:214;height:217" coordorigin="3558,3659" coordsize="214,217" path="m3558,3659l3558,3876,3772,3876,3772,3659,3558,3659xe" fillcolor="#fefffe" stroked="f">
              <v:path arrowok="t"/>
            </v:shape>
            <v:shape id="_x0000_s4099" style="position:absolute;left:3772;top:3659;width:235;height:217" coordorigin="3772,3659" coordsize="235,217" path="m3772,3659l3772,3876,4007,3876,4007,3659,3772,3659xe" fillcolor="#b9cce4" stroked="f">
              <v:path arrowok="t"/>
            </v:shape>
            <v:polyline id="_x0000_s4098" style="position:absolute" points="5712,5580,5712,6669" coordorigin="2856,2790" coordsize="0,1089" filled="f" strokeweight="3837emu">
              <v:path arrowok="t"/>
            </v:polyline>
            <v:polyline id="_x0000_s4097" style="position:absolute" points="5248,5186,5248,5186" coordorigin="2624,2593" coordsize="0,0" filled="f" strokeweight=".10725mm">
              <v:path arrowok="t"/>
            </v:polyline>
            <v:polyline id="_x0000_s4096" style="position:absolute" points="5248,5186,5248,5186" coordorigin="2624,2593" coordsize="0,0" filled="f" strokeweight=".10725mm">
              <v:path arrowok="t"/>
            </v:polyline>
            <v:polyline id="_x0000_s4095" style="position:absolute" points="5248,5186,5248,5186" coordorigin="2624,2593" coordsize="0,0" filled="f" strokeweight=".10725mm">
              <v:path arrowok="t"/>
            </v:polyline>
            <v:polyline id="_x0000_s4094" style="position:absolute" points="5248,5186,5248,5186" coordorigin="2624,2593" coordsize="0,0" filled="f" strokeweight=".10725mm">
              <v:path arrowok="t"/>
            </v:polyline>
            <v:polyline id="_x0000_s4093" style="position:absolute" points="5248,5186,5248,5186" coordorigin="2624,2593" coordsize="0,0" filled="f" strokeweight=".10725mm">
              <v:path arrowok="t"/>
            </v:polyline>
            <v:polyline id="_x0000_s4092" style="position:absolute" points="5248,5186,5248,5186" coordorigin="2624,2593" coordsize="0,0" filled="f" strokeweight=".10725mm">
              <v:path arrowok="t"/>
            </v:polyline>
            <v:polyline id="_x0000_s4091" style="position:absolute" points="5248,5186,5248,5186" coordorigin="2624,2593" coordsize="0,0" filled="f" strokeweight=".10725mm">
              <v:path arrowok="t"/>
            </v:polyline>
            <v:polyline id="_x0000_s4090" style="position:absolute" points="5248,5186,5248,5186" coordorigin="2624,2593" coordsize="0,0" filled="f" strokeweight=".10725mm">
              <v:path arrowok="t"/>
            </v:polyline>
            <v:polyline id="_x0000_s4089" style="position:absolute" points="5706,5586,6863,5586" coordorigin="2853,2793" coordsize="1157,0" filled="f" strokeweight=".10725mm">
              <v:path arrowok="t"/>
            </v:polyline>
            <v:polyline id="_x0000_s4088" style="position:absolute" points="5248,5186,5248,5186" coordorigin="2624,2593" coordsize="0,0" filled="f" strokeweight=".10725mm">
              <v:path arrowok="t"/>
            </v:polyline>
            <v:polyline id="_x0000_s4087" style="position:absolute" points="5248,5186,5248,5186" coordorigin="2624,2593" coordsize="0,0" filled="f" strokeweight=".10725mm">
              <v:path arrowok="t"/>
            </v:polyline>
            <v:polyline id="_x0000_s4086" style="position:absolute" points="5248,5186,5248,5186" coordorigin="2624,2593" coordsize="0,0" filled="f" strokeweight=".10725mm">
              <v:path arrowok="t"/>
            </v:polyline>
            <v:polyline id="_x0000_s4085" style="position:absolute" points="5248,5186,5248,5186" coordorigin="2624,2593" coordsize="0,0" filled="f" strokeweight=".10725mm">
              <v:path arrowok="t"/>
            </v:polyline>
            <v:polyline id="_x0000_s4084" style="position:absolute" points="5248,5186,5248,5186" coordorigin="2624,2593" coordsize="0,0" filled="f" strokeweight=".10725mm">
              <v:path arrowok="t"/>
            </v:polyline>
            <v:polyline id="_x0000_s4083" style="position:absolute" points="5248,5186,5248,5186" coordorigin="2624,2593" coordsize="0,0" filled="f" strokeweight=".10725mm">
              <v:path arrowok="t"/>
            </v:polyline>
            <v:polyline id="_x0000_s4082" style="position:absolute" points="5248,5186,5248,5186" coordorigin="2624,2593" coordsize="0,0" filled="f" strokeweight=".10725mm">
              <v:path arrowok="t"/>
            </v:polyline>
            <v:polyline id="_x0000_s4081" style="position:absolute" points="5248,5186,5248,5186" coordorigin="2624,2593" coordsize="0,0" filled="f" strokeweight=".10725mm">
              <v:path arrowok="t"/>
            </v:polyline>
            <v:polyline id="_x0000_s4080" style="position:absolute" points="5248,5186,5248,5186" coordorigin="2624,2593" coordsize="0,0" filled="f" strokeweight=".10725mm">
              <v:path arrowok="t"/>
            </v:polyline>
            <v:polyline id="_x0000_s4079" style="position:absolute" points="5248,5186,5248,5186" coordorigin="2624,2593" coordsize="0,0" filled="f" strokeweight=".10725mm">
              <v:path arrowok="t"/>
            </v:polyline>
            <v:polyline id="_x0000_s4078" style="position:absolute" points="5248,5186,5248,5186" coordorigin="2624,2593" coordsize="0,0" filled="f" strokeweight=".10725mm">
              <v:path arrowok="t"/>
            </v:polyline>
            <v:polyline id="_x0000_s4077" style="position:absolute" points="5248,5186,5248,5186" coordorigin="2624,2593" coordsize="0,0" filled="f" strokeweight=".10725mm">
              <v:path arrowok="t"/>
            </v:polyline>
            <v:shape id="_x0000_s4076" style="position:absolute;left:2983;top:2966;width:234;height:211" coordorigin="2983,2966" coordsize="234,211" path="m2983,2966l2983,3177,3217,3177,3217,2966,2983,2966xe" fillcolor="#366091" stroked="f">
              <v:path arrowok="t"/>
            </v:shape>
            <v:shape id="_x0000_s4075" style="position:absolute;left:3217;top:2966;width:245;height:211" coordorigin="3217,2966" coordsize="245,211" path="m3217,2966l3217,3177,3462,3177,3462,2966,3217,2966xe" fillcolor="#558dd4" stroked="f">
              <v:path arrowok="t"/>
            </v:shape>
            <v:shape id="_x0000_s4074" style="position:absolute;left:3462;top:2966;width:231;height:211" coordorigin="3462,2966" coordsize="231,211" path="m3462,2966l3462,3177,3693,3177,3693,2966,3462,2966xe" fillcolor="#16375d" stroked="f">
              <v:path arrowok="t"/>
            </v:shape>
            <v:shape id="_x0000_s4073" style="position:absolute;left:3693;top:2966;width:217;height:211" coordorigin="3693,2966" coordsize="217,211" path="m3693,2966l3693,3177,3910,3177,3910,2966,3693,2966xe" fillcolor="#dce5f1" stroked="f">
              <v:path arrowok="t"/>
            </v:shape>
            <v:shape id="_x0000_s4072" style="position:absolute;left:3910;top:2966;width:238;height:211" coordorigin="3910,2966" coordsize="238,211" path="m3910,2966l3910,3177,4148,3177,4148,2966,3910,2966xe" fillcolor="#fefffe" stroked="f">
              <v:path arrowok="t"/>
            </v:shape>
            <v:shape id="_x0000_s4071" style="position:absolute;left:2983;top:3177;width:234;height:211" coordorigin="2983,3177" coordsize="234,211" path="m2983,3177l2983,3388,3217,3388,3217,3177,2983,3177xe" fillcolor="#b9cce4" stroked="f">
              <v:path arrowok="t"/>
            </v:shape>
            <v:shape id="_x0000_s4070" style="position:absolute;left:3217;top:3177;width:245;height:211" coordorigin="3217,3177" coordsize="245,211" path="m3217,3177l3217,3388,3462,3388,3462,3177,3217,3177xe" fillcolor="#fefffe" stroked="f">
              <v:path arrowok="t"/>
            </v:shape>
            <v:shape id="_x0000_s4069" style="position:absolute;left:3462;top:3177;width:231;height:211" coordorigin="3462,3177" coordsize="231,211" path="m3462,3177l3462,3388,3693,3388,3693,3177,3462,3177xe" fillcolor="#8db3e2" stroked="f">
              <v:path arrowok="t"/>
            </v:shape>
            <v:shape id="_x0000_s4068" style="position:absolute;left:3693;top:3177;width:217;height:211" coordorigin="3693,3177" coordsize="217,211" path="m3693,3177l3693,3388,3910,3388,3910,3177,3693,3177xe" fillcolor="#558dd4" stroked="f">
              <v:path arrowok="t"/>
            </v:shape>
            <v:shape id="_x0000_s4067" style="position:absolute;left:3910;top:3177;width:238;height:211" coordorigin="3910,3177" coordsize="238,211" path="m3910,3177l3910,3388,4148,3388,4148,3177,3910,3177xe" fillcolor="#8db3e2" stroked="f">
              <v:path arrowok="t"/>
            </v:shape>
            <v:shape id="_x0000_s4066" style="position:absolute;left:2983;top:3388;width:234;height:211" coordorigin="2983,3388" coordsize="234,211" path="m2983,3388l2983,3599,3217,3599,3217,3388,2983,3388xe" fillcolor="#16375d" stroked="f">
              <v:path arrowok="t"/>
            </v:shape>
            <v:shape id="_x0000_s4065" style="position:absolute;left:3217;top:3388;width:245;height:211" coordorigin="3217,3388" coordsize="245,211" path="m3217,3388l3217,3599,3462,3599,3462,3388,3217,3388xe" fillcolor="#c6d8f0" stroked="f">
              <v:path arrowok="t"/>
            </v:shape>
            <v:shape id="_x0000_s4064" style="position:absolute;left:3462;top:3388;width:231;height:211" coordorigin="3462,3388" coordsize="231,211" path="m3462,3388l3462,3599,3693,3599,3693,3388,3462,3388xe" fillcolor="#b9cce4" stroked="f">
              <v:path arrowok="t"/>
            </v:shape>
            <v:shape id="_x0000_s4063" style="position:absolute;left:3693;top:3388;width:217;height:211" coordorigin="3693,3388" coordsize="217,211" path="m3693,3388l3693,3599,3910,3599,3910,3388,3693,3388xe" fillcolor="#fefffe" stroked="f">
              <v:path arrowok="t"/>
            </v:shape>
            <v:shape id="_x0000_s4062" style="position:absolute;left:3910;top:3388;width:238;height:211" coordorigin="3910,3388" coordsize="238,211" path="m3910,3388l3910,3599,4148,3599,4148,3388,3910,3388xe" fillcolor="#dce5f1" stroked="f">
              <v:path arrowok="t"/>
            </v:shape>
            <v:shape id="_x0000_s4061" style="position:absolute;left:2983;top:3599;width:234;height:211" coordorigin="2983,3599" coordsize="234,211" path="m2983,3599l2983,3810,3217,3810,3217,3599,2983,3599xe" fillcolor="#8db3e2" stroked="f">
              <v:path arrowok="t"/>
            </v:shape>
            <v:shape id="_x0000_s4060" style="position:absolute;left:3217;top:3599;width:245;height:211" coordorigin="3217,3599" coordsize="245,211" path="m3217,3599l3217,3810,3462,3810,3462,3599,3217,3599xe" fillcolor="#558dd4" stroked="f">
              <v:path arrowok="t"/>
            </v:shape>
            <v:shape id="_x0000_s4059" style="position:absolute;left:3462;top:3599;width:231;height:211" coordorigin="3462,3599" coordsize="231,211" path="m3462,3599l3462,3810,3693,3810,3693,3599,3462,3599xe" fillcolor="#dce5f1" stroked="f">
              <v:path arrowok="t"/>
            </v:shape>
            <v:shape id="_x0000_s4058" style="position:absolute;left:3693;top:3599;width:217;height:211" coordorigin="3693,3599" coordsize="217,211" path="m3693,3599l3693,3810,3910,3810,3910,3599,3693,3599xe" fillcolor="#558dd4" stroked="f">
              <v:path arrowok="t"/>
            </v:shape>
            <v:shape id="_x0000_s4057" style="position:absolute;left:3910;top:3599;width:238;height:211" coordorigin="3910,3599" coordsize="238,211" path="m3910,3599l3910,3810,4148,3810,4148,3599,3910,3599xe" fillcolor="#558dd4" stroked="f">
              <v:path arrowok="t"/>
            </v:shape>
            <v:shape id="_x0000_s4056" style="position:absolute;left:2983;top:3810;width:234;height:211" coordorigin="2983,3810" coordsize="234,211" path="m2983,3810l2983,4021,3217,4021,3217,3810,2983,3810xe" fillcolor="#244060" stroked="f">
              <v:path arrowok="t"/>
            </v:shape>
            <v:shape id="_x0000_s4055" style="position:absolute;left:3217;top:3810;width:245;height:211" coordorigin="3217,3810" coordsize="245,211" path="m3217,3810l3217,4021,3462,4021,3462,3810,3217,3810xe" fillcolor="#dce5f1" stroked="f">
              <v:path arrowok="t"/>
            </v:shape>
            <v:shape id="_x0000_s4054" style="position:absolute;left:3462;top:3810;width:231;height:211" coordorigin="3462,3810" coordsize="231,211" path="m3462,3810l3462,4021,3693,4021,3693,3810,3462,3810xe" fillcolor="#c6d8f0" stroked="f">
              <v:path arrowok="t"/>
            </v:shape>
            <v:shape id="_x0000_s4053" style="position:absolute;left:3693;top:3810;width:217;height:211" coordorigin="3693,3810" coordsize="217,211" path="m3693,3810l3693,4021,3910,4021,3910,3810,3693,3810xe" fillcolor="#fefffe" stroked="f">
              <v:path arrowok="t"/>
            </v:shape>
            <v:shape id="_x0000_s4052" style="position:absolute;left:3910;top:3810;width:238;height:211" coordorigin="3910,3810" coordsize="238,211" path="m3910,3810l3910,4021,4148,4021,4148,3810,3910,3810xe" fillcolor="#b9cce4" stroked="f">
              <v:path arrowok="t"/>
            </v:shape>
            <v:polyline id="_x0000_s4051" style="position:absolute" points="5966,5926,5966,6987" coordorigin="2983,2963" coordsize="0,1062" filled="f" strokeweight="3837emu">
              <v:path arrowok="t"/>
            </v:polyline>
            <v:polyline id="_x0000_s4050" style="position:absolute" points="6434,5926,6434,6987" coordorigin="3217,2963" coordsize="0,1062" filled="f" strokeweight="3837emu">
              <v:path arrowok="t"/>
            </v:polyline>
            <v:polyline id="_x0000_s4049" style="position:absolute" points="6924,5926,6924,6987" coordorigin="3462,2963" coordsize="0,1062" filled="f" strokeweight="3837emu">
              <v:path arrowok="t"/>
            </v:polyline>
            <v:polyline id="_x0000_s4048" style="position:absolute" points="7386,5926,7386,6987" coordorigin="3693,2963" coordsize="0,1062" filled="f" strokeweight="3837emu">
              <v:path arrowok="t"/>
            </v:polyline>
            <v:polyline id="_x0000_s4047" style="position:absolute" points="7820,5926,7820,6987" coordorigin="3910,2963" coordsize="0,1062" filled="f" strokeweight="3837emu">
              <v:path arrowok="t"/>
            </v:polyline>
            <v:polyline id="_x0000_s4046" style="position:absolute" points="5960,5932,7131,5932" coordorigin="2980,2966" coordsize="1171,0" filled="f" strokeweight=".10725mm">
              <v:path arrowok="t"/>
            </v:polyline>
            <v:polyline id="_x0000_s4045" style="position:absolute" points="5960,6354,7131,6354" coordorigin="2980,3177" coordsize="1171,0" filled="f" strokeweight=".10725mm">
              <v:path arrowok="t"/>
            </v:polyline>
            <v:polyline id="_x0000_s4044" style="position:absolute" points="5960,6776,7131,6776" coordorigin="2980,3388" coordsize="1171,0" filled="f" strokeweight=".10725mm">
              <v:path arrowok="t"/>
            </v:polyline>
            <v:polyline id="_x0000_s4043" style="position:absolute" points="5960,7198,7131,7198" coordorigin="2980,3599" coordsize="1171,0" filled="f" strokeweight=".10725mm">
              <v:path arrowok="t"/>
            </v:polyline>
            <v:polyline id="_x0000_s4042" style="position:absolute" points="5960,7620,7131,7620" coordorigin="2980,3810" coordsize="1171,0" filled="f" strokeweight=".10725mm">
              <v:path arrowok="t"/>
            </v:polyline>
            <v:polyline id="_x0000_s4041" style="position:absolute" points="8296,5926,8296,6987" coordorigin="4148,2963" coordsize="0,1062" filled="f" strokeweight="3837emu">
              <v:path arrowok="t"/>
            </v:polyline>
            <v:polyline id="_x0000_s4040" style="position:absolute" points="5960,8042,7131,8042" coordorigin="2980,4021" coordsize="1171,0" filled="f" strokeweight=".10725mm">
              <v:path arrowok="t"/>
            </v:polyline>
            <v:shape id="_x0000_s4039" type="#_x0000_t75" style="position:absolute;left:4213;top:2971;width:98;height:655">
              <v:imagedata r:id="rId11" o:title=""/>
            </v:shape>
            <v:shape id="_x0000_s4038" type="#_x0000_t75" style="position:absolute;left:4213;top:2971;width:98;height:655">
              <v:imagedata r:id="rId12" o:title=""/>
            </v:shape>
            <v:shape id="_x0000_s4037" style="position:absolute;left:4213;top:2971;width:98;height:655" coordorigin="4213,2971" coordsize="98,655" path="m4213,2971l4311,2971,4311,3626,4213,3626,4213,2971xe" filled="f" strokeweight=".14375mm">
              <v:path arrowok="t"/>
            </v:shape>
            <v:polyline id="_x0000_s4036" style="position:absolute" points="9152,6802,9129,6799,9109,6792,9090,6780,9075,6765,9063,6747,9054,6727,9050,6704,9050,6697,9050,6527,9048,6504,9040,6483,9029,6464,9015,6448,8997,6435,8977,6426,8955,6422,8948,6422,8971,6419,8991,6412,9010,6401,9025,6386,9037,6368,9046,6347,9050,6324,9050,6317,9050,6129,9052,6106,9060,6084,9071,6065,9085,6049,9103,6037,9123,6028,9145,6024,9152,6024" coordorigin="4474,3012" coordsize="204,778" filled="f" strokecolor="#5b9ad4" strokeweight="5176emu">
              <v:path arrowok="t"/>
            </v:polyline>
            <v:shape id="_x0000_s4035" style="position:absolute;left:6130;top:3086;width:298;height:296" coordorigin="6130,3086" coordsize="298,296" path="m6130,3086l6130,3382,6428,3382,6428,3086,6130,3086xe" fillcolor="#fefffe" stroked="f">
              <v:path arrowok="t"/>
            </v:shape>
            <v:shape id="_x0000_s4034" style="position:absolute;left:7346;top:3382;width:262;height:296" coordorigin="7346,3382" coordsize="262,296" path="m7346,3382l7346,3678,7608,3678,7608,3382,7346,3382xe" fillcolor="#fefffe" stroked="f">
              <v:path arrowok="t"/>
            </v:shape>
            <v:shape id="_x0000_s4033" style="position:absolute;left:6428;top:3678;width:324;height:250" coordorigin="6428,3678" coordsize="324,250" path="m6428,3678l6428,3929,6753,3929,6753,3678,6428,3678xe" fillcolor="#fefffe" stroked="f">
              <v:path arrowok="t"/>
            </v:shape>
            <v:shape id="_x0000_s4032" type="#_x0000_t75" style="position:absolute;left:7660;top:2832;width:106;height:549">
              <v:imagedata r:id="rId13" o:title=""/>
            </v:shape>
            <v:shape id="_x0000_s4031" type="#_x0000_t75" style="position:absolute;left:7660;top:2832;width:106;height:549">
              <v:imagedata r:id="rId14" o:title=""/>
            </v:shape>
            <v:shape id="_x0000_s4030" style="position:absolute;left:4808;top:4158;width:546;height:246" coordorigin="4808,4158" coordsize="546,246" path="m5232,4342l5232,4404,5354,4281,5232,4158,5232,4220,4808,4220,4808,4342,5232,4342xe" fillcolor="black" stroked="f">
              <v:path arrowok="t"/>
            </v:shape>
            <v:shape id="_x0000_s4029" style="position:absolute;left:4808;top:4158;width:546;height:246" coordorigin="4808,4158" coordsize="546,246" path="m4808,4220l5232,4220,5232,4158,5354,4281,5232,4404,5232,4342,4808,4342,4808,4220xe" filled="f" strokeweight="5200emu">
              <v:path arrowok="t"/>
            </v:shape>
            <v:shape id="_x0000_s4028" style="position:absolute;left:4226;top:1886;width:513;height:262" coordorigin="4226,1886" coordsize="513,262" path="m4226,1930l4226,2106,4232,2127,4248,2142,4269,2148,4697,2148,4718,2141,4733,2126,4739,2104,4739,1928,4732,1907,4717,1892,4696,1886,4267,1886,4246,1893,4231,1908,4226,1930xe" fillcolor="#9cc2e5" stroked="f">
              <v:path arrowok="t"/>
            </v:shape>
            <v:shape id="_x0000_s4027" style="position:absolute;left:4234;top:2189;width:611;height:262" coordorigin="4234,2189" coordsize="611,262" path="m4234,2233l4234,2409,4240,2430,4256,2445,4277,2451,4803,2451,4824,2444,4839,2429,4845,2407,4845,2231,4838,2210,4823,2195,4802,2189,4275,2189,4254,2195,4239,2211,4234,2233xe" fillcolor="#9cc2e5" stroked="f">
              <v:path arrowok="t"/>
            </v:shape>
            <v:shape id="_x0000_s4026" style="position:absolute;left:4226;top:2492;width:619;height:262" coordorigin="4226,2492" coordsize="619,262" path="m4226,2536l4226,2712,4232,2733,4248,2748,4269,2754,4803,2754,4824,2747,4839,2732,4845,2710,4845,2534,4838,2513,4823,2498,4802,2492,4267,2492,4246,2498,4231,2514,4226,2536xe" fillcolor="#9cc2e5" stroked="f">
              <v:path arrowok="t"/>
            </v:shape>
            <v:shape id="_x0000_s4025" type="#_x0000_t75" style="position:absolute;left:7995;top:1992;width:2705;height:2717">
              <v:imagedata r:id="rId15" o:title=""/>
            </v:shape>
            <v:shape id="_x0000_s4024" style="position:absolute;left:7980;top:4166;width:593;height:225" coordorigin="7980,4166" coordsize="593,225" path="m8461,4335l8461,4392,8573,4279,8461,4166,8461,4223,7980,4223,7980,4335,8461,4335xe" fillcolor="black" stroked="f">
              <v:path arrowok="t"/>
            </v:shape>
            <v:shape id="_x0000_s4023" style="position:absolute;left:7980;top:4166;width:593;height:225" coordorigin="7980,4166" coordsize="593,225" path="m7980,4223l8461,4223,8461,4166,8573,4279,8461,4392,8461,4335,7980,4335,7980,4223xe" filled="f" strokeweight="7540emu">
              <v:path arrowok="t"/>
            </v:shape>
            <w10:wrap anchorx="page" anchory="page"/>
          </v:group>
        </w:pict>
      </w:r>
      <w:r>
        <w:pict w14:anchorId="579BD7F7">
          <v:shape id="_x0000_s4021" type="#_x0000_t202" style="position:absolute;margin-left:106.3pt;margin-top:30.65pt;width:422.25pt;height:237.8pt;z-index:-11879;mso-position-horizontal-relative:page;mso-position-vertical-relative:page" filled="f" stroked="f">
            <v:textbox inset="0,0,0,0">
              <w:txbxContent>
                <w:p w14:paraId="69946C3B" w14:textId="77777777" w:rsidR="00A461FA" w:rsidRDefault="00A461FA">
                  <w:pPr>
                    <w:spacing w:before="17" w:line="260" w:lineRule="exact"/>
                    <w:rPr>
                      <w:sz w:val="26"/>
                      <w:szCs w:val="26"/>
                    </w:rPr>
                  </w:pPr>
                </w:p>
                <w:p w14:paraId="7E0909D1" w14:textId="77777777" w:rsidR="00A461FA" w:rsidRDefault="005F4879">
                  <w:pPr>
                    <w:ind w:right="107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w w:val="99"/>
                      <w:sz w:val="24"/>
                      <w:szCs w:val="24"/>
                    </w:rPr>
                    <w:t>40</w:t>
                  </w:r>
                </w:p>
              </w:txbxContent>
            </v:textbox>
            <w10:wrap anchorx="page" anchory="page"/>
          </v:shape>
        </w:pict>
      </w:r>
    </w:p>
    <w:tbl>
      <w:tblPr>
        <w:tblW w:w="0" w:type="auto"/>
        <w:tblInd w:w="11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1"/>
        <w:gridCol w:w="545"/>
        <w:gridCol w:w="598"/>
        <w:gridCol w:w="545"/>
        <w:gridCol w:w="598"/>
        <w:gridCol w:w="545"/>
        <w:gridCol w:w="598"/>
        <w:gridCol w:w="727"/>
      </w:tblGrid>
      <w:tr w:rsidR="00A461FA" w14:paraId="75B4BDA6" w14:textId="77777777">
        <w:trPr>
          <w:trHeight w:hRule="exact" w:val="289"/>
        </w:trPr>
        <w:tc>
          <w:tcPr>
            <w:tcW w:w="272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370BFA5" w14:textId="77777777" w:rsidR="00A461FA" w:rsidRDefault="00A461FA"/>
        </w:tc>
        <w:tc>
          <w:tcPr>
            <w:tcW w:w="54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774DF8D" w14:textId="77777777" w:rsidR="00A461FA" w:rsidRDefault="005F4879">
            <w:pPr>
              <w:spacing w:line="24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</w:t>
            </w:r>
          </w:p>
        </w:tc>
        <w:tc>
          <w:tcPr>
            <w:tcW w:w="59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9B1106C" w14:textId="77777777" w:rsidR="00A461FA" w:rsidRDefault="005F4879">
            <w:pPr>
              <w:spacing w:line="24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WS</w:t>
            </w:r>
          </w:p>
        </w:tc>
        <w:tc>
          <w:tcPr>
            <w:tcW w:w="54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8CFBDCC" w14:textId="77777777" w:rsidR="00A461FA" w:rsidRDefault="005F4879">
            <w:pPr>
              <w:spacing w:line="24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</w:t>
            </w:r>
          </w:p>
        </w:tc>
        <w:tc>
          <w:tcPr>
            <w:tcW w:w="59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4B12EA7" w14:textId="77777777" w:rsidR="00A461FA" w:rsidRDefault="005F4879">
            <w:pPr>
              <w:spacing w:line="24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WS</w:t>
            </w:r>
          </w:p>
        </w:tc>
        <w:tc>
          <w:tcPr>
            <w:tcW w:w="54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C577398" w14:textId="77777777" w:rsidR="00A461FA" w:rsidRDefault="005F4879">
            <w:pPr>
              <w:spacing w:line="24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</w:t>
            </w:r>
          </w:p>
        </w:tc>
        <w:tc>
          <w:tcPr>
            <w:tcW w:w="59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1FA472A" w14:textId="77777777" w:rsidR="00A461FA" w:rsidRDefault="005F4879">
            <w:pPr>
              <w:spacing w:line="24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WS</w:t>
            </w:r>
          </w:p>
        </w:tc>
        <w:tc>
          <w:tcPr>
            <w:tcW w:w="72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988F1E5" w14:textId="77777777" w:rsidR="00A461FA" w:rsidRDefault="00A461FA"/>
        </w:tc>
      </w:tr>
      <w:tr w:rsidR="00A461FA" w14:paraId="776D8528" w14:textId="77777777">
        <w:trPr>
          <w:trHeight w:hRule="exact" w:val="274"/>
        </w:trPr>
        <w:tc>
          <w:tcPr>
            <w:tcW w:w="272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1DC72E1" w14:textId="77777777" w:rsidR="00A461FA" w:rsidRDefault="005F4879">
            <w:pPr>
              <w:spacing w:line="24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Central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Plain,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Thailand</w:t>
            </w:r>
          </w:p>
        </w:tc>
        <w:tc>
          <w:tcPr>
            <w:tcW w:w="54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12FF907" w14:textId="77777777" w:rsidR="00A461FA" w:rsidRDefault="005F4879">
            <w:pPr>
              <w:spacing w:line="24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9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87172D5" w14:textId="77777777" w:rsidR="00A461FA" w:rsidRDefault="005F4879">
            <w:pPr>
              <w:spacing w:line="24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4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34F47CC" w14:textId="77777777" w:rsidR="00A461FA" w:rsidRDefault="005F4879">
            <w:pPr>
              <w:spacing w:line="24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59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3821E98" w14:textId="77777777" w:rsidR="00A461FA" w:rsidRDefault="005F4879">
            <w:pPr>
              <w:spacing w:line="24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54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1DCA3FC" w14:textId="77777777" w:rsidR="00A461FA" w:rsidRDefault="005F4879">
            <w:pPr>
              <w:spacing w:line="24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59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88BAA33" w14:textId="77777777" w:rsidR="00A461FA" w:rsidRDefault="005F4879">
            <w:pPr>
              <w:spacing w:line="24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72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10D5474" w14:textId="77777777" w:rsidR="00A461FA" w:rsidRDefault="005F4879">
            <w:pPr>
              <w:spacing w:line="24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</w:tr>
      <w:tr w:rsidR="00A461FA" w14:paraId="453ACC1E" w14:textId="77777777">
        <w:trPr>
          <w:trHeight w:hRule="exact" w:val="289"/>
        </w:trPr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 w14:paraId="3F9A5761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Odisha,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India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1F16EF65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14:paraId="4DEAB049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3F79BC02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14:paraId="3C2E6A40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5BAEE4B4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14:paraId="5F88A3DB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14:paraId="1802F9EE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</w:t>
            </w:r>
          </w:p>
        </w:tc>
      </w:tr>
      <w:tr w:rsidR="00A461FA" w14:paraId="1CD3E7E5" w14:textId="77777777">
        <w:trPr>
          <w:trHeight w:hRule="exact" w:val="289"/>
        </w:trPr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 w14:paraId="7BB57EA0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River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Delta,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14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ietnam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7CC7B742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14:paraId="14CE57FD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4B1245DF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14:paraId="170F685C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45235DEC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14:paraId="78D71207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14:paraId="6DDB9AF0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A461FA" w14:paraId="35A796CB" w14:textId="77777777">
        <w:trPr>
          <w:trHeight w:hRule="exact" w:val="289"/>
        </w:trPr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 w14:paraId="0873F5AA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pacing w:val="-16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amil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Nadu,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India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63A43A72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14:paraId="2E631064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2978922A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14:paraId="118C13D3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45E152D4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14:paraId="70336C4C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14:paraId="7FCEA547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</w:p>
        </w:tc>
      </w:tr>
      <w:tr w:rsidR="00A461FA" w14:paraId="39C00EB4" w14:textId="77777777">
        <w:trPr>
          <w:trHeight w:hRule="exact" w:val="312"/>
        </w:trPr>
        <w:tc>
          <w:tcPr>
            <w:tcW w:w="272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950C947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pacing w:val="-19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est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Java,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Indonesia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B469956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59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E754B7D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4DDCCAF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59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C0219FC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7ABAC2C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59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FF8BC5E" w14:textId="77777777" w:rsidR="00A461FA" w:rsidRDefault="00A461FA"/>
        </w:tc>
        <w:tc>
          <w:tcPr>
            <w:tcW w:w="72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45F5EAD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</w:t>
            </w:r>
          </w:p>
        </w:tc>
      </w:tr>
      <w:tr w:rsidR="00A461FA" w14:paraId="5D868C56" w14:textId="77777777">
        <w:trPr>
          <w:trHeight w:hRule="exact" w:val="297"/>
        </w:trPr>
        <w:tc>
          <w:tcPr>
            <w:tcW w:w="272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800F2E6" w14:textId="77777777" w:rsidR="00A461FA" w:rsidRDefault="005F4879">
            <w:pPr>
              <w:spacing w:line="240" w:lineRule="exact"/>
              <w:ind w:left="120"/>
              <w:rPr>
                <w:sz w:val="24"/>
                <w:szCs w:val="24"/>
              </w:rPr>
            </w:pPr>
            <w:r>
              <w:rPr>
                <w:spacing w:val="-16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otal</w:t>
            </w:r>
          </w:p>
        </w:tc>
        <w:tc>
          <w:tcPr>
            <w:tcW w:w="54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7731D6B" w14:textId="77777777" w:rsidR="00A461FA" w:rsidRDefault="005F4879">
            <w:pPr>
              <w:spacing w:line="24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59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63C9719" w14:textId="77777777" w:rsidR="00A461FA" w:rsidRDefault="005F4879">
            <w:pPr>
              <w:spacing w:line="24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</w:p>
        </w:tc>
        <w:tc>
          <w:tcPr>
            <w:tcW w:w="54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D7D4C10" w14:textId="77777777" w:rsidR="00A461FA" w:rsidRDefault="005F4879">
            <w:pPr>
              <w:spacing w:line="24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</w:t>
            </w:r>
          </w:p>
        </w:tc>
        <w:tc>
          <w:tcPr>
            <w:tcW w:w="59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ADBBB35" w14:textId="77777777" w:rsidR="00A461FA" w:rsidRDefault="005F4879">
            <w:pPr>
              <w:spacing w:line="24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</w:t>
            </w:r>
          </w:p>
        </w:tc>
        <w:tc>
          <w:tcPr>
            <w:tcW w:w="54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AA9BF57" w14:textId="77777777" w:rsidR="00A461FA" w:rsidRDefault="005F4879">
            <w:pPr>
              <w:spacing w:line="24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59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D1E3356" w14:textId="77777777" w:rsidR="00A461FA" w:rsidRDefault="005F4879">
            <w:pPr>
              <w:spacing w:line="24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72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AA45611" w14:textId="77777777" w:rsidR="00A461FA" w:rsidRDefault="005F4879">
            <w:pPr>
              <w:spacing w:line="24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443</w:t>
            </w:r>
          </w:p>
        </w:tc>
      </w:tr>
    </w:tbl>
    <w:p w14:paraId="0DC2A7FF" w14:textId="77777777" w:rsidR="00A461FA" w:rsidRDefault="00A461FA">
      <w:pPr>
        <w:spacing w:before="8" w:line="120" w:lineRule="exact"/>
        <w:rPr>
          <w:sz w:val="13"/>
          <w:szCs w:val="13"/>
        </w:rPr>
      </w:pPr>
    </w:p>
    <w:p w14:paraId="7FB39290" w14:textId="77777777" w:rsidR="00A461FA" w:rsidRDefault="005F4879">
      <w:pPr>
        <w:spacing w:before="33"/>
        <w:ind w:left="1251"/>
      </w:pPr>
      <w:r>
        <w:rPr>
          <w:spacing w:val="-14"/>
        </w:rPr>
        <w:t>T</w:t>
      </w:r>
      <w:r>
        <w:t>able</w:t>
      </w:r>
      <w:r>
        <w:rPr>
          <w:spacing w:val="-5"/>
        </w:rPr>
        <w:t xml:space="preserve"> </w:t>
      </w:r>
      <w:r>
        <w:t>III.1:</w:t>
      </w:r>
      <w:r>
        <w:rPr>
          <w:spacing w:val="12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farmers’</w:t>
      </w:r>
      <w:r>
        <w:rPr>
          <w:spacing w:val="-7"/>
        </w:rPr>
        <w:t xml:space="preserve"> </w:t>
      </w:r>
      <w:r>
        <w:t>fields</w:t>
      </w:r>
      <w:r>
        <w:rPr>
          <w:spacing w:val="-4"/>
        </w:rPr>
        <w:t xml:space="preserve"> </w:t>
      </w:r>
      <w:r>
        <w:t>surveyed</w:t>
      </w:r>
      <w:r>
        <w:rPr>
          <w:spacing w:val="-7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production</w:t>
      </w:r>
      <w:r>
        <w:rPr>
          <w:spacing w:val="-9"/>
        </w:rPr>
        <w:t xml:space="preserve"> </w:t>
      </w:r>
      <w:r>
        <w:t>environment</w:t>
      </w:r>
      <w:r>
        <w:rPr>
          <w:spacing w:val="-1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year</w:t>
      </w:r>
    </w:p>
    <w:p w14:paraId="270A8F9B" w14:textId="77777777" w:rsidR="00A461FA" w:rsidRDefault="00A461FA">
      <w:pPr>
        <w:spacing w:line="200" w:lineRule="exact"/>
      </w:pPr>
    </w:p>
    <w:p w14:paraId="5B33F95C" w14:textId="77777777" w:rsidR="00A461FA" w:rsidRDefault="00A461FA">
      <w:pPr>
        <w:spacing w:line="200" w:lineRule="exact"/>
      </w:pPr>
    </w:p>
    <w:p w14:paraId="73F22645" w14:textId="77777777" w:rsidR="00A461FA" w:rsidRDefault="00A461FA">
      <w:pPr>
        <w:spacing w:before="18" w:line="240" w:lineRule="exact"/>
        <w:rPr>
          <w:sz w:val="24"/>
          <w:szCs w:val="24"/>
        </w:rPr>
      </w:pPr>
    </w:p>
    <w:p w14:paraId="2BB31BD4" w14:textId="77777777" w:rsidR="00A461FA" w:rsidRDefault="005F4879">
      <w:pPr>
        <w:spacing w:line="502" w:lineRule="auto"/>
        <w:ind w:left="480" w:right="65" w:firstLine="797"/>
        <w:jc w:val="both"/>
        <w:rPr>
          <w:sz w:val="24"/>
          <w:szCs w:val="24"/>
        </w:rPr>
        <w:sectPr w:rsidR="00A461FA">
          <w:type w:val="continuous"/>
          <w:pgSz w:w="11920" w:h="16840"/>
          <w:pgMar w:top="1560" w:right="1300" w:bottom="280" w:left="1680" w:header="720" w:footer="720" w:gutter="0"/>
          <w:cols w:space="720"/>
        </w:sectPr>
      </w:pPr>
      <w:r>
        <w:rPr>
          <w:sz w:val="24"/>
          <w:szCs w:val="24"/>
        </w:rPr>
        <w:t>The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survey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procedure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were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based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standardized</w:t>
      </w:r>
      <w:r>
        <w:rPr>
          <w:spacing w:val="-24"/>
          <w:sz w:val="24"/>
          <w:szCs w:val="24"/>
        </w:rPr>
        <w:t xml:space="preserve"> </w:t>
      </w:r>
      <w:r>
        <w:rPr>
          <w:sz w:val="24"/>
          <w:szCs w:val="24"/>
        </w:rPr>
        <w:t>protocol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described in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“A</w:t>
      </w:r>
      <w:r>
        <w:rPr>
          <w:spacing w:val="-23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survey</w:t>
      </w:r>
      <w:r>
        <w:rPr>
          <w:spacing w:val="-19"/>
          <w:w w:val="99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portfolio</w:t>
      </w:r>
      <w:r>
        <w:rPr>
          <w:spacing w:val="-19"/>
          <w:w w:val="9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2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characterize</w:t>
      </w:r>
      <w:r>
        <w:rPr>
          <w:spacing w:val="-19"/>
          <w:w w:val="99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yield-reducing</w:t>
      </w:r>
      <w:r>
        <w:rPr>
          <w:spacing w:val="-19"/>
          <w:w w:val="99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factors</w:t>
      </w:r>
      <w:r>
        <w:rPr>
          <w:spacing w:val="-19"/>
          <w:w w:val="9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2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rice”</w:t>
      </w:r>
      <w:r>
        <w:rPr>
          <w:spacing w:val="-19"/>
          <w:w w:val="99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developed</w:t>
      </w:r>
      <w:r>
        <w:rPr>
          <w:spacing w:val="-19"/>
          <w:w w:val="99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Savary and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Castilla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 xml:space="preserve">(2009). </w:t>
      </w:r>
      <w:r>
        <w:rPr>
          <w:spacing w:val="51"/>
          <w:sz w:val="24"/>
          <w:szCs w:val="24"/>
        </w:rPr>
        <w:t xml:space="preserve"> </w:t>
      </w:r>
      <w:r>
        <w:rPr>
          <w:spacing w:val="-16"/>
          <w:sz w:val="24"/>
          <w:szCs w:val="24"/>
        </w:rPr>
        <w:t>T</w:t>
      </w:r>
      <w:r>
        <w:rPr>
          <w:sz w:val="24"/>
          <w:szCs w:val="24"/>
        </w:rPr>
        <w:t>wenty-nine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rice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injuries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were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collected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including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injuries</w:t>
      </w:r>
    </w:p>
    <w:p w14:paraId="113F6A1D" w14:textId="77777777" w:rsidR="00A461FA" w:rsidRDefault="00A461FA">
      <w:pPr>
        <w:spacing w:before="5" w:line="100" w:lineRule="exact"/>
        <w:rPr>
          <w:sz w:val="11"/>
          <w:szCs w:val="11"/>
        </w:rPr>
      </w:pPr>
    </w:p>
    <w:p w14:paraId="48D682B2" w14:textId="77777777" w:rsidR="00A461FA" w:rsidRDefault="00A461FA">
      <w:pPr>
        <w:spacing w:line="200" w:lineRule="exact"/>
      </w:pPr>
    </w:p>
    <w:p w14:paraId="6860CE4A" w14:textId="77777777" w:rsidR="00A461FA" w:rsidRDefault="005F4879">
      <w:pPr>
        <w:spacing w:before="28" w:line="502" w:lineRule="auto"/>
        <w:ind w:left="480" w:right="78"/>
        <w:jc w:val="both"/>
        <w:rPr>
          <w:sz w:val="24"/>
          <w:szCs w:val="24"/>
        </w:rPr>
      </w:pPr>
      <w:r>
        <w:rPr>
          <w:sz w:val="24"/>
          <w:szCs w:val="24"/>
        </w:rPr>
        <w:t>caused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animal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pests,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pathogens,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harmful</w:t>
      </w:r>
      <w:r>
        <w:rPr>
          <w:spacing w:val="-2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rice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plants,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importantly considered to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reduce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yield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productivit</w:t>
      </w:r>
      <w:r>
        <w:rPr>
          <w:spacing w:val="-15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They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were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evaluated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booting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ripening stage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according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survey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procedure.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They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expressed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ferent unites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depending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on nature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injuries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found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particular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plant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gans.</w:t>
      </w:r>
    </w:p>
    <w:p w14:paraId="64D6CEBD" w14:textId="77777777" w:rsidR="00A461FA" w:rsidRDefault="005F4879">
      <w:pPr>
        <w:spacing w:before="11" w:line="502" w:lineRule="auto"/>
        <w:ind w:left="480" w:right="71" w:firstLine="797"/>
        <w:jc w:val="both"/>
        <w:rPr>
          <w:sz w:val="24"/>
          <w:szCs w:val="24"/>
        </w:rPr>
        <w:sectPr w:rsidR="00A461FA">
          <w:headerReference w:type="default" r:id="rId16"/>
          <w:pgSz w:w="11920" w:h="16840"/>
          <w:pgMar w:top="1160" w:right="1320" w:bottom="280" w:left="1680" w:header="923" w:footer="0" w:gutter="0"/>
          <w:cols w:space="720"/>
        </w:sectPr>
      </w:pPr>
      <w:r>
        <w:rPr>
          <w:w w:val="99"/>
          <w:sz w:val="24"/>
          <w:szCs w:val="24"/>
        </w:rPr>
        <w:t>Injuries</w:t>
      </w:r>
      <w:r>
        <w:rPr>
          <w:spacing w:val="-19"/>
          <w:w w:val="99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22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leaves</w:t>
      </w:r>
      <w:r>
        <w:rPr>
          <w:spacing w:val="-19"/>
          <w:w w:val="99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such</w:t>
      </w:r>
      <w:r>
        <w:rPr>
          <w:spacing w:val="-19"/>
          <w:w w:val="99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22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bacterial</w:t>
      </w:r>
      <w:r>
        <w:rPr>
          <w:spacing w:val="-19"/>
          <w:w w:val="99"/>
          <w:sz w:val="24"/>
          <w:szCs w:val="24"/>
        </w:rPr>
        <w:t xml:space="preserve"> </w:t>
      </w:r>
      <w:r>
        <w:rPr>
          <w:sz w:val="24"/>
          <w:szCs w:val="24"/>
        </w:rPr>
        <w:t>leaf</w:t>
      </w:r>
      <w:r>
        <w:rPr>
          <w:spacing w:val="-24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blight</w:t>
      </w:r>
      <w:r>
        <w:rPr>
          <w:spacing w:val="-19"/>
          <w:w w:val="99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(BLB),</w:t>
      </w:r>
      <w:r>
        <w:rPr>
          <w:spacing w:val="-19"/>
          <w:w w:val="99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bacterial</w:t>
      </w:r>
      <w:r>
        <w:rPr>
          <w:spacing w:val="-19"/>
          <w:w w:val="99"/>
          <w:sz w:val="24"/>
          <w:szCs w:val="24"/>
        </w:rPr>
        <w:t xml:space="preserve"> </w:t>
      </w:r>
      <w:r>
        <w:rPr>
          <w:sz w:val="24"/>
          <w:szCs w:val="24"/>
        </w:rPr>
        <w:t>leaf</w:t>
      </w:r>
      <w:r>
        <w:rPr>
          <w:spacing w:val="-24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streak</w:t>
      </w:r>
      <w:r>
        <w:rPr>
          <w:spacing w:val="-19"/>
          <w:w w:val="99"/>
          <w:sz w:val="24"/>
          <w:szCs w:val="24"/>
        </w:rPr>
        <w:t xml:space="preserve"> </w:t>
      </w:r>
      <w:r>
        <w:rPr>
          <w:sz w:val="24"/>
          <w:szCs w:val="24"/>
        </w:rPr>
        <w:t>(BLS), brown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spot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(BS),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leaf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blast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(LB),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lea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 xml:space="preserve">folder </w:t>
      </w:r>
      <w:r>
        <w:rPr>
          <w:sz w:val="24"/>
          <w:szCs w:val="24"/>
        </w:rPr>
        <w:t>injury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(LF),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leaf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miner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injuries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(LM</w:t>
      </w:r>
      <w:proofErr w:type="gramStart"/>
      <w:r>
        <w:rPr>
          <w:sz w:val="24"/>
          <w:szCs w:val="24"/>
        </w:rPr>
        <w:t>),leaf</w:t>
      </w:r>
      <w:proofErr w:type="gramEnd"/>
      <w:r>
        <w:rPr>
          <w:sz w:val="24"/>
          <w:szCs w:val="24"/>
        </w:rPr>
        <w:t xml:space="preserve"> scald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(LS),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narrow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brown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spot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(NBS),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rice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hispa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injury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(RH),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red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stripe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(RS),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rice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thrip injury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4"/>
          <w:sz w:val="24"/>
          <w:szCs w:val="24"/>
        </w:rPr>
        <w:t>R</w:t>
      </w:r>
      <w:r>
        <w:rPr>
          <w:sz w:val="24"/>
          <w:szCs w:val="24"/>
        </w:rPr>
        <w:t>TH),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whorl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maggot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injury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(WM)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were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determined as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proportion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in- jured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leaves.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Injuries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tillers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hills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such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deadhead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(DH),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dirty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panicle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(DP),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false smut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(FS),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neck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blast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(NB),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panicle mite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injury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(PM),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rice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bug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injury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(RB),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rat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injury (</w:t>
      </w:r>
      <w:r>
        <w:rPr>
          <w:spacing w:val="-14"/>
          <w:sz w:val="24"/>
          <w:szCs w:val="24"/>
        </w:rPr>
        <w:t>R</w:t>
      </w:r>
      <w:r>
        <w:rPr>
          <w:sz w:val="24"/>
          <w:szCs w:val="24"/>
        </w:rPr>
        <w:t>T),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sheath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rot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(SHR),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sheath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blight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(SHB),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stem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rot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(SR</w:t>
      </w:r>
      <w:proofErr w:type="gramStart"/>
      <w:r>
        <w:rPr>
          <w:sz w:val="24"/>
          <w:szCs w:val="24"/>
        </w:rPr>
        <w:t>),silver</w:t>
      </w:r>
      <w:proofErr w:type="gramEnd"/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shoot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(SS),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white- head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(WH),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were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determined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proportion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injured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tillers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panicles.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Systemic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in- juries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such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Bug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burn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(BB),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grassy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stunt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(GS),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hopper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burn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(HB),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ragged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stunt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(RGS), tungo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4"/>
          <w:sz w:val="24"/>
          <w:szCs w:val="24"/>
        </w:rPr>
        <w:t>R</w:t>
      </w:r>
      <w:r>
        <w:rPr>
          <w:sz w:val="24"/>
          <w:szCs w:val="24"/>
        </w:rPr>
        <w:t>TG)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were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determined as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percentage of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area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fected.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rice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injury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lists were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showed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pacing w:val="-16"/>
          <w:sz w:val="24"/>
          <w:szCs w:val="24"/>
        </w:rPr>
        <w:t>T</w:t>
      </w:r>
      <w:r>
        <w:rPr>
          <w:sz w:val="24"/>
          <w:szCs w:val="24"/>
        </w:rPr>
        <w:t>able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III.2.</w:t>
      </w:r>
    </w:p>
    <w:p w14:paraId="1FC60B0B" w14:textId="77777777" w:rsidR="00A461FA" w:rsidRDefault="005F4879">
      <w:pPr>
        <w:spacing w:line="200" w:lineRule="exact"/>
      </w:pPr>
      <w:r>
        <w:lastRenderedPageBreak/>
        <w:pict w14:anchorId="10B914EF">
          <v:shape id="_x0000_s4020" type="#_x0000_t202" style="position:absolute;margin-left:782.75pt;margin-top:510.3pt;width:13.95pt;height:13.95pt;z-index:-11874;mso-position-horizontal-relative:page;mso-position-vertical-relative:page" filled="f" stroked="f">
            <v:textbox style="layout-flow:vertical" inset="0,0,0,0">
              <w:txbxContent>
                <w:p w14:paraId="66091F40" w14:textId="77777777" w:rsidR="00A461FA" w:rsidRDefault="005F4879">
                  <w:pPr>
                    <w:spacing w:line="260" w:lineRule="exact"/>
                    <w:ind w:left="20" w:right="-36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42</w:t>
                  </w:r>
                </w:p>
              </w:txbxContent>
            </v:textbox>
            <w10:wrap anchorx="page" anchory="page"/>
          </v:shape>
        </w:pict>
      </w:r>
    </w:p>
    <w:p w14:paraId="0BA26B6F" w14:textId="77777777" w:rsidR="00A461FA" w:rsidRDefault="00A461FA">
      <w:pPr>
        <w:spacing w:line="200" w:lineRule="exact"/>
      </w:pPr>
    </w:p>
    <w:p w14:paraId="71002AE8" w14:textId="77777777" w:rsidR="00A461FA" w:rsidRDefault="00A461FA">
      <w:pPr>
        <w:spacing w:line="200" w:lineRule="exact"/>
      </w:pPr>
    </w:p>
    <w:p w14:paraId="2E7AFF38" w14:textId="77777777" w:rsidR="00A461FA" w:rsidRDefault="00A461FA">
      <w:pPr>
        <w:spacing w:line="200" w:lineRule="exact"/>
      </w:pPr>
    </w:p>
    <w:p w14:paraId="3F9DC16A" w14:textId="77777777" w:rsidR="00A461FA" w:rsidRDefault="00A461FA">
      <w:pPr>
        <w:spacing w:before="1" w:line="220" w:lineRule="exact"/>
        <w:rPr>
          <w:sz w:val="22"/>
          <w:szCs w:val="22"/>
        </w:rPr>
      </w:pPr>
    </w:p>
    <w:p w14:paraId="2211D095" w14:textId="77777777" w:rsidR="00A461FA" w:rsidRDefault="005F4879">
      <w:pPr>
        <w:spacing w:before="33"/>
        <w:ind w:left="1661"/>
      </w:pPr>
      <w:r>
        <w:rPr>
          <w:spacing w:val="-14"/>
        </w:rPr>
        <w:t>T</w:t>
      </w:r>
      <w:r>
        <w:t>able</w:t>
      </w:r>
      <w:r>
        <w:rPr>
          <w:spacing w:val="-5"/>
        </w:rPr>
        <w:t xml:space="preserve"> </w:t>
      </w:r>
      <w:r>
        <w:t>III.2:</w:t>
      </w:r>
      <w:r>
        <w:rPr>
          <w:spacing w:val="12"/>
        </w:rPr>
        <w:t xml:space="preserve"> </w:t>
      </w:r>
      <w:r>
        <w:rPr>
          <w:spacing w:val="-22"/>
        </w:rPr>
        <w:t>V</w:t>
      </w:r>
      <w:r>
        <w:t>ariables</w:t>
      </w:r>
      <w:r>
        <w:rPr>
          <w:spacing w:val="-8"/>
        </w:rPr>
        <w:t xml:space="preserve"> </w:t>
      </w:r>
      <w:r>
        <w:t>describing</w:t>
      </w:r>
      <w:r>
        <w:rPr>
          <w:spacing w:val="-8"/>
        </w:rPr>
        <w:t xml:space="preserve"> </w:t>
      </w:r>
      <w:r>
        <w:t>individual</w:t>
      </w:r>
      <w:r>
        <w:rPr>
          <w:spacing w:val="-8"/>
        </w:rPr>
        <w:t xml:space="preserve"> </w:t>
      </w:r>
      <w:r>
        <w:t>fields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surveys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rice</w:t>
      </w:r>
      <w:r>
        <w:rPr>
          <w:spacing w:val="-3"/>
        </w:rPr>
        <w:t xml:space="preserve"> </w:t>
      </w:r>
      <w:r>
        <w:t>injuries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production</w:t>
      </w:r>
      <w:r>
        <w:rPr>
          <w:spacing w:val="-9"/>
        </w:rPr>
        <w:t xml:space="preserve"> </w:t>
      </w:r>
      <w:r>
        <w:t>environments</w:t>
      </w:r>
      <w:r>
        <w:rPr>
          <w:spacing w:val="-1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tropical</w:t>
      </w:r>
      <w:r>
        <w:rPr>
          <w:spacing w:val="-6"/>
        </w:rPr>
        <w:t xml:space="preserve"> </w:t>
      </w:r>
      <w:r>
        <w:t>Asia</w:t>
      </w:r>
    </w:p>
    <w:p w14:paraId="207BAC23" w14:textId="77777777" w:rsidR="00A461FA" w:rsidRDefault="00A461FA">
      <w:pPr>
        <w:spacing w:before="16" w:line="220" w:lineRule="exact"/>
        <w:rPr>
          <w:sz w:val="22"/>
          <w:szCs w:val="22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8"/>
        <w:gridCol w:w="1142"/>
        <w:gridCol w:w="8764"/>
        <w:gridCol w:w="830"/>
      </w:tblGrid>
      <w:tr w:rsidR="00A461FA" w14:paraId="16EABFDE" w14:textId="77777777">
        <w:trPr>
          <w:trHeight w:hRule="exact" w:val="297"/>
        </w:trPr>
        <w:tc>
          <w:tcPr>
            <w:tcW w:w="225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387838C" w14:textId="77777777" w:rsidR="00A461FA" w:rsidRDefault="005F4879">
            <w:pPr>
              <w:spacing w:line="24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Injury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variables</w:t>
            </w:r>
          </w:p>
        </w:tc>
        <w:tc>
          <w:tcPr>
            <w:tcW w:w="11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0CE5A9D" w14:textId="77777777" w:rsidR="00A461FA" w:rsidRDefault="005F4879">
            <w:pPr>
              <w:spacing w:line="24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Acronym</w:t>
            </w:r>
          </w:p>
        </w:tc>
        <w:tc>
          <w:tcPr>
            <w:tcW w:w="876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777212F" w14:textId="77777777" w:rsidR="00A461FA" w:rsidRDefault="005F4879">
            <w:pPr>
              <w:spacing w:line="24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83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040F459" w14:textId="77777777" w:rsidR="00A461FA" w:rsidRDefault="005F4879">
            <w:pPr>
              <w:spacing w:line="24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</w:t>
            </w:r>
          </w:p>
        </w:tc>
      </w:tr>
      <w:tr w:rsidR="00A461FA" w14:paraId="4639DE18" w14:textId="77777777">
        <w:trPr>
          <w:trHeight w:hRule="exact" w:val="274"/>
        </w:trPr>
        <w:tc>
          <w:tcPr>
            <w:tcW w:w="225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6CF70B4" w14:textId="77777777" w:rsidR="00A461FA" w:rsidRDefault="005F4879">
            <w:pPr>
              <w:spacing w:line="24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Bug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burn</w:t>
            </w:r>
          </w:p>
        </w:tc>
        <w:tc>
          <w:tcPr>
            <w:tcW w:w="114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F23870E" w14:textId="77777777" w:rsidR="00A461FA" w:rsidRDefault="005F4879">
            <w:pPr>
              <w:spacing w:line="24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BB</w:t>
            </w:r>
          </w:p>
        </w:tc>
        <w:tc>
          <w:tcPr>
            <w:tcW w:w="876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100D983" w14:textId="77777777" w:rsidR="00A461FA" w:rsidRDefault="005F4879">
            <w:pPr>
              <w:spacing w:line="24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percentage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bugburn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one-sqm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area</w:t>
            </w:r>
          </w:p>
        </w:tc>
        <w:tc>
          <w:tcPr>
            <w:tcW w:w="83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8A53DA0" w14:textId="77777777" w:rsidR="00A461FA" w:rsidRDefault="005F4879">
            <w:pPr>
              <w:spacing w:line="24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</w:tr>
      <w:tr w:rsidR="00A461FA" w14:paraId="191EDC39" w14:textId="77777777">
        <w:trPr>
          <w:trHeight w:hRule="exact" w:val="289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14:paraId="350A16B0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Bacterial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leaf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blight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14:paraId="5F151ADA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BLB</w:t>
            </w:r>
          </w:p>
        </w:tc>
        <w:tc>
          <w:tcPr>
            <w:tcW w:w="8764" w:type="dxa"/>
            <w:tcBorders>
              <w:top w:val="nil"/>
              <w:left w:val="nil"/>
              <w:bottom w:val="nil"/>
              <w:right w:val="nil"/>
            </w:tcBorders>
          </w:tcPr>
          <w:p w14:paraId="47B410E2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under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progress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curve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mean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percentage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leaves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with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bacterial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leaf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blight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61F89952" w14:textId="77777777" w:rsidR="00A461FA" w:rsidRDefault="005F4879">
            <w:pPr>
              <w:spacing w:line="260" w:lineRule="exact"/>
              <w:ind w:left="12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dsu</w:t>
            </w:r>
          </w:p>
        </w:tc>
      </w:tr>
      <w:tr w:rsidR="00A461FA" w14:paraId="628F429D" w14:textId="77777777">
        <w:trPr>
          <w:trHeight w:hRule="exact" w:val="289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14:paraId="4FF32CBB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Bacterial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leaf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blight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14:paraId="3F07DA59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BLS</w:t>
            </w:r>
          </w:p>
        </w:tc>
        <w:tc>
          <w:tcPr>
            <w:tcW w:w="8764" w:type="dxa"/>
            <w:tcBorders>
              <w:top w:val="nil"/>
              <w:left w:val="nil"/>
              <w:bottom w:val="nil"/>
              <w:right w:val="nil"/>
            </w:tcBorders>
          </w:tcPr>
          <w:p w14:paraId="2B506F0F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under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progress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curve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mean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percentage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leaves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with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bacterial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leaf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streak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47C16D69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dsu</w:t>
            </w:r>
          </w:p>
        </w:tc>
      </w:tr>
      <w:tr w:rsidR="00A461FA" w14:paraId="465BFDCA" w14:textId="77777777">
        <w:trPr>
          <w:trHeight w:hRule="exact" w:val="289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14:paraId="2CFB6956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Brown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spot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14:paraId="4404DC16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BS</w:t>
            </w:r>
          </w:p>
        </w:tc>
        <w:tc>
          <w:tcPr>
            <w:tcW w:w="8764" w:type="dxa"/>
            <w:tcBorders>
              <w:top w:val="nil"/>
              <w:left w:val="nil"/>
              <w:bottom w:val="nil"/>
              <w:right w:val="nil"/>
            </w:tcBorders>
          </w:tcPr>
          <w:p w14:paraId="097C1BA7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under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progress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curve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mean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percentage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leaves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with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brown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spot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793D791B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dsu</w:t>
            </w:r>
          </w:p>
        </w:tc>
      </w:tr>
      <w:tr w:rsidR="00A461FA" w14:paraId="5B23DBCE" w14:textId="77777777">
        <w:trPr>
          <w:trHeight w:hRule="exact" w:val="289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14:paraId="52240752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Deadheart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14:paraId="4B39C5EE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</w:t>
            </w:r>
          </w:p>
        </w:tc>
        <w:tc>
          <w:tcPr>
            <w:tcW w:w="8764" w:type="dxa"/>
            <w:tcBorders>
              <w:top w:val="nil"/>
              <w:left w:val="nil"/>
              <w:bottom w:val="nil"/>
              <w:right w:val="nil"/>
            </w:tcBorders>
          </w:tcPr>
          <w:p w14:paraId="026B1FF2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percentage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tillers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with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deadheart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62B52A47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</w:tr>
      <w:tr w:rsidR="00A461FA" w14:paraId="295FE116" w14:textId="77777777">
        <w:trPr>
          <w:trHeight w:hRule="exact" w:val="289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14:paraId="09B461E7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Dirty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panicle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14:paraId="681C9C41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DP</w:t>
            </w:r>
          </w:p>
        </w:tc>
        <w:tc>
          <w:tcPr>
            <w:tcW w:w="8764" w:type="dxa"/>
            <w:tcBorders>
              <w:top w:val="nil"/>
              <w:left w:val="nil"/>
              <w:bottom w:val="nil"/>
              <w:right w:val="nil"/>
            </w:tcBorders>
          </w:tcPr>
          <w:p w14:paraId="2CA35271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percentage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panicles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with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dirty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panicle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109E70F3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</w:tr>
      <w:tr w:rsidR="00A461FA" w14:paraId="576A5A5B" w14:textId="77777777">
        <w:trPr>
          <w:trHeight w:hRule="exact" w:val="289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14:paraId="5E4AD56B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smut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14:paraId="77EA4E32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FS</w:t>
            </w:r>
          </w:p>
        </w:tc>
        <w:tc>
          <w:tcPr>
            <w:tcW w:w="8764" w:type="dxa"/>
            <w:tcBorders>
              <w:top w:val="nil"/>
              <w:left w:val="nil"/>
              <w:bottom w:val="nil"/>
              <w:right w:val="nil"/>
            </w:tcBorders>
          </w:tcPr>
          <w:p w14:paraId="72C6DCAE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percentage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panicles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with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false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smut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520CFD9D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</w:tr>
      <w:tr w:rsidR="00A461FA" w14:paraId="272458CC" w14:textId="77777777">
        <w:trPr>
          <w:trHeight w:hRule="exact" w:val="289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14:paraId="26194B99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Grassy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stunt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14:paraId="3375EDB2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</w:t>
            </w:r>
          </w:p>
        </w:tc>
        <w:tc>
          <w:tcPr>
            <w:tcW w:w="8764" w:type="dxa"/>
            <w:tcBorders>
              <w:top w:val="nil"/>
              <w:left w:val="nil"/>
              <w:bottom w:val="nil"/>
              <w:right w:val="nil"/>
            </w:tcBorders>
          </w:tcPr>
          <w:p w14:paraId="4E2C9995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percentage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grassy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stunt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disease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one-sqm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area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200CD3C1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</w:tr>
      <w:tr w:rsidR="00A461FA" w14:paraId="487BB510" w14:textId="77777777">
        <w:trPr>
          <w:trHeight w:hRule="exact" w:val="289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14:paraId="386F611A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Hopper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burn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14:paraId="23ECF7DE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HB</w:t>
            </w:r>
          </w:p>
        </w:tc>
        <w:tc>
          <w:tcPr>
            <w:tcW w:w="8764" w:type="dxa"/>
            <w:tcBorders>
              <w:top w:val="nil"/>
              <w:left w:val="nil"/>
              <w:bottom w:val="nil"/>
              <w:right w:val="nil"/>
            </w:tcBorders>
          </w:tcPr>
          <w:p w14:paraId="54EDB5D2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percentage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hopperburn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one-sqm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area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3E651FA4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</w:tr>
      <w:tr w:rsidR="00A461FA" w14:paraId="69F0D000" w14:textId="77777777">
        <w:trPr>
          <w:trHeight w:hRule="exact" w:val="289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14:paraId="4CDE0286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Leaf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blast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14:paraId="7C13B51A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LB</w:t>
            </w:r>
          </w:p>
        </w:tc>
        <w:tc>
          <w:tcPr>
            <w:tcW w:w="8764" w:type="dxa"/>
            <w:tcBorders>
              <w:top w:val="nil"/>
              <w:left w:val="nil"/>
              <w:bottom w:val="nil"/>
              <w:right w:val="nil"/>
            </w:tcBorders>
          </w:tcPr>
          <w:p w14:paraId="1B17B244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under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progress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curve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mean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percentage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leaves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with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leaf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blast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771E8C14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dsu</w:t>
            </w:r>
          </w:p>
        </w:tc>
      </w:tr>
      <w:tr w:rsidR="00A461FA" w14:paraId="3E36F527" w14:textId="77777777">
        <w:trPr>
          <w:trHeight w:hRule="exact" w:val="289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14:paraId="56689034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</w:t>
            </w:r>
            <w:r>
              <w:rPr>
                <w:spacing w:val="-4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folder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14:paraId="0470EC91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</w:t>
            </w:r>
          </w:p>
        </w:tc>
        <w:tc>
          <w:tcPr>
            <w:tcW w:w="8764" w:type="dxa"/>
            <w:tcBorders>
              <w:top w:val="nil"/>
              <w:left w:val="nil"/>
              <w:bottom w:val="nil"/>
              <w:right w:val="nil"/>
            </w:tcBorders>
          </w:tcPr>
          <w:p w14:paraId="7B3029B3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under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progress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curve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mean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percentage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leaves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with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lea</w:t>
            </w:r>
            <w:r>
              <w:rPr>
                <w:spacing w:val="-4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folder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injury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01BCAC9F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dsu</w:t>
            </w:r>
          </w:p>
        </w:tc>
      </w:tr>
      <w:tr w:rsidR="00A461FA" w14:paraId="568EAC2F" w14:textId="77777777">
        <w:trPr>
          <w:trHeight w:hRule="exact" w:val="289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14:paraId="5D67A525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Leafminer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14:paraId="6C377453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LM</w:t>
            </w:r>
          </w:p>
        </w:tc>
        <w:tc>
          <w:tcPr>
            <w:tcW w:w="8764" w:type="dxa"/>
            <w:tcBorders>
              <w:top w:val="nil"/>
              <w:left w:val="nil"/>
              <w:bottom w:val="nil"/>
              <w:right w:val="nil"/>
            </w:tcBorders>
          </w:tcPr>
          <w:p w14:paraId="267685F8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under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progress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curve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mean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percentage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leaves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with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leaf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miner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injury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2BFE51A3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dsu</w:t>
            </w:r>
          </w:p>
        </w:tc>
      </w:tr>
      <w:tr w:rsidR="00A461FA" w14:paraId="09457CCB" w14:textId="77777777">
        <w:trPr>
          <w:trHeight w:hRule="exact" w:val="289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14:paraId="3A707C56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Leaf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scald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14:paraId="085ED35A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</w:t>
            </w:r>
          </w:p>
        </w:tc>
        <w:tc>
          <w:tcPr>
            <w:tcW w:w="8764" w:type="dxa"/>
            <w:tcBorders>
              <w:top w:val="nil"/>
              <w:left w:val="nil"/>
              <w:bottom w:val="nil"/>
              <w:right w:val="nil"/>
            </w:tcBorders>
          </w:tcPr>
          <w:p w14:paraId="38DECA95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under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progress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curve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mean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percentage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leaves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with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leaf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scald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560E9A62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dsu</w:t>
            </w:r>
          </w:p>
        </w:tc>
      </w:tr>
      <w:tr w:rsidR="00A461FA" w14:paraId="285AACAD" w14:textId="77777777">
        <w:trPr>
          <w:trHeight w:hRule="exact" w:val="289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14:paraId="49D12D65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Neck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blast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14:paraId="78C757A0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NB</w:t>
            </w:r>
          </w:p>
        </w:tc>
        <w:tc>
          <w:tcPr>
            <w:tcW w:w="8764" w:type="dxa"/>
            <w:tcBorders>
              <w:top w:val="nil"/>
              <w:left w:val="nil"/>
              <w:bottom w:val="nil"/>
              <w:right w:val="nil"/>
            </w:tcBorders>
          </w:tcPr>
          <w:p w14:paraId="12799076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percentage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panicles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with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neck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blast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5CA7B1BE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</w:tr>
      <w:tr w:rsidR="00A461FA" w14:paraId="682CF19A" w14:textId="77777777">
        <w:trPr>
          <w:trHeight w:hRule="exact" w:val="289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14:paraId="399F3CD8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Narrow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brown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spot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14:paraId="2CEDF5B3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NBS</w:t>
            </w:r>
          </w:p>
        </w:tc>
        <w:tc>
          <w:tcPr>
            <w:tcW w:w="8764" w:type="dxa"/>
            <w:tcBorders>
              <w:top w:val="nil"/>
              <w:left w:val="nil"/>
              <w:bottom w:val="nil"/>
              <w:right w:val="nil"/>
            </w:tcBorders>
          </w:tcPr>
          <w:p w14:paraId="3FF79597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under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progress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curve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mean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percentage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leaves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with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narrow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brown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spot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1832993A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dsu</w:t>
            </w:r>
          </w:p>
        </w:tc>
      </w:tr>
      <w:tr w:rsidR="00A461FA" w14:paraId="05121789" w14:textId="77777777">
        <w:trPr>
          <w:trHeight w:hRule="exact" w:val="289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14:paraId="1F3D8F3E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Panicle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mite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injury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14:paraId="17ACFF63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</w:t>
            </w:r>
          </w:p>
        </w:tc>
        <w:tc>
          <w:tcPr>
            <w:tcW w:w="8764" w:type="dxa"/>
            <w:tcBorders>
              <w:top w:val="nil"/>
              <w:left w:val="nil"/>
              <w:bottom w:val="nil"/>
              <w:right w:val="nil"/>
            </w:tcBorders>
          </w:tcPr>
          <w:p w14:paraId="62CE45D7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percentage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tillers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with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panicle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mite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injury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1E5A30E2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</w:tr>
      <w:tr w:rsidR="00A461FA" w14:paraId="4BD2AE9B" w14:textId="77777777">
        <w:trPr>
          <w:trHeight w:hRule="exact" w:val="289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14:paraId="221D968C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bug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injury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14:paraId="6425400A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RB</w:t>
            </w:r>
          </w:p>
        </w:tc>
        <w:tc>
          <w:tcPr>
            <w:tcW w:w="8764" w:type="dxa"/>
            <w:tcBorders>
              <w:top w:val="nil"/>
              <w:left w:val="nil"/>
              <w:bottom w:val="nil"/>
              <w:right w:val="nil"/>
            </w:tcBorders>
          </w:tcPr>
          <w:p w14:paraId="0416AEE8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percentage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panicles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with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rice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bug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injury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7540A3A4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</w:tr>
      <w:tr w:rsidR="00A461FA" w14:paraId="0557F67E" w14:textId="77777777">
        <w:trPr>
          <w:trHeight w:hRule="exact" w:val="289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14:paraId="6C815D07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Ragged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stunt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14:paraId="39DAC4E3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RGS</w:t>
            </w:r>
          </w:p>
        </w:tc>
        <w:tc>
          <w:tcPr>
            <w:tcW w:w="8764" w:type="dxa"/>
            <w:tcBorders>
              <w:top w:val="nil"/>
              <w:left w:val="nil"/>
              <w:bottom w:val="nil"/>
              <w:right w:val="nil"/>
            </w:tcBorders>
          </w:tcPr>
          <w:p w14:paraId="18C00F4F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percentage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grassy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stunt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disease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one-sqm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area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1B18112F" w14:textId="77777777" w:rsidR="00A461FA" w:rsidRDefault="00A461FA"/>
        </w:tc>
      </w:tr>
      <w:tr w:rsidR="00A461FA" w14:paraId="11E4BAE2" w14:textId="77777777">
        <w:trPr>
          <w:trHeight w:hRule="exact" w:val="289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14:paraId="1A97FF04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hispa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14:paraId="541EFB9E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RH</w:t>
            </w:r>
          </w:p>
        </w:tc>
        <w:tc>
          <w:tcPr>
            <w:tcW w:w="8764" w:type="dxa"/>
            <w:tcBorders>
              <w:top w:val="nil"/>
              <w:left w:val="nil"/>
              <w:bottom w:val="nil"/>
              <w:right w:val="nil"/>
            </w:tcBorders>
          </w:tcPr>
          <w:p w14:paraId="43A7BAF5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under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progress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curve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mean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percentage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leaves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with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rice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hispa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injury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14BC2BB0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dsu</w:t>
            </w:r>
          </w:p>
        </w:tc>
      </w:tr>
      <w:tr w:rsidR="00A461FA" w14:paraId="044A8192" w14:textId="77777777">
        <w:trPr>
          <w:trHeight w:hRule="exact" w:val="289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14:paraId="0EE22F92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injury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14:paraId="1647A1C0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pacing w:val="-14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T</w:t>
            </w:r>
          </w:p>
        </w:tc>
        <w:tc>
          <w:tcPr>
            <w:tcW w:w="8764" w:type="dxa"/>
            <w:tcBorders>
              <w:top w:val="nil"/>
              <w:left w:val="nil"/>
              <w:bottom w:val="nil"/>
              <w:right w:val="nil"/>
            </w:tcBorders>
          </w:tcPr>
          <w:p w14:paraId="5514EE95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percentage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tillers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with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rat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injury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1F11ADF0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</w:tr>
      <w:tr w:rsidR="00A461FA" w14:paraId="4B656002" w14:textId="77777777">
        <w:trPr>
          <w:trHeight w:hRule="exact" w:val="289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14:paraId="3959660D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stripe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14:paraId="35ACDA6A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RS</w:t>
            </w:r>
          </w:p>
        </w:tc>
        <w:tc>
          <w:tcPr>
            <w:tcW w:w="8764" w:type="dxa"/>
            <w:tcBorders>
              <w:top w:val="nil"/>
              <w:left w:val="nil"/>
              <w:bottom w:val="nil"/>
              <w:right w:val="nil"/>
            </w:tcBorders>
          </w:tcPr>
          <w:p w14:paraId="4343D83E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under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progress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curve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mean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percentage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leaves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with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red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stripe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1CCBA428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dsu</w:t>
            </w:r>
          </w:p>
        </w:tc>
      </w:tr>
      <w:tr w:rsidR="00A461FA" w14:paraId="437FED64" w14:textId="77777777">
        <w:trPr>
          <w:trHeight w:hRule="exact" w:val="289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14:paraId="0B20FF87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tungro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14:paraId="0BF78682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pacing w:val="-14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TG</w:t>
            </w:r>
          </w:p>
        </w:tc>
        <w:tc>
          <w:tcPr>
            <w:tcW w:w="8764" w:type="dxa"/>
            <w:tcBorders>
              <w:top w:val="nil"/>
              <w:left w:val="nil"/>
              <w:bottom w:val="nil"/>
              <w:right w:val="nil"/>
            </w:tcBorders>
          </w:tcPr>
          <w:p w14:paraId="31EFE000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percentage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tungro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one-sqm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area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5A71315F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</w:tr>
      <w:tr w:rsidR="00A461FA" w14:paraId="0C6A8CCB" w14:textId="77777777">
        <w:trPr>
          <w:trHeight w:hRule="exact" w:val="289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14:paraId="1DC2F40A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thrip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injury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14:paraId="5B18EDE3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pacing w:val="-14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TH</w:t>
            </w:r>
          </w:p>
        </w:tc>
        <w:tc>
          <w:tcPr>
            <w:tcW w:w="8764" w:type="dxa"/>
            <w:tcBorders>
              <w:top w:val="nil"/>
              <w:left w:val="nil"/>
              <w:bottom w:val="nil"/>
              <w:right w:val="nil"/>
            </w:tcBorders>
          </w:tcPr>
          <w:p w14:paraId="666AF787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under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progress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curve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mean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percentage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leaves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with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rice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thrip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injury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30A6DC9F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dsu</w:t>
            </w:r>
          </w:p>
        </w:tc>
      </w:tr>
      <w:tr w:rsidR="00A461FA" w14:paraId="25C36382" w14:textId="77777777">
        <w:trPr>
          <w:trHeight w:hRule="exact" w:val="289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14:paraId="6EA7F0BB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Sheath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blight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14:paraId="3BCB1D7C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SHB</w:t>
            </w:r>
          </w:p>
        </w:tc>
        <w:tc>
          <w:tcPr>
            <w:tcW w:w="8764" w:type="dxa"/>
            <w:tcBorders>
              <w:top w:val="nil"/>
              <w:left w:val="nil"/>
              <w:bottom w:val="nil"/>
              <w:right w:val="nil"/>
            </w:tcBorders>
          </w:tcPr>
          <w:p w14:paraId="7A36F915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percentage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tillers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with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sheath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blight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29FE8F12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</w:tr>
      <w:tr w:rsidR="00A461FA" w14:paraId="6538F01C" w14:textId="77777777">
        <w:trPr>
          <w:trHeight w:hRule="exact" w:val="289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14:paraId="53CD2E05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Sheath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rot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14:paraId="016B4DB6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SHR</w:t>
            </w:r>
          </w:p>
        </w:tc>
        <w:tc>
          <w:tcPr>
            <w:tcW w:w="8764" w:type="dxa"/>
            <w:tcBorders>
              <w:top w:val="nil"/>
              <w:left w:val="nil"/>
              <w:bottom w:val="nil"/>
              <w:right w:val="nil"/>
            </w:tcBorders>
          </w:tcPr>
          <w:p w14:paraId="0C90F512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percentage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tillers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with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sheath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rot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30165EA0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</w:tr>
      <w:tr w:rsidR="00A461FA" w14:paraId="18AD8C94" w14:textId="77777777">
        <w:trPr>
          <w:trHeight w:hRule="exact" w:val="289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14:paraId="54604B68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Stem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rot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14:paraId="0D39C63A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</w:t>
            </w:r>
          </w:p>
        </w:tc>
        <w:tc>
          <w:tcPr>
            <w:tcW w:w="8764" w:type="dxa"/>
            <w:tcBorders>
              <w:top w:val="nil"/>
              <w:left w:val="nil"/>
              <w:bottom w:val="nil"/>
              <w:right w:val="nil"/>
            </w:tcBorders>
          </w:tcPr>
          <w:p w14:paraId="7C7652B1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percentage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tillers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with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stem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rot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624F5645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</w:tr>
      <w:tr w:rsidR="00A461FA" w14:paraId="5B3D80BC" w14:textId="77777777">
        <w:trPr>
          <w:trHeight w:hRule="exact" w:val="289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14:paraId="54F6D8BD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Silver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shoot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14:paraId="1CE5B5BC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</w:t>
            </w:r>
          </w:p>
        </w:tc>
        <w:tc>
          <w:tcPr>
            <w:tcW w:w="8764" w:type="dxa"/>
            <w:tcBorders>
              <w:top w:val="nil"/>
              <w:left w:val="nil"/>
              <w:bottom w:val="nil"/>
              <w:right w:val="nil"/>
            </w:tcBorders>
          </w:tcPr>
          <w:p w14:paraId="3379B66E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percentage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tillers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with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silvershoot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5F58583A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</w:tr>
      <w:tr w:rsidR="00A461FA" w14:paraId="7139AE6C" w14:textId="77777777">
        <w:trPr>
          <w:trHeight w:hRule="exact" w:val="289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14:paraId="61809A11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Whitehead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14:paraId="1DA35BFD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</w:t>
            </w:r>
          </w:p>
        </w:tc>
        <w:tc>
          <w:tcPr>
            <w:tcW w:w="8764" w:type="dxa"/>
            <w:tcBorders>
              <w:top w:val="nil"/>
              <w:left w:val="nil"/>
              <w:bottom w:val="nil"/>
              <w:right w:val="nil"/>
            </w:tcBorders>
          </w:tcPr>
          <w:p w14:paraId="1F0CBC46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percentage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panicles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with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whitehead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469F8838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</w:tr>
      <w:tr w:rsidR="00A461FA" w14:paraId="04A8123B" w14:textId="77777777">
        <w:trPr>
          <w:trHeight w:hRule="exact" w:val="312"/>
        </w:trPr>
        <w:tc>
          <w:tcPr>
            <w:tcW w:w="225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CE55C85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Whorl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maggot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injury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61B3AC1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WM</w:t>
            </w:r>
          </w:p>
        </w:tc>
        <w:tc>
          <w:tcPr>
            <w:tcW w:w="876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DA9A8D3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under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progress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curve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mean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percentage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leaves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with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whorl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maggot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injury</w:t>
            </w:r>
          </w:p>
        </w:tc>
        <w:tc>
          <w:tcPr>
            <w:tcW w:w="83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0BE6EA8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dsu</w:t>
            </w:r>
          </w:p>
        </w:tc>
      </w:tr>
    </w:tbl>
    <w:p w14:paraId="3ED003D3" w14:textId="77777777" w:rsidR="00A461FA" w:rsidRDefault="00A461FA">
      <w:pPr>
        <w:sectPr w:rsidR="00A461FA">
          <w:headerReference w:type="default" r:id="rId17"/>
          <w:pgSz w:w="16840" w:h="11920" w:orient="landscape"/>
          <w:pgMar w:top="1080" w:right="1860" w:bottom="280" w:left="1760" w:header="0" w:footer="0" w:gutter="0"/>
          <w:cols w:space="720"/>
        </w:sectPr>
      </w:pPr>
    </w:p>
    <w:p w14:paraId="4D2F9DCD" w14:textId="77777777" w:rsidR="00A461FA" w:rsidRDefault="00A461FA">
      <w:pPr>
        <w:spacing w:before="5" w:line="100" w:lineRule="exact"/>
        <w:rPr>
          <w:sz w:val="11"/>
          <w:szCs w:val="11"/>
        </w:rPr>
      </w:pPr>
    </w:p>
    <w:p w14:paraId="36C5ADBF" w14:textId="77777777" w:rsidR="00A461FA" w:rsidRDefault="00A461FA">
      <w:pPr>
        <w:spacing w:line="200" w:lineRule="exact"/>
      </w:pPr>
    </w:p>
    <w:p w14:paraId="58A73DEB" w14:textId="77777777" w:rsidR="00A461FA" w:rsidRDefault="005F4879">
      <w:pPr>
        <w:spacing w:before="28" w:line="502" w:lineRule="auto"/>
        <w:ind w:left="480" w:right="78" w:firstLine="797"/>
        <w:jc w:val="both"/>
        <w:rPr>
          <w:sz w:val="24"/>
          <w:szCs w:val="24"/>
        </w:rPr>
      </w:pPr>
      <w:r>
        <w:rPr>
          <w:sz w:val="24"/>
          <w:szCs w:val="24"/>
        </w:rPr>
        <w:t>Before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analysis,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were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compacted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over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time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during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crop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growth.</w:t>
      </w:r>
      <w:r>
        <w:rPr>
          <w:spacing w:val="9"/>
          <w:sz w:val="24"/>
          <w:szCs w:val="24"/>
        </w:rPr>
        <w:t xml:space="preserve"> </w:t>
      </w:r>
      <w:r>
        <w:rPr>
          <w:spacing w:val="-16"/>
          <w:sz w:val="24"/>
          <w:szCs w:val="24"/>
        </w:rPr>
        <w:t>T</w:t>
      </w:r>
      <w:r>
        <w:rPr>
          <w:sz w:val="24"/>
          <w:szCs w:val="24"/>
        </w:rPr>
        <w:t>wo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types of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were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computed,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depending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natures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injuries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Savary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Castilla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(2009). One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area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under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injury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progress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curve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(AUIPC) used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injury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variables,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which present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leaves,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weed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infestation.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Another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maximum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level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any of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observations used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injury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variables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observed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tillers,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pan- icles,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hills,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insect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pest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count.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area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under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injury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progress curve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(AUIPC) (Campbell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al.,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1990)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were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calculated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mid-point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method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following</w:t>
      </w:r>
    </w:p>
    <w:p w14:paraId="22FF4FCB" w14:textId="77777777" w:rsidR="00A461FA" w:rsidRDefault="005F4879">
      <w:pPr>
        <w:spacing w:before="11" w:line="260" w:lineRule="exact"/>
        <w:ind w:left="480"/>
        <w:rPr>
          <w:sz w:val="24"/>
          <w:szCs w:val="24"/>
        </w:rPr>
      </w:pPr>
      <w:r>
        <w:rPr>
          <w:position w:val="-1"/>
          <w:sz w:val="24"/>
          <w:szCs w:val="24"/>
        </w:rPr>
        <w:t>equation:</w:t>
      </w:r>
    </w:p>
    <w:p w14:paraId="37A4D60B" w14:textId="77777777" w:rsidR="00A461FA" w:rsidRDefault="00A461FA">
      <w:pPr>
        <w:spacing w:before="8" w:line="100" w:lineRule="exact"/>
        <w:rPr>
          <w:sz w:val="10"/>
          <w:szCs w:val="10"/>
        </w:rPr>
      </w:pPr>
    </w:p>
    <w:p w14:paraId="49B43FC8" w14:textId="77777777" w:rsidR="00A461FA" w:rsidRDefault="00A461FA">
      <w:pPr>
        <w:spacing w:line="200" w:lineRule="exact"/>
      </w:pPr>
    </w:p>
    <w:p w14:paraId="22FFC90E" w14:textId="77777777" w:rsidR="00A461FA" w:rsidRDefault="00A461FA">
      <w:pPr>
        <w:spacing w:line="200" w:lineRule="exact"/>
      </w:pPr>
    </w:p>
    <w:p w14:paraId="49D0D90E" w14:textId="77777777" w:rsidR="00A461FA" w:rsidRDefault="00A461FA">
      <w:pPr>
        <w:spacing w:line="200" w:lineRule="exact"/>
        <w:sectPr w:rsidR="00A461FA">
          <w:headerReference w:type="default" r:id="rId18"/>
          <w:pgSz w:w="11920" w:h="16840"/>
          <w:pgMar w:top="1160" w:right="1320" w:bottom="280" w:left="1680" w:header="923" w:footer="0" w:gutter="0"/>
          <w:cols w:space="720"/>
        </w:sectPr>
      </w:pPr>
    </w:p>
    <w:p w14:paraId="6C23C60D" w14:textId="77777777" w:rsidR="00A461FA" w:rsidRDefault="005F4879">
      <w:pPr>
        <w:tabs>
          <w:tab w:val="left" w:pos="6620"/>
        </w:tabs>
        <w:spacing w:line="400" w:lineRule="exact"/>
        <w:ind w:left="2620" w:right="-80"/>
        <w:rPr>
          <w:sz w:val="24"/>
          <w:szCs w:val="24"/>
        </w:rPr>
      </w:pPr>
      <w:r>
        <w:rPr>
          <w:i/>
          <w:w w:val="104"/>
          <w:position w:val="-7"/>
          <w:sz w:val="24"/>
          <w:szCs w:val="24"/>
        </w:rPr>
        <w:lastRenderedPageBreak/>
        <w:t>AU</w:t>
      </w:r>
      <w:r>
        <w:rPr>
          <w:i/>
          <w:spacing w:val="-35"/>
          <w:position w:val="-7"/>
          <w:sz w:val="24"/>
          <w:szCs w:val="24"/>
        </w:rPr>
        <w:t xml:space="preserve"> </w:t>
      </w:r>
      <w:r>
        <w:rPr>
          <w:i/>
          <w:w w:val="128"/>
          <w:position w:val="-7"/>
          <w:sz w:val="24"/>
          <w:szCs w:val="24"/>
        </w:rPr>
        <w:t>I</w:t>
      </w:r>
      <w:r>
        <w:rPr>
          <w:i/>
          <w:spacing w:val="-41"/>
          <w:position w:val="-7"/>
          <w:sz w:val="24"/>
          <w:szCs w:val="24"/>
        </w:rPr>
        <w:t xml:space="preserve"> </w:t>
      </w:r>
      <w:r>
        <w:rPr>
          <w:i/>
          <w:w w:val="103"/>
          <w:position w:val="-7"/>
          <w:sz w:val="24"/>
          <w:szCs w:val="24"/>
        </w:rPr>
        <w:t>P</w:t>
      </w:r>
      <w:r>
        <w:rPr>
          <w:i/>
          <w:spacing w:val="-27"/>
          <w:position w:val="-7"/>
          <w:sz w:val="24"/>
          <w:szCs w:val="24"/>
        </w:rPr>
        <w:t xml:space="preserve"> </w:t>
      </w:r>
      <w:r>
        <w:rPr>
          <w:i/>
          <w:w w:val="104"/>
          <w:position w:val="-7"/>
          <w:sz w:val="24"/>
          <w:szCs w:val="24"/>
        </w:rPr>
        <w:t>C</w:t>
      </w:r>
      <w:r>
        <w:rPr>
          <w:i/>
          <w:spacing w:val="24"/>
          <w:position w:val="-7"/>
          <w:sz w:val="24"/>
          <w:szCs w:val="24"/>
        </w:rPr>
        <w:t xml:space="preserve"> </w:t>
      </w:r>
      <w:r>
        <w:rPr>
          <w:w w:val="134"/>
          <w:position w:val="-7"/>
          <w:sz w:val="24"/>
          <w:szCs w:val="24"/>
        </w:rPr>
        <w:t>=</w:t>
      </w:r>
      <w:r>
        <w:rPr>
          <w:spacing w:val="7"/>
          <w:position w:val="-7"/>
          <w:sz w:val="24"/>
          <w:szCs w:val="24"/>
        </w:rPr>
        <w:t xml:space="preserve"> </w:t>
      </w:r>
      <w:r>
        <w:rPr>
          <w:w w:val="202"/>
          <w:position w:val="16"/>
          <w:sz w:val="24"/>
          <w:szCs w:val="24"/>
        </w:rPr>
        <w:t>∑</w:t>
      </w:r>
      <w:r>
        <w:rPr>
          <w:spacing w:val="4"/>
          <w:position w:val="16"/>
          <w:sz w:val="24"/>
          <w:szCs w:val="24"/>
        </w:rPr>
        <w:t xml:space="preserve"> </w:t>
      </w:r>
      <w:r>
        <w:rPr>
          <w:w w:val="199"/>
          <w:position w:val="10"/>
          <w:sz w:val="24"/>
          <w:szCs w:val="24"/>
          <w:u w:val="single" w:color="000000"/>
        </w:rPr>
        <w:t xml:space="preserve"> </w:t>
      </w:r>
      <w:r>
        <w:rPr>
          <w:position w:val="10"/>
          <w:sz w:val="24"/>
          <w:szCs w:val="24"/>
          <w:u w:val="single" w:color="000000"/>
        </w:rPr>
        <w:t xml:space="preserve">                </w:t>
      </w:r>
      <w:r>
        <w:rPr>
          <w:spacing w:val="16"/>
          <w:position w:val="10"/>
          <w:sz w:val="24"/>
          <w:szCs w:val="24"/>
          <w:u w:val="single" w:color="000000"/>
        </w:rPr>
        <w:t xml:space="preserve"> </w:t>
      </w:r>
      <w:r>
        <w:rPr>
          <w:w w:val="97"/>
          <w:position w:val="10"/>
          <w:sz w:val="24"/>
          <w:szCs w:val="24"/>
          <w:u w:val="single" w:color="000000"/>
        </w:rPr>
        <w:t>1</w:t>
      </w:r>
      <w:r>
        <w:rPr>
          <w:w w:val="199"/>
          <w:position w:val="10"/>
          <w:sz w:val="24"/>
          <w:szCs w:val="24"/>
          <w:u w:val="single" w:color="000000"/>
        </w:rPr>
        <w:t xml:space="preserve"> </w:t>
      </w:r>
      <w:r>
        <w:rPr>
          <w:position w:val="10"/>
          <w:sz w:val="24"/>
          <w:szCs w:val="24"/>
          <w:u w:val="single" w:color="000000"/>
        </w:rPr>
        <w:tab/>
      </w:r>
    </w:p>
    <w:p w14:paraId="3371C401" w14:textId="77777777" w:rsidR="00A461FA" w:rsidRDefault="005F4879">
      <w:pPr>
        <w:spacing w:line="220" w:lineRule="exact"/>
        <w:ind w:left="4194" w:right="-67"/>
        <w:rPr>
          <w:sz w:val="24"/>
          <w:szCs w:val="24"/>
        </w:rPr>
      </w:pPr>
      <w:r>
        <w:rPr>
          <w:w w:val="122"/>
          <w:position w:val="3"/>
          <w:sz w:val="24"/>
          <w:szCs w:val="24"/>
        </w:rPr>
        <w:t>2(</w:t>
      </w:r>
      <w:r>
        <w:rPr>
          <w:i/>
          <w:w w:val="122"/>
          <w:position w:val="3"/>
          <w:sz w:val="24"/>
          <w:szCs w:val="24"/>
        </w:rPr>
        <w:t>X</w:t>
      </w:r>
      <w:r>
        <w:rPr>
          <w:i/>
          <w:w w:val="122"/>
          <w:position w:val="-1"/>
          <w:sz w:val="16"/>
          <w:szCs w:val="16"/>
        </w:rPr>
        <w:t>i</w:t>
      </w:r>
      <w:r>
        <w:rPr>
          <w:i/>
          <w:spacing w:val="-6"/>
          <w:w w:val="122"/>
          <w:position w:val="-1"/>
          <w:sz w:val="16"/>
          <w:szCs w:val="16"/>
        </w:rPr>
        <w:t xml:space="preserve"> </w:t>
      </w:r>
      <w:r>
        <w:rPr>
          <w:w w:val="122"/>
          <w:position w:val="3"/>
          <w:sz w:val="24"/>
          <w:szCs w:val="24"/>
        </w:rPr>
        <w:t>+</w:t>
      </w:r>
      <w:r>
        <w:rPr>
          <w:spacing w:val="-4"/>
          <w:w w:val="122"/>
          <w:position w:val="3"/>
          <w:sz w:val="24"/>
          <w:szCs w:val="24"/>
        </w:rPr>
        <w:t xml:space="preserve"> </w:t>
      </w:r>
      <w:r>
        <w:rPr>
          <w:i/>
          <w:w w:val="122"/>
          <w:position w:val="3"/>
          <w:sz w:val="24"/>
          <w:szCs w:val="24"/>
        </w:rPr>
        <w:t>X</w:t>
      </w:r>
      <w:r>
        <w:rPr>
          <w:i/>
          <w:w w:val="122"/>
          <w:position w:val="-1"/>
          <w:sz w:val="16"/>
          <w:szCs w:val="16"/>
        </w:rPr>
        <w:t>i−</w:t>
      </w:r>
      <w:r>
        <w:rPr>
          <w:spacing w:val="12"/>
          <w:w w:val="122"/>
          <w:position w:val="-1"/>
          <w:sz w:val="16"/>
          <w:szCs w:val="16"/>
        </w:rPr>
        <w:t>1</w:t>
      </w:r>
      <w:r>
        <w:rPr>
          <w:w w:val="122"/>
          <w:position w:val="3"/>
          <w:sz w:val="24"/>
          <w:szCs w:val="24"/>
        </w:rPr>
        <w:t>)(</w:t>
      </w:r>
      <w:r>
        <w:rPr>
          <w:i/>
          <w:w w:val="122"/>
          <w:position w:val="3"/>
          <w:sz w:val="24"/>
          <w:szCs w:val="24"/>
        </w:rPr>
        <w:t>T</w:t>
      </w:r>
      <w:r>
        <w:rPr>
          <w:i/>
          <w:w w:val="122"/>
          <w:position w:val="-1"/>
          <w:sz w:val="16"/>
          <w:szCs w:val="16"/>
        </w:rPr>
        <w:t>i</w:t>
      </w:r>
      <w:r>
        <w:rPr>
          <w:i/>
          <w:spacing w:val="-22"/>
          <w:w w:val="122"/>
          <w:position w:val="-1"/>
          <w:sz w:val="16"/>
          <w:szCs w:val="16"/>
        </w:rPr>
        <w:t xml:space="preserve"> </w:t>
      </w:r>
      <w:r>
        <w:rPr>
          <w:i/>
          <w:position w:val="3"/>
          <w:sz w:val="24"/>
          <w:szCs w:val="24"/>
        </w:rPr>
        <w:t>−</w:t>
      </w:r>
      <w:r>
        <w:rPr>
          <w:i/>
          <w:spacing w:val="16"/>
          <w:position w:val="3"/>
          <w:sz w:val="24"/>
          <w:szCs w:val="24"/>
        </w:rPr>
        <w:t xml:space="preserve"> </w:t>
      </w:r>
      <w:r>
        <w:rPr>
          <w:i/>
          <w:w w:val="102"/>
          <w:position w:val="3"/>
          <w:sz w:val="24"/>
          <w:szCs w:val="24"/>
        </w:rPr>
        <w:t>T</w:t>
      </w:r>
      <w:r>
        <w:rPr>
          <w:i/>
          <w:w w:val="129"/>
          <w:position w:val="-1"/>
          <w:sz w:val="16"/>
          <w:szCs w:val="16"/>
        </w:rPr>
        <w:t>i</w:t>
      </w:r>
      <w:r>
        <w:rPr>
          <w:i/>
          <w:w w:val="122"/>
          <w:position w:val="-1"/>
          <w:sz w:val="16"/>
          <w:szCs w:val="16"/>
        </w:rPr>
        <w:t>−</w:t>
      </w:r>
      <w:r>
        <w:rPr>
          <w:w w:val="105"/>
          <w:position w:val="-1"/>
          <w:sz w:val="16"/>
          <w:szCs w:val="16"/>
        </w:rPr>
        <w:t>1</w:t>
      </w:r>
      <w:r>
        <w:rPr>
          <w:spacing w:val="-30"/>
          <w:position w:val="-1"/>
          <w:sz w:val="16"/>
          <w:szCs w:val="16"/>
        </w:rPr>
        <w:t xml:space="preserve"> </w:t>
      </w:r>
      <w:r>
        <w:rPr>
          <w:w w:val="113"/>
          <w:position w:val="3"/>
          <w:sz w:val="24"/>
          <w:szCs w:val="24"/>
        </w:rPr>
        <w:t>)</w:t>
      </w:r>
    </w:p>
    <w:p w14:paraId="2E7927C4" w14:textId="77777777" w:rsidR="00A461FA" w:rsidRDefault="005F4879">
      <w:pPr>
        <w:spacing w:before="7" w:line="160" w:lineRule="exact"/>
        <w:rPr>
          <w:sz w:val="17"/>
          <w:szCs w:val="17"/>
        </w:rPr>
      </w:pPr>
      <w:r>
        <w:br w:type="column"/>
      </w:r>
    </w:p>
    <w:p w14:paraId="78F75607" w14:textId="77777777" w:rsidR="00A461FA" w:rsidRDefault="005F4879">
      <w:pPr>
        <w:rPr>
          <w:sz w:val="24"/>
          <w:szCs w:val="24"/>
        </w:rPr>
        <w:sectPr w:rsidR="00A461FA">
          <w:type w:val="continuous"/>
          <w:pgSz w:w="11920" w:h="16840"/>
          <w:pgMar w:top="1560" w:right="1320" w:bottom="280" w:left="1680" w:header="720" w:footer="720" w:gutter="0"/>
          <w:cols w:num="2" w:space="720" w:equalWidth="0">
            <w:col w:w="6622" w:space="1586"/>
            <w:col w:w="712"/>
          </w:cols>
        </w:sectPr>
      </w:pPr>
      <w:r>
        <w:rPr>
          <w:sz w:val="24"/>
          <w:szCs w:val="24"/>
        </w:rPr>
        <w:t>(III.1)</w:t>
      </w:r>
    </w:p>
    <w:p w14:paraId="43AC43DA" w14:textId="77777777" w:rsidR="00A461FA" w:rsidRDefault="00A461FA">
      <w:pPr>
        <w:spacing w:before="6" w:line="140" w:lineRule="exact"/>
        <w:rPr>
          <w:sz w:val="14"/>
          <w:szCs w:val="14"/>
        </w:rPr>
      </w:pPr>
    </w:p>
    <w:p w14:paraId="42B3DF08" w14:textId="77777777" w:rsidR="00A461FA" w:rsidRDefault="00A461FA">
      <w:pPr>
        <w:spacing w:line="200" w:lineRule="exact"/>
      </w:pPr>
    </w:p>
    <w:p w14:paraId="098011C6" w14:textId="77777777" w:rsidR="00A461FA" w:rsidRDefault="005F4879">
      <w:pPr>
        <w:spacing w:before="28" w:line="483" w:lineRule="auto"/>
        <w:ind w:left="480" w:right="78" w:firstLine="797"/>
        <w:jc w:val="both"/>
        <w:rPr>
          <w:sz w:val="24"/>
          <w:szCs w:val="24"/>
        </w:rPr>
      </w:pPr>
      <w:r>
        <w:rPr>
          <w:sz w:val="24"/>
          <w:szCs w:val="24"/>
        </w:rPr>
        <w:t>where</w:t>
      </w:r>
      <w:r>
        <w:rPr>
          <w:spacing w:val="-18"/>
          <w:sz w:val="24"/>
          <w:szCs w:val="24"/>
        </w:rPr>
        <w:t xml:space="preserve"> </w:t>
      </w:r>
      <w:r>
        <w:rPr>
          <w:i/>
          <w:w w:val="131"/>
          <w:sz w:val="24"/>
          <w:szCs w:val="24"/>
        </w:rPr>
        <w:t>X</w:t>
      </w:r>
      <w:r>
        <w:rPr>
          <w:i/>
          <w:w w:val="131"/>
          <w:position w:val="-4"/>
          <w:sz w:val="16"/>
          <w:szCs w:val="16"/>
        </w:rPr>
        <w:t>i</w:t>
      </w:r>
      <w:r>
        <w:rPr>
          <w:i/>
          <w:spacing w:val="7"/>
          <w:w w:val="131"/>
          <w:position w:val="-4"/>
          <w:sz w:val="16"/>
          <w:szCs w:val="16"/>
        </w:rPr>
        <w:t xml:space="preserve"> </w:t>
      </w:r>
      <w:r>
        <w:rPr>
          <w:sz w:val="24"/>
          <w:szCs w:val="24"/>
        </w:rPr>
        <w:t>is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percentage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(%)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leaves,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tillers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panicles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injured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due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rice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pests (e.g.,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leaf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blast,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leaf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folder),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number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insects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(e.g.,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plant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hoppers,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leaf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hoppers)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per quadrat,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percentage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(%)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weed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infestation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(ground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coverage)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2"/>
          <w:sz w:val="24"/>
          <w:szCs w:val="24"/>
        </w:rPr>
        <w:t xml:space="preserve"> </w:t>
      </w:r>
      <w:r>
        <w:rPr>
          <w:i/>
          <w:sz w:val="24"/>
          <w:szCs w:val="24"/>
        </w:rPr>
        <w:t>i</w:t>
      </w:r>
      <w:r>
        <w:rPr>
          <w:sz w:val="24"/>
          <w:szCs w:val="24"/>
        </w:rPr>
        <w:t>th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observation,</w:t>
      </w:r>
    </w:p>
    <w:p w14:paraId="11368092" w14:textId="77777777" w:rsidR="00A461FA" w:rsidRDefault="005F4879">
      <w:pPr>
        <w:spacing w:before="32" w:line="483" w:lineRule="auto"/>
        <w:ind w:left="480" w:right="78"/>
        <w:jc w:val="both"/>
        <w:rPr>
          <w:sz w:val="24"/>
          <w:szCs w:val="24"/>
        </w:rPr>
      </w:pPr>
      <w:r>
        <w:rPr>
          <w:i/>
          <w:w w:val="108"/>
          <w:sz w:val="24"/>
          <w:szCs w:val="24"/>
        </w:rPr>
        <w:t>T</w:t>
      </w:r>
      <w:r>
        <w:rPr>
          <w:i/>
          <w:w w:val="108"/>
          <w:position w:val="-4"/>
          <w:sz w:val="16"/>
          <w:szCs w:val="16"/>
        </w:rPr>
        <w:t>i</w:t>
      </w:r>
      <w:r>
        <w:rPr>
          <w:i/>
          <w:spacing w:val="40"/>
          <w:w w:val="108"/>
          <w:position w:val="-4"/>
          <w:sz w:val="16"/>
          <w:szCs w:val="16"/>
        </w:rPr>
        <w:t xml:space="preserve"> </w:t>
      </w:r>
      <w:r>
        <w:rPr>
          <w:sz w:val="24"/>
          <w:szCs w:val="24"/>
        </w:rPr>
        <w:t>is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time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rice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development stage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units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(dsu)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100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scale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(10: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seedling,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20: tillering,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30: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stem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elongation, 40: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booting,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50: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heading,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60: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flowering,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70: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milk,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80: dough,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90: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ripening,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100: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fully mature)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i</w:t>
      </w:r>
      <w:r>
        <w:rPr>
          <w:sz w:val="24"/>
          <w:szCs w:val="24"/>
        </w:rPr>
        <w:t>th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observation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n</w:t>
      </w:r>
      <w:r>
        <w:rPr>
          <w:i/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total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number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</w:p>
    <w:p w14:paraId="72EF17E2" w14:textId="77777777" w:rsidR="00A461FA" w:rsidRDefault="005F4879">
      <w:pPr>
        <w:spacing w:before="32"/>
        <w:ind w:left="480" w:right="7121"/>
        <w:jc w:val="both"/>
        <w:rPr>
          <w:sz w:val="24"/>
          <w:szCs w:val="24"/>
        </w:rPr>
      </w:pPr>
      <w:r>
        <w:rPr>
          <w:sz w:val="24"/>
          <w:szCs w:val="24"/>
        </w:rPr>
        <w:t>observations.</w:t>
      </w:r>
    </w:p>
    <w:p w14:paraId="597437CE" w14:textId="77777777" w:rsidR="00A461FA" w:rsidRDefault="00A461FA">
      <w:pPr>
        <w:spacing w:before="2" w:line="100" w:lineRule="exact"/>
        <w:rPr>
          <w:sz w:val="10"/>
          <w:szCs w:val="10"/>
        </w:rPr>
      </w:pPr>
    </w:p>
    <w:p w14:paraId="5A8DB9AB" w14:textId="77777777" w:rsidR="00A461FA" w:rsidRDefault="00A461FA">
      <w:pPr>
        <w:spacing w:line="200" w:lineRule="exact"/>
      </w:pPr>
    </w:p>
    <w:p w14:paraId="0A18BB2D" w14:textId="77777777" w:rsidR="00A461FA" w:rsidRDefault="005F4879">
      <w:pPr>
        <w:spacing w:line="502" w:lineRule="auto"/>
        <w:ind w:left="480" w:right="78" w:firstLine="7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Evaluation </w:t>
      </w:r>
      <w:proofErr w:type="gramStart"/>
      <w:r>
        <w:rPr>
          <w:sz w:val="24"/>
          <w:szCs w:val="24"/>
        </w:rPr>
        <w:t>In</w:t>
      </w:r>
      <w:proofErr w:type="gramEnd"/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stud</w:t>
      </w:r>
      <w:r>
        <w:rPr>
          <w:spacing w:val="-1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correlation measures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including,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Pearson,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Spearman, Kendal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Biweight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mid-correlation (</w:t>
      </w:r>
      <w:r>
        <w:rPr>
          <w:spacing w:val="-9"/>
          <w:sz w:val="24"/>
          <w:szCs w:val="24"/>
        </w:rPr>
        <w:t>W</w:t>
      </w:r>
      <w:r>
        <w:rPr>
          <w:sz w:val="24"/>
          <w:szCs w:val="24"/>
        </w:rPr>
        <w:t>ilcox,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2012)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were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evaluated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discover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 true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functionally related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variables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crop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health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survey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data.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to follow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assumption of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correlation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measures.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correlation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measures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be able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fectively capture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biological relationships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well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published.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proposed three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steps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correlation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methods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selection:</w:t>
      </w:r>
    </w:p>
    <w:p w14:paraId="71D16FF5" w14:textId="77777777" w:rsidR="00A461FA" w:rsidRDefault="00A461FA">
      <w:pPr>
        <w:spacing w:before="1" w:line="180" w:lineRule="exact"/>
        <w:rPr>
          <w:sz w:val="18"/>
          <w:szCs w:val="18"/>
        </w:rPr>
      </w:pPr>
    </w:p>
    <w:p w14:paraId="0AC0F634" w14:textId="77777777" w:rsidR="00A461FA" w:rsidRDefault="005F4879">
      <w:pPr>
        <w:ind w:left="865"/>
        <w:rPr>
          <w:sz w:val="24"/>
          <w:szCs w:val="24"/>
        </w:rPr>
        <w:sectPr w:rsidR="00A461FA">
          <w:type w:val="continuous"/>
          <w:pgSz w:w="11920" w:h="16840"/>
          <w:pgMar w:top="1560" w:right="1320" w:bottom="280" w:left="1680" w:header="720" w:footer="720" w:gutter="0"/>
          <w:cols w:space="720"/>
        </w:sectPr>
      </w:pPr>
      <w:r>
        <w:rPr>
          <w:sz w:val="24"/>
          <w:szCs w:val="24"/>
        </w:rPr>
        <w:t>•</w:t>
      </w:r>
      <w:r>
        <w:rPr>
          <w:spacing w:val="56"/>
          <w:sz w:val="24"/>
          <w:szCs w:val="24"/>
        </w:rPr>
        <w:t xml:space="preserve"> </w:t>
      </w:r>
      <w:r>
        <w:rPr>
          <w:b/>
          <w:spacing w:val="-22"/>
          <w:sz w:val="24"/>
          <w:szCs w:val="24"/>
        </w:rPr>
        <w:t>T</w:t>
      </w:r>
      <w:r>
        <w:rPr>
          <w:b/>
          <w:sz w:val="24"/>
          <w:szCs w:val="24"/>
        </w:rPr>
        <w:t>esting</w:t>
      </w:r>
      <w:r>
        <w:rPr>
          <w:b/>
          <w:spacing w:val="-24"/>
          <w:sz w:val="24"/>
          <w:szCs w:val="24"/>
        </w:rPr>
        <w:t xml:space="preserve"> </w:t>
      </w:r>
      <w:r>
        <w:rPr>
          <w:sz w:val="24"/>
          <w:szCs w:val="24"/>
        </w:rPr>
        <w:t>whether</w:t>
      </w:r>
      <w:r>
        <w:rPr>
          <w:spacing w:val="-24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19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normally</w:t>
      </w:r>
      <w:r>
        <w:rPr>
          <w:spacing w:val="-15"/>
          <w:w w:val="99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distributed</w:t>
      </w:r>
      <w:r>
        <w:rPr>
          <w:spacing w:val="-15"/>
          <w:w w:val="99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visual</w:t>
      </w:r>
      <w:r>
        <w:rPr>
          <w:spacing w:val="-22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assessments</w:t>
      </w:r>
      <w:r>
        <w:rPr>
          <w:spacing w:val="-15"/>
          <w:w w:val="9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</w:p>
    <w:p w14:paraId="27B1E775" w14:textId="77777777" w:rsidR="00A461FA" w:rsidRDefault="00A461FA">
      <w:pPr>
        <w:spacing w:before="5" w:line="100" w:lineRule="exact"/>
        <w:rPr>
          <w:sz w:val="11"/>
          <w:szCs w:val="11"/>
        </w:rPr>
      </w:pPr>
    </w:p>
    <w:p w14:paraId="6F0940AD" w14:textId="77777777" w:rsidR="00A461FA" w:rsidRDefault="00A461FA">
      <w:pPr>
        <w:spacing w:line="200" w:lineRule="exact"/>
      </w:pPr>
    </w:p>
    <w:p w14:paraId="5103307F" w14:textId="77777777" w:rsidR="00A461FA" w:rsidRDefault="005F4879">
      <w:pPr>
        <w:spacing w:before="28" w:line="502" w:lineRule="auto"/>
        <w:ind w:left="1065" w:right="78"/>
        <w:jc w:val="both"/>
        <w:rPr>
          <w:sz w:val="24"/>
          <w:szCs w:val="24"/>
        </w:rPr>
      </w:pPr>
      <w:r>
        <w:rPr>
          <w:sz w:val="24"/>
          <w:szCs w:val="24"/>
        </w:rPr>
        <w:t>statistical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tests.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examined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distribution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values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rice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injuries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crop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health survey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data,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tested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hypothesis hypothesis that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sample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comes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 population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normal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distribution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performed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Shapiro-</w:t>
      </w:r>
      <w:r>
        <w:rPr>
          <w:spacing w:val="-9"/>
          <w:sz w:val="24"/>
          <w:szCs w:val="24"/>
        </w:rPr>
        <w:t>W</w:t>
      </w:r>
      <w:r>
        <w:rPr>
          <w:sz w:val="24"/>
          <w:szCs w:val="24"/>
        </w:rPr>
        <w:t>ilk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test.</w:t>
      </w:r>
    </w:p>
    <w:p w14:paraId="02685786" w14:textId="77777777" w:rsidR="00A461FA" w:rsidRDefault="00A461FA">
      <w:pPr>
        <w:spacing w:before="10" w:line="200" w:lineRule="exact"/>
      </w:pPr>
    </w:p>
    <w:p w14:paraId="77F26BEB" w14:textId="77777777" w:rsidR="00A461FA" w:rsidRDefault="005F4879">
      <w:pPr>
        <w:ind w:left="865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pacing w:val="56"/>
          <w:sz w:val="24"/>
          <w:szCs w:val="24"/>
        </w:rPr>
        <w:t xml:space="preserve"> </w:t>
      </w:r>
      <w:r>
        <w:rPr>
          <w:b/>
          <w:sz w:val="24"/>
          <w:szCs w:val="24"/>
        </w:rPr>
        <w:t>Comparing</w:t>
      </w:r>
      <w:r>
        <w:rPr>
          <w:b/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correlation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measures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testing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similarity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correlation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coe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ficients.</w:t>
      </w:r>
    </w:p>
    <w:p w14:paraId="2A231813" w14:textId="77777777" w:rsidR="00A461FA" w:rsidRDefault="00A461FA">
      <w:pPr>
        <w:spacing w:before="2" w:line="100" w:lineRule="exact"/>
        <w:rPr>
          <w:sz w:val="10"/>
          <w:szCs w:val="10"/>
        </w:rPr>
      </w:pPr>
    </w:p>
    <w:p w14:paraId="1F5F6B7E" w14:textId="77777777" w:rsidR="00A461FA" w:rsidRDefault="00A461FA">
      <w:pPr>
        <w:spacing w:line="200" w:lineRule="exact"/>
      </w:pPr>
    </w:p>
    <w:p w14:paraId="2AAB8B67" w14:textId="77777777" w:rsidR="00A461FA" w:rsidRDefault="005F4879">
      <w:pPr>
        <w:spacing w:line="502" w:lineRule="auto"/>
        <w:ind w:left="1065" w:right="78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evaluated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similarity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correlation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coe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ficients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ferent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correlation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mea- sures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Euclidean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distance,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perform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clustering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analysis.</w:t>
      </w:r>
    </w:p>
    <w:p w14:paraId="120FC4F7" w14:textId="77777777" w:rsidR="00A461FA" w:rsidRDefault="00A461FA">
      <w:pPr>
        <w:spacing w:before="10" w:line="200" w:lineRule="exact"/>
      </w:pPr>
    </w:p>
    <w:p w14:paraId="0203E358" w14:textId="77777777" w:rsidR="00A461FA" w:rsidRDefault="005F4879">
      <w:pPr>
        <w:spacing w:line="502" w:lineRule="auto"/>
        <w:ind w:left="1065" w:right="78" w:hanging="201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pacing w:val="56"/>
          <w:sz w:val="24"/>
          <w:szCs w:val="24"/>
        </w:rPr>
        <w:t xml:space="preserve"> </w:t>
      </w:r>
      <w:r>
        <w:rPr>
          <w:b/>
          <w:sz w:val="24"/>
          <w:szCs w:val="24"/>
        </w:rPr>
        <w:t>Identifying</w:t>
      </w:r>
      <w:r>
        <w:rPr>
          <w:b/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most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suitable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correlation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measure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that can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capture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biological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 xml:space="preserve">re- </w:t>
      </w:r>
      <w:r>
        <w:rPr>
          <w:sz w:val="24"/>
          <w:szCs w:val="24"/>
        </w:rPr>
        <w:t>lationships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between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variables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confirm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published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relationships.</w:t>
      </w:r>
    </w:p>
    <w:p w14:paraId="6A354F81" w14:textId="77777777" w:rsidR="00A461FA" w:rsidRDefault="00A461FA">
      <w:pPr>
        <w:spacing w:line="200" w:lineRule="exact"/>
      </w:pPr>
    </w:p>
    <w:p w14:paraId="1A37EBF9" w14:textId="77777777" w:rsidR="00A461FA" w:rsidRDefault="00A461FA">
      <w:pPr>
        <w:spacing w:before="3" w:line="200" w:lineRule="exact"/>
      </w:pPr>
    </w:p>
    <w:p w14:paraId="6E646D58" w14:textId="77777777" w:rsidR="00A461FA" w:rsidRDefault="005F4879">
      <w:pPr>
        <w:ind w:left="480"/>
        <w:rPr>
          <w:sz w:val="28"/>
          <w:szCs w:val="28"/>
        </w:rPr>
      </w:pPr>
      <w:r>
        <w:rPr>
          <w:b/>
          <w:w w:val="102"/>
          <w:sz w:val="28"/>
          <w:szCs w:val="28"/>
        </w:rPr>
        <w:t>Result</w:t>
      </w:r>
    </w:p>
    <w:p w14:paraId="1DC3CA86" w14:textId="77777777" w:rsidR="00A461FA" w:rsidRDefault="00A461FA">
      <w:pPr>
        <w:spacing w:line="200" w:lineRule="exact"/>
      </w:pPr>
    </w:p>
    <w:p w14:paraId="7B3D2C66" w14:textId="77777777" w:rsidR="00A461FA" w:rsidRDefault="00A461FA">
      <w:pPr>
        <w:spacing w:before="7" w:line="220" w:lineRule="exact"/>
        <w:rPr>
          <w:sz w:val="22"/>
          <w:szCs w:val="22"/>
        </w:rPr>
      </w:pPr>
    </w:p>
    <w:p w14:paraId="74DD4E52" w14:textId="77777777" w:rsidR="00A461FA" w:rsidRDefault="005F4879">
      <w:pPr>
        <w:ind w:left="1277"/>
        <w:rPr>
          <w:sz w:val="24"/>
          <w:szCs w:val="24"/>
        </w:rPr>
      </w:pPr>
      <w:r>
        <w:rPr>
          <w:b/>
          <w:sz w:val="24"/>
          <w:szCs w:val="24"/>
        </w:rPr>
        <w:t>Checking</w:t>
      </w:r>
      <w:r>
        <w:rPr>
          <w:b/>
          <w:spacing w:val="-10"/>
          <w:sz w:val="24"/>
          <w:szCs w:val="24"/>
        </w:rPr>
        <w:t xml:space="preserve"> </w:t>
      </w:r>
      <w:r>
        <w:rPr>
          <w:b/>
          <w:sz w:val="24"/>
          <w:szCs w:val="24"/>
        </w:rPr>
        <w:t>and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testing</w:t>
      </w:r>
      <w:r>
        <w:rPr>
          <w:b/>
          <w:spacing w:val="-7"/>
          <w:sz w:val="24"/>
          <w:szCs w:val="24"/>
        </w:rPr>
        <w:t xml:space="preserve"> </w:t>
      </w:r>
      <w:r>
        <w:rPr>
          <w:b/>
          <w:sz w:val="24"/>
          <w:szCs w:val="24"/>
        </w:rPr>
        <w:t>the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distribution</w:t>
      </w:r>
      <w:r>
        <w:rPr>
          <w:b/>
          <w:spacing w:val="-12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c</w:t>
      </w:r>
      <w:r>
        <w:rPr>
          <w:b/>
          <w:spacing w:val="-4"/>
          <w:sz w:val="24"/>
          <w:szCs w:val="24"/>
        </w:rPr>
        <w:t>r</w:t>
      </w:r>
      <w:r>
        <w:rPr>
          <w:b/>
          <w:sz w:val="24"/>
          <w:szCs w:val="24"/>
        </w:rPr>
        <w:t>op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z w:val="24"/>
          <w:szCs w:val="24"/>
        </w:rPr>
        <w:t>health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z w:val="24"/>
          <w:szCs w:val="24"/>
        </w:rPr>
        <w:t>survey</w:t>
      </w:r>
      <w:r>
        <w:rPr>
          <w:b/>
          <w:spacing w:val="-7"/>
          <w:sz w:val="24"/>
          <w:szCs w:val="24"/>
        </w:rPr>
        <w:t xml:space="preserve"> </w:t>
      </w:r>
      <w:r>
        <w:rPr>
          <w:b/>
          <w:sz w:val="24"/>
          <w:szCs w:val="24"/>
        </w:rPr>
        <w:t>data</w:t>
      </w:r>
    </w:p>
    <w:p w14:paraId="691296FF" w14:textId="77777777" w:rsidR="00A461FA" w:rsidRDefault="00A461FA">
      <w:pPr>
        <w:spacing w:before="2" w:line="100" w:lineRule="exact"/>
        <w:rPr>
          <w:sz w:val="10"/>
          <w:szCs w:val="10"/>
        </w:rPr>
      </w:pPr>
    </w:p>
    <w:p w14:paraId="0937B48B" w14:textId="77777777" w:rsidR="00A461FA" w:rsidRDefault="00A461FA">
      <w:pPr>
        <w:spacing w:line="200" w:lineRule="exact"/>
      </w:pPr>
    </w:p>
    <w:p w14:paraId="3915EE4C" w14:textId="77777777" w:rsidR="00A461FA" w:rsidRDefault="005F4879">
      <w:pPr>
        <w:spacing w:line="502" w:lineRule="auto"/>
        <w:ind w:left="480" w:right="78" w:firstLine="797"/>
        <w:jc w:val="both"/>
        <w:rPr>
          <w:sz w:val="24"/>
          <w:szCs w:val="24"/>
        </w:rPr>
        <w:sectPr w:rsidR="00A461FA">
          <w:headerReference w:type="default" r:id="rId19"/>
          <w:pgSz w:w="11920" w:h="16840"/>
          <w:pgMar w:top="1160" w:right="1320" w:bottom="280" w:left="1680" w:header="923" w:footer="0" w:gutter="0"/>
          <w:cols w:space="720"/>
        </w:sectPr>
      </w:pPr>
      <w:r>
        <w:rPr>
          <w:spacing w:val="-16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determine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normality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survey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data,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presented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histograms show- ing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distribution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value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rice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injuries,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calculated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summary statistics,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performed </w:t>
      </w:r>
      <w:r>
        <w:rPr>
          <w:w w:val="99"/>
          <w:sz w:val="24"/>
          <w:szCs w:val="24"/>
        </w:rPr>
        <w:t>Shapiro-</w:t>
      </w:r>
      <w:r>
        <w:rPr>
          <w:spacing w:val="-10"/>
          <w:w w:val="99"/>
          <w:sz w:val="24"/>
          <w:szCs w:val="24"/>
        </w:rPr>
        <w:t>W</w:t>
      </w:r>
      <w:r>
        <w:rPr>
          <w:w w:val="99"/>
          <w:sz w:val="24"/>
          <w:szCs w:val="24"/>
        </w:rPr>
        <w:t>ilk</w:t>
      </w:r>
      <w:r>
        <w:rPr>
          <w:spacing w:val="-13"/>
          <w:w w:val="99"/>
          <w:sz w:val="24"/>
          <w:szCs w:val="24"/>
        </w:rPr>
        <w:t xml:space="preserve"> </w:t>
      </w:r>
      <w:r>
        <w:rPr>
          <w:sz w:val="24"/>
          <w:szCs w:val="24"/>
        </w:rPr>
        <w:t>test.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8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distribution</w:t>
      </w:r>
      <w:r>
        <w:rPr>
          <w:spacing w:val="-13"/>
          <w:w w:val="9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value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rice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injuries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were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visualized</w:t>
      </w:r>
      <w:r>
        <w:rPr>
          <w:spacing w:val="-2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histogram in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Fig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3-2.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histograms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depicted the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distribution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values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injuries.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Apparentl</w:t>
      </w:r>
      <w:r>
        <w:rPr>
          <w:spacing w:val="-15"/>
          <w:sz w:val="24"/>
          <w:szCs w:val="24"/>
        </w:rPr>
        <w:t>y</w:t>
      </w:r>
      <w:r>
        <w:rPr>
          <w:sz w:val="24"/>
          <w:szCs w:val="24"/>
        </w:rPr>
        <w:t>, histograms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showed that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values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injuries were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skewed 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left.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Common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values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injuries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were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0.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few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farmers’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fields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presenting in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high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values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injuries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were relatively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lo</w:t>
      </w:r>
      <w:r>
        <w:rPr>
          <w:spacing w:val="-15"/>
          <w:sz w:val="24"/>
          <w:szCs w:val="24"/>
        </w:rPr>
        <w:t>w</w:t>
      </w:r>
      <w:r>
        <w:rPr>
          <w:sz w:val="24"/>
          <w:szCs w:val="24"/>
        </w:rPr>
        <w:t>.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distribution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most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injuries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described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power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low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long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tails.</w:t>
      </w:r>
    </w:p>
    <w:p w14:paraId="19639D1F" w14:textId="77777777" w:rsidR="00A461FA" w:rsidRDefault="005F4879">
      <w:pPr>
        <w:spacing w:line="200" w:lineRule="exact"/>
      </w:pPr>
      <w:r>
        <w:lastRenderedPageBreak/>
        <w:pict w14:anchorId="2764C9BA">
          <v:shape id="_x0000_s4019" type="#_x0000_t202" style="position:absolute;margin-left:782.75pt;margin-top:510.3pt;width:13.95pt;height:13.95pt;z-index:-11873;mso-position-horizontal-relative:page;mso-position-vertical-relative:page" filled="f" stroked="f">
            <v:textbox style="layout-flow:vertical" inset="0,0,0,0">
              <w:txbxContent>
                <w:p w14:paraId="447C2053" w14:textId="77777777" w:rsidR="00A461FA" w:rsidRDefault="005F4879">
                  <w:pPr>
                    <w:spacing w:line="260" w:lineRule="exact"/>
                    <w:ind w:left="20" w:right="-36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45</w:t>
                  </w:r>
                </w:p>
              </w:txbxContent>
            </v:textbox>
            <w10:wrap anchorx="page" anchory="page"/>
          </v:shape>
        </w:pict>
      </w:r>
    </w:p>
    <w:p w14:paraId="1D8F7AFE" w14:textId="77777777" w:rsidR="00A461FA" w:rsidRDefault="00A461FA">
      <w:pPr>
        <w:spacing w:line="200" w:lineRule="exact"/>
      </w:pPr>
    </w:p>
    <w:p w14:paraId="246E15C0" w14:textId="77777777" w:rsidR="00A461FA" w:rsidRDefault="00A461FA">
      <w:pPr>
        <w:spacing w:line="200" w:lineRule="exact"/>
      </w:pPr>
    </w:p>
    <w:p w14:paraId="2E45386C" w14:textId="77777777" w:rsidR="00A461FA" w:rsidRDefault="00A461FA">
      <w:pPr>
        <w:spacing w:line="200" w:lineRule="exact"/>
      </w:pPr>
    </w:p>
    <w:p w14:paraId="309260A0" w14:textId="77777777" w:rsidR="00A461FA" w:rsidRDefault="00A461FA">
      <w:pPr>
        <w:spacing w:before="15" w:line="260" w:lineRule="exact"/>
        <w:rPr>
          <w:sz w:val="26"/>
          <w:szCs w:val="26"/>
        </w:rPr>
      </w:pPr>
    </w:p>
    <w:p w14:paraId="7A91A859" w14:textId="77777777" w:rsidR="00A461FA" w:rsidRDefault="002A5548">
      <w:pPr>
        <w:ind w:left="2936"/>
      </w:pPr>
      <w:r>
        <w:pict w14:anchorId="609BA130">
          <v:shape id="_x0000_i1025" type="#_x0000_t75" style="width:415pt;height:274pt">
            <v:imagedata r:id="rId20" o:title=""/>
          </v:shape>
        </w:pict>
      </w:r>
    </w:p>
    <w:p w14:paraId="40F45073" w14:textId="77777777" w:rsidR="00A461FA" w:rsidRDefault="00A461FA">
      <w:pPr>
        <w:spacing w:before="7" w:line="140" w:lineRule="exact"/>
        <w:rPr>
          <w:sz w:val="14"/>
          <w:szCs w:val="14"/>
        </w:rPr>
      </w:pPr>
    </w:p>
    <w:p w14:paraId="77BF17D4" w14:textId="77777777" w:rsidR="00A461FA" w:rsidRDefault="005F4879">
      <w:pPr>
        <w:spacing w:before="33" w:line="249" w:lineRule="auto"/>
        <w:ind w:left="110" w:right="73"/>
        <w:jc w:val="both"/>
        <w:sectPr w:rsidR="00A461FA">
          <w:headerReference w:type="default" r:id="rId21"/>
          <w:pgSz w:w="16840" w:h="11920" w:orient="landscape"/>
          <w:pgMar w:top="1080" w:right="1380" w:bottom="280" w:left="1280" w:header="0" w:footer="0" w:gutter="0"/>
          <w:cols w:space="720"/>
        </w:sectPr>
      </w:pPr>
      <w:r>
        <w:t>Figure</w:t>
      </w:r>
      <w:r>
        <w:rPr>
          <w:spacing w:val="-9"/>
        </w:rPr>
        <w:t xml:space="preserve"> </w:t>
      </w:r>
      <w:r>
        <w:t>3-2:</w:t>
      </w:r>
      <w:r>
        <w:rPr>
          <w:spacing w:val="12"/>
        </w:rPr>
        <w:t xml:space="preserve"> </w:t>
      </w:r>
      <w:r>
        <w:t>Histograms</w:t>
      </w:r>
      <w:r>
        <w:rPr>
          <w:spacing w:val="-13"/>
        </w:rPr>
        <w:t xml:space="preserve"> </w:t>
      </w:r>
      <w:r>
        <w:t>showing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distribution</w:t>
      </w:r>
      <w:r>
        <w:rPr>
          <w:spacing w:val="-1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rice</w:t>
      </w:r>
      <w:r>
        <w:rPr>
          <w:spacing w:val="-7"/>
        </w:rPr>
        <w:t xml:space="preserve"> </w:t>
      </w:r>
      <w:r>
        <w:t>injury</w:t>
      </w:r>
      <w:r>
        <w:rPr>
          <w:spacing w:val="-9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crop</w:t>
      </w:r>
      <w:r>
        <w:rPr>
          <w:spacing w:val="-8"/>
        </w:rPr>
        <w:t xml:space="preserve"> </w:t>
      </w:r>
      <w:r>
        <w:t>health</w:t>
      </w:r>
      <w:r>
        <w:rPr>
          <w:spacing w:val="-9"/>
        </w:rPr>
        <w:t xml:space="preserve"> </w:t>
      </w:r>
      <w:r>
        <w:t>survey</w:t>
      </w:r>
      <w:r>
        <w:rPr>
          <w:spacing w:val="-9"/>
        </w:rPr>
        <w:t xml:space="preserve"> </w:t>
      </w:r>
      <w:r>
        <w:t>data.</w:t>
      </w:r>
      <w:r>
        <w:rPr>
          <w:spacing w:val="11"/>
        </w:rPr>
        <w:t xml:space="preserve"> </w:t>
      </w:r>
      <w:r>
        <w:t>BB:Bug</w:t>
      </w:r>
      <w:r>
        <w:rPr>
          <w:spacing w:val="-11"/>
        </w:rPr>
        <w:t xml:space="preserve"> </w:t>
      </w:r>
      <w:r>
        <w:t>burn,</w:t>
      </w:r>
      <w:r>
        <w:rPr>
          <w:spacing w:val="-7"/>
        </w:rPr>
        <w:t xml:space="preserve"> </w:t>
      </w:r>
      <w:r>
        <w:t>BLB:Bacterial</w:t>
      </w:r>
      <w:r>
        <w:rPr>
          <w:spacing w:val="-16"/>
        </w:rPr>
        <w:t xml:space="preserve"> </w:t>
      </w:r>
      <w:r>
        <w:t>leaf</w:t>
      </w:r>
      <w:r>
        <w:rPr>
          <w:spacing w:val="-7"/>
        </w:rPr>
        <w:t xml:space="preserve"> </w:t>
      </w:r>
      <w:r>
        <w:t>blight,</w:t>
      </w:r>
      <w:r>
        <w:rPr>
          <w:spacing w:val="-8"/>
        </w:rPr>
        <w:t xml:space="preserve"> </w:t>
      </w:r>
      <w:r>
        <w:t>BLS:</w:t>
      </w:r>
      <w:r>
        <w:rPr>
          <w:spacing w:val="-8"/>
        </w:rPr>
        <w:t xml:space="preserve"> </w:t>
      </w:r>
      <w:r>
        <w:t>Bacterial</w:t>
      </w:r>
      <w:r>
        <w:rPr>
          <w:spacing w:val="-11"/>
        </w:rPr>
        <w:t xml:space="preserve"> </w:t>
      </w:r>
      <w:r>
        <w:t>leaf</w:t>
      </w:r>
      <w:r>
        <w:rPr>
          <w:spacing w:val="-7"/>
        </w:rPr>
        <w:t xml:space="preserve"> </w:t>
      </w:r>
      <w:r>
        <w:t>streak,</w:t>
      </w:r>
      <w:r>
        <w:rPr>
          <w:spacing w:val="-8"/>
        </w:rPr>
        <w:t xml:space="preserve"> </w:t>
      </w:r>
      <w:r>
        <w:t>BS:Brown spot,</w:t>
      </w:r>
      <w:r>
        <w:rPr>
          <w:spacing w:val="9"/>
        </w:rPr>
        <w:t xml:space="preserve"> </w:t>
      </w:r>
      <w:r>
        <w:t>DH:Deadheart,</w:t>
      </w:r>
      <w:r>
        <w:rPr>
          <w:spacing w:val="2"/>
        </w:rPr>
        <w:t xml:space="preserve"> </w:t>
      </w:r>
      <w:r>
        <w:t>DP:</w:t>
      </w:r>
      <w:r>
        <w:rPr>
          <w:spacing w:val="6"/>
        </w:rPr>
        <w:t xml:space="preserve"> </w:t>
      </w:r>
      <w:r>
        <w:t>Dirty</w:t>
      </w:r>
      <w:r>
        <w:rPr>
          <w:spacing w:val="5"/>
        </w:rPr>
        <w:t xml:space="preserve"> </w:t>
      </w:r>
      <w:r>
        <w:t>panicle,</w:t>
      </w:r>
      <w:r>
        <w:rPr>
          <w:spacing w:val="8"/>
        </w:rPr>
        <w:t xml:space="preserve"> </w:t>
      </w:r>
      <w:r>
        <w:t>FS:False</w:t>
      </w:r>
      <w:r>
        <w:rPr>
          <w:spacing w:val="2"/>
        </w:rPr>
        <w:t xml:space="preserve"> </w:t>
      </w:r>
      <w:r>
        <w:t>smut,</w:t>
      </w:r>
      <w:r>
        <w:rPr>
          <w:spacing w:val="10"/>
        </w:rPr>
        <w:t xml:space="preserve"> </w:t>
      </w:r>
      <w:r>
        <w:t>GS:Gressy</w:t>
      </w:r>
      <w:r>
        <w:rPr>
          <w:spacing w:val="1"/>
        </w:rPr>
        <w:t xml:space="preserve"> </w:t>
      </w:r>
      <w:r>
        <w:t>stunt,</w:t>
      </w:r>
      <w:r>
        <w:rPr>
          <w:spacing w:val="10"/>
        </w:rPr>
        <w:t xml:space="preserve"> </w:t>
      </w:r>
      <w:r>
        <w:t>HB:Hopper burn,</w:t>
      </w:r>
      <w:r>
        <w:rPr>
          <w:spacing w:val="10"/>
        </w:rPr>
        <w:t xml:space="preserve"> </w:t>
      </w:r>
      <w:r>
        <w:t>LB:</w:t>
      </w:r>
      <w:r>
        <w:rPr>
          <w:spacing w:val="6"/>
        </w:rPr>
        <w:t xml:space="preserve"> </w:t>
      </w:r>
      <w:r>
        <w:t>Leaf</w:t>
      </w:r>
      <w:r>
        <w:rPr>
          <w:spacing w:val="6"/>
        </w:rPr>
        <w:t xml:space="preserve"> </w:t>
      </w:r>
      <w:r>
        <w:t>blast,</w:t>
      </w:r>
      <w:r>
        <w:rPr>
          <w:spacing w:val="10"/>
        </w:rPr>
        <w:t xml:space="preserve"> </w:t>
      </w:r>
      <w:r>
        <w:t>LF:</w:t>
      </w:r>
      <w:r>
        <w:rPr>
          <w:spacing w:val="6"/>
        </w:rPr>
        <w:t xml:space="preserve"> </w:t>
      </w:r>
      <w:r>
        <w:t>Lea</w:t>
      </w:r>
      <w:r>
        <w:rPr>
          <w:spacing w:val="-3"/>
        </w:rPr>
        <w:t>f</w:t>
      </w:r>
      <w:r>
        <w:t>folder</w:t>
      </w:r>
      <w:r>
        <w:rPr>
          <w:spacing w:val="1"/>
        </w:rPr>
        <w:t xml:space="preserve"> </w:t>
      </w:r>
      <w:r>
        <w:t>injur</w:t>
      </w:r>
      <w:r>
        <w:rPr>
          <w:spacing w:val="-13"/>
        </w:rPr>
        <w:t>y</w:t>
      </w:r>
      <w:r>
        <w:t>,</w:t>
      </w:r>
      <w:r>
        <w:rPr>
          <w:spacing w:val="8"/>
        </w:rPr>
        <w:t xml:space="preserve"> </w:t>
      </w:r>
      <w:r>
        <w:t>LM:</w:t>
      </w:r>
      <w:r>
        <w:rPr>
          <w:spacing w:val="6"/>
        </w:rPr>
        <w:t xml:space="preserve"> </w:t>
      </w:r>
      <w:r>
        <w:t>Leaf</w:t>
      </w:r>
      <w:r>
        <w:rPr>
          <w:spacing w:val="6"/>
        </w:rPr>
        <w:t xml:space="preserve"> </w:t>
      </w:r>
      <w:r>
        <w:t>miner</w:t>
      </w:r>
      <w:r>
        <w:rPr>
          <w:spacing w:val="5"/>
        </w:rPr>
        <w:t xml:space="preserve"> </w:t>
      </w:r>
      <w:r>
        <w:t>injur</w:t>
      </w:r>
      <w:r>
        <w:rPr>
          <w:spacing w:val="-13"/>
        </w:rPr>
        <w:t>y</w:t>
      </w:r>
      <w:r>
        <w:t>,</w:t>
      </w:r>
      <w:r>
        <w:rPr>
          <w:spacing w:val="8"/>
        </w:rPr>
        <w:t xml:space="preserve"> </w:t>
      </w:r>
      <w:r>
        <w:t>LS:</w:t>
      </w:r>
      <w:r>
        <w:rPr>
          <w:spacing w:val="6"/>
        </w:rPr>
        <w:t xml:space="preserve"> </w:t>
      </w:r>
      <w:r>
        <w:t>:Leaf</w:t>
      </w:r>
      <w:r>
        <w:rPr>
          <w:spacing w:val="5"/>
        </w:rPr>
        <w:t xml:space="preserve"> </w:t>
      </w:r>
      <w:r>
        <w:t>scald, NB:Neck</w:t>
      </w:r>
      <w:r>
        <w:rPr>
          <w:spacing w:val="3"/>
        </w:rPr>
        <w:t xml:space="preserve"> </w:t>
      </w:r>
      <w:r>
        <w:t>blast,</w:t>
      </w:r>
      <w:r>
        <w:rPr>
          <w:spacing w:val="10"/>
        </w:rPr>
        <w:t xml:space="preserve"> </w:t>
      </w:r>
      <w:r>
        <w:t>NBS:Nerrow brown</w:t>
      </w:r>
      <w:r>
        <w:rPr>
          <w:spacing w:val="5"/>
        </w:rPr>
        <w:t xml:space="preserve"> </w:t>
      </w:r>
      <w:r>
        <w:t>spot,</w:t>
      </w:r>
      <w:r>
        <w:rPr>
          <w:spacing w:val="11"/>
        </w:rPr>
        <w:t xml:space="preserve"> </w:t>
      </w:r>
      <w:r>
        <w:t>PM:</w:t>
      </w:r>
      <w:r>
        <w:rPr>
          <w:spacing w:val="7"/>
        </w:rPr>
        <w:t xml:space="preserve"> </w:t>
      </w:r>
      <w:r>
        <w:t>Panicle</w:t>
      </w:r>
      <w:r>
        <w:rPr>
          <w:spacing w:val="5"/>
        </w:rPr>
        <w:t xml:space="preserve"> </w:t>
      </w:r>
      <w:r>
        <w:t>mite</w:t>
      </w:r>
      <w:r>
        <w:rPr>
          <w:spacing w:val="7"/>
        </w:rPr>
        <w:t xml:space="preserve"> </w:t>
      </w:r>
      <w:r>
        <w:t>injur</w:t>
      </w:r>
      <w:r>
        <w:rPr>
          <w:spacing w:val="-13"/>
        </w:rPr>
        <w:t>y</w:t>
      </w:r>
      <w:r>
        <w:t>,</w:t>
      </w:r>
      <w:r>
        <w:rPr>
          <w:spacing w:val="8"/>
        </w:rPr>
        <w:t xml:space="preserve"> </w:t>
      </w:r>
      <w:r>
        <w:t>RB:</w:t>
      </w:r>
      <w:r>
        <w:rPr>
          <w:spacing w:val="7"/>
        </w:rPr>
        <w:t xml:space="preserve"> </w:t>
      </w:r>
      <w:r>
        <w:t>Rice</w:t>
      </w:r>
      <w:r>
        <w:rPr>
          <w:spacing w:val="7"/>
        </w:rPr>
        <w:t xml:space="preserve"> </w:t>
      </w:r>
      <w:r>
        <w:t>bug</w:t>
      </w:r>
      <w:r>
        <w:rPr>
          <w:spacing w:val="8"/>
        </w:rPr>
        <w:t xml:space="preserve"> </w:t>
      </w:r>
      <w:r>
        <w:t>injuries,</w:t>
      </w:r>
      <w:r>
        <w:rPr>
          <w:spacing w:val="8"/>
        </w:rPr>
        <w:t xml:space="preserve"> </w:t>
      </w:r>
      <w:r>
        <w:t>RGS:Ragged stunt,</w:t>
      </w:r>
      <w:r>
        <w:rPr>
          <w:spacing w:val="9"/>
        </w:rPr>
        <w:t xml:space="preserve"> </w:t>
      </w:r>
      <w:r>
        <w:t>RH:Rice</w:t>
      </w:r>
      <w:r>
        <w:rPr>
          <w:spacing w:val="4"/>
        </w:rPr>
        <w:t xml:space="preserve"> </w:t>
      </w:r>
      <w:r>
        <w:t>hispa</w:t>
      </w:r>
      <w:r>
        <w:rPr>
          <w:spacing w:val="6"/>
        </w:rPr>
        <w:t xml:space="preserve"> </w:t>
      </w:r>
      <w:r>
        <w:t>injur</w:t>
      </w:r>
      <w:r>
        <w:rPr>
          <w:spacing w:val="-13"/>
        </w:rPr>
        <w:t>y</w:t>
      </w:r>
      <w:r>
        <w:t>,</w:t>
      </w:r>
      <w:r>
        <w:rPr>
          <w:spacing w:val="8"/>
        </w:rPr>
        <w:t xml:space="preserve"> </w:t>
      </w:r>
      <w:r>
        <w:t>RS:</w:t>
      </w:r>
      <w:r>
        <w:rPr>
          <w:spacing w:val="8"/>
        </w:rPr>
        <w:t xml:space="preserve"> </w:t>
      </w:r>
      <w:r>
        <w:t>Red</w:t>
      </w:r>
      <w:r>
        <w:rPr>
          <w:spacing w:val="7"/>
        </w:rPr>
        <w:t xml:space="preserve"> </w:t>
      </w:r>
      <w:r>
        <w:t>stripe,</w:t>
      </w:r>
      <w:r>
        <w:rPr>
          <w:spacing w:val="10"/>
        </w:rPr>
        <w:t xml:space="preserve"> </w:t>
      </w:r>
      <w:r>
        <w:rPr>
          <w:spacing w:val="-12"/>
        </w:rPr>
        <w:t>R</w:t>
      </w:r>
      <w:r>
        <w:rPr>
          <w:spacing w:val="-10"/>
        </w:rPr>
        <w:t>T</w:t>
      </w:r>
      <w:r>
        <w:t>:Rat</w:t>
      </w:r>
      <w:r>
        <w:rPr>
          <w:spacing w:val="5"/>
        </w:rPr>
        <w:t xml:space="preserve"> </w:t>
      </w:r>
      <w:r>
        <w:t>damage,</w:t>
      </w:r>
      <w:r>
        <w:rPr>
          <w:spacing w:val="8"/>
        </w:rPr>
        <w:t xml:space="preserve"> </w:t>
      </w:r>
      <w:r>
        <w:rPr>
          <w:spacing w:val="-12"/>
        </w:rPr>
        <w:t>R</w:t>
      </w:r>
      <w:r>
        <w:t xml:space="preserve">TG: </w:t>
      </w:r>
      <w:r>
        <w:rPr>
          <w:spacing w:val="-7"/>
        </w:rPr>
        <w:t>T</w:t>
      </w:r>
      <w:r>
        <w:t>ungro,</w:t>
      </w:r>
      <w:r>
        <w:rPr>
          <w:spacing w:val="-6"/>
        </w:rPr>
        <w:t xml:space="preserve"> </w:t>
      </w:r>
      <w:r>
        <w:rPr>
          <w:spacing w:val="-12"/>
        </w:rPr>
        <w:t>R</w:t>
      </w:r>
      <w:r>
        <w:t>TH:Rice</w:t>
      </w:r>
      <w:r>
        <w:rPr>
          <w:spacing w:val="-8"/>
        </w:rPr>
        <w:t xml:space="preserve"> </w:t>
      </w:r>
      <w:r>
        <w:t>thrip</w:t>
      </w:r>
      <w:r>
        <w:rPr>
          <w:spacing w:val="-4"/>
        </w:rPr>
        <w:t xml:space="preserve"> </w:t>
      </w:r>
      <w:r>
        <w:t>injur</w:t>
      </w:r>
      <w:r>
        <w:rPr>
          <w:spacing w:val="-13"/>
        </w:rPr>
        <w:t>y</w:t>
      </w:r>
      <w:r>
        <w:t>,</w:t>
      </w:r>
      <w:r>
        <w:rPr>
          <w:spacing w:val="-5"/>
        </w:rPr>
        <w:t xml:space="preserve"> </w:t>
      </w:r>
      <w:r>
        <w:t>SHB:Sheath</w:t>
      </w:r>
      <w:r>
        <w:rPr>
          <w:spacing w:val="-10"/>
        </w:rPr>
        <w:t xml:space="preserve"> </w:t>
      </w:r>
      <w:r>
        <w:t>blight,</w:t>
      </w:r>
      <w:r>
        <w:rPr>
          <w:spacing w:val="-5"/>
        </w:rPr>
        <w:t xml:space="preserve"> </w:t>
      </w:r>
      <w:r>
        <w:t>SHR:Sheath</w:t>
      </w:r>
      <w:r>
        <w:rPr>
          <w:spacing w:val="-10"/>
        </w:rPr>
        <w:t xml:space="preserve"> </w:t>
      </w:r>
      <w:r>
        <w:t>rot,</w:t>
      </w:r>
      <w:r>
        <w:rPr>
          <w:spacing w:val="-3"/>
        </w:rPr>
        <w:t xml:space="preserve"> </w:t>
      </w:r>
      <w:r>
        <w:t>SNL:Snail</w:t>
      </w:r>
      <w:r>
        <w:rPr>
          <w:spacing w:val="-8"/>
        </w:rPr>
        <w:t xml:space="preserve"> </w:t>
      </w:r>
      <w:r>
        <w:t>damage,</w:t>
      </w:r>
      <w:r>
        <w:rPr>
          <w:spacing w:val="-7"/>
        </w:rPr>
        <w:t xml:space="preserve"> </w:t>
      </w:r>
      <w:r>
        <w:t>SR:Stem</w:t>
      </w:r>
      <w:r>
        <w:rPr>
          <w:spacing w:val="-7"/>
        </w:rPr>
        <w:t xml:space="preserve"> </w:t>
      </w:r>
      <w:r>
        <w:t>rot,</w:t>
      </w:r>
      <w:r>
        <w:rPr>
          <w:spacing w:val="-3"/>
        </w:rPr>
        <w:t xml:space="preserve"> </w:t>
      </w:r>
      <w:r>
        <w:t>SS:Silver</w:t>
      </w:r>
      <w:r>
        <w:rPr>
          <w:spacing w:val="-8"/>
        </w:rPr>
        <w:t xml:space="preserve"> </w:t>
      </w:r>
      <w:r>
        <w:t>shoot,</w:t>
      </w:r>
      <w:r>
        <w:rPr>
          <w:spacing w:val="-5"/>
        </w:rPr>
        <w:t xml:space="preserve"> </w:t>
      </w:r>
      <w:r>
        <w:t>WH:White</w:t>
      </w:r>
      <w:r>
        <w:rPr>
          <w:spacing w:val="-9"/>
        </w:rPr>
        <w:t xml:space="preserve"> </w:t>
      </w:r>
      <w:r>
        <w:t>head,</w:t>
      </w:r>
      <w:r>
        <w:rPr>
          <w:spacing w:val="-4"/>
        </w:rPr>
        <w:t xml:space="preserve"> </w:t>
      </w:r>
      <w:r>
        <w:t>WM:Whorl</w:t>
      </w:r>
      <w:r>
        <w:rPr>
          <w:spacing w:val="-9"/>
        </w:rPr>
        <w:t xml:space="preserve"> </w:t>
      </w:r>
      <w:r>
        <w:t>maggot</w:t>
      </w:r>
      <w:r>
        <w:rPr>
          <w:spacing w:val="-6"/>
        </w:rPr>
        <w:t xml:space="preserve"> </w:t>
      </w:r>
      <w:r>
        <w:t>injur</w:t>
      </w:r>
      <w:r>
        <w:rPr>
          <w:spacing w:val="-13"/>
        </w:rPr>
        <w:t>y</w:t>
      </w:r>
      <w:r>
        <w:t>.</w:t>
      </w:r>
    </w:p>
    <w:p w14:paraId="790207DD" w14:textId="77777777" w:rsidR="00A461FA" w:rsidRDefault="005F4879">
      <w:pPr>
        <w:spacing w:line="200" w:lineRule="exact"/>
      </w:pPr>
      <w:r>
        <w:lastRenderedPageBreak/>
        <w:pict w14:anchorId="4D838641">
          <v:shape id="_x0000_s4017" type="#_x0000_t202" style="position:absolute;margin-left:782.75pt;margin-top:510.3pt;width:13.95pt;height:13.95pt;z-index:-11872;mso-position-horizontal-relative:page;mso-position-vertical-relative:page" filled="f" stroked="f">
            <v:textbox style="layout-flow:vertical" inset="0,0,0,0">
              <w:txbxContent>
                <w:p w14:paraId="7D5BE64C" w14:textId="77777777" w:rsidR="00A461FA" w:rsidRDefault="005F4879">
                  <w:pPr>
                    <w:spacing w:line="260" w:lineRule="exact"/>
                    <w:ind w:left="20" w:right="-36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46</w:t>
                  </w:r>
                </w:p>
              </w:txbxContent>
            </v:textbox>
            <w10:wrap anchorx="page" anchory="page"/>
          </v:shape>
        </w:pict>
      </w:r>
    </w:p>
    <w:p w14:paraId="5DF4A032" w14:textId="77777777" w:rsidR="00A461FA" w:rsidRDefault="00A461FA">
      <w:pPr>
        <w:spacing w:line="200" w:lineRule="exact"/>
      </w:pPr>
    </w:p>
    <w:p w14:paraId="0CB28232" w14:textId="77777777" w:rsidR="00A461FA" w:rsidRDefault="00A461FA">
      <w:pPr>
        <w:spacing w:line="200" w:lineRule="exact"/>
      </w:pPr>
    </w:p>
    <w:p w14:paraId="37397E73" w14:textId="77777777" w:rsidR="00A461FA" w:rsidRDefault="00A461FA">
      <w:pPr>
        <w:spacing w:line="200" w:lineRule="exact"/>
      </w:pPr>
    </w:p>
    <w:p w14:paraId="33B4C3CA" w14:textId="77777777" w:rsidR="00A461FA" w:rsidRDefault="00A461FA">
      <w:pPr>
        <w:spacing w:before="1" w:line="220" w:lineRule="exact"/>
        <w:rPr>
          <w:sz w:val="22"/>
          <w:szCs w:val="22"/>
        </w:rPr>
      </w:pPr>
    </w:p>
    <w:p w14:paraId="38C7F732" w14:textId="77777777" w:rsidR="00A461FA" w:rsidRDefault="005F4879">
      <w:pPr>
        <w:spacing w:before="33"/>
        <w:ind w:left="3054"/>
      </w:pPr>
      <w:r>
        <w:rPr>
          <w:spacing w:val="-14"/>
        </w:rPr>
        <w:t>T</w:t>
      </w:r>
      <w:r>
        <w:t>able</w:t>
      </w:r>
      <w:r>
        <w:rPr>
          <w:spacing w:val="-5"/>
        </w:rPr>
        <w:t xml:space="preserve"> </w:t>
      </w:r>
      <w:r>
        <w:t>III.3:</w:t>
      </w:r>
      <w:r>
        <w:rPr>
          <w:spacing w:val="12"/>
        </w:rPr>
        <w:t xml:space="preserve"> </w:t>
      </w:r>
      <w:r>
        <w:t>Summary</w:t>
      </w:r>
      <w:r>
        <w:rPr>
          <w:spacing w:val="-8"/>
        </w:rPr>
        <w:t xml:space="preserve"> </w:t>
      </w:r>
      <w:r>
        <w:t>statistics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rice</w:t>
      </w:r>
      <w:r>
        <w:rPr>
          <w:spacing w:val="-3"/>
        </w:rPr>
        <w:t xml:space="preserve"> </w:t>
      </w:r>
      <w:r>
        <w:t>injuries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crop</w:t>
      </w:r>
      <w:r>
        <w:rPr>
          <w:spacing w:val="-4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survey</w:t>
      </w:r>
      <w:r>
        <w:rPr>
          <w:spacing w:val="-5"/>
        </w:rPr>
        <w:t xml:space="preserve"> </w:t>
      </w:r>
      <w:r>
        <w:t>data</w:t>
      </w:r>
    </w:p>
    <w:p w14:paraId="6A6318B2" w14:textId="77777777" w:rsidR="00A461FA" w:rsidRDefault="00A461FA">
      <w:pPr>
        <w:spacing w:before="16" w:line="220" w:lineRule="exact"/>
        <w:rPr>
          <w:sz w:val="22"/>
          <w:szCs w:val="22"/>
        </w:rPr>
      </w:pPr>
    </w:p>
    <w:tbl>
      <w:tblPr>
        <w:tblW w:w="0" w:type="auto"/>
        <w:tblInd w:w="7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9"/>
        <w:gridCol w:w="897"/>
        <w:gridCol w:w="897"/>
        <w:gridCol w:w="969"/>
        <w:gridCol w:w="658"/>
        <w:gridCol w:w="1016"/>
        <w:gridCol w:w="1182"/>
        <w:gridCol w:w="1049"/>
        <w:gridCol w:w="777"/>
        <w:gridCol w:w="1923"/>
      </w:tblGrid>
      <w:tr w:rsidR="00A461FA" w14:paraId="60094903" w14:textId="77777777">
        <w:trPr>
          <w:trHeight w:hRule="exact" w:val="297"/>
        </w:trPr>
        <w:tc>
          <w:tcPr>
            <w:tcW w:w="96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6B75534" w14:textId="77777777" w:rsidR="00A461FA" w:rsidRDefault="005F4879">
            <w:pPr>
              <w:spacing w:line="24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Injuries</w:t>
            </w:r>
          </w:p>
        </w:tc>
        <w:tc>
          <w:tcPr>
            <w:tcW w:w="89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24CA559" w14:textId="77777777" w:rsidR="00A461FA" w:rsidRDefault="005F4879">
            <w:pPr>
              <w:spacing w:line="24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Mean</w:t>
            </w:r>
          </w:p>
        </w:tc>
        <w:tc>
          <w:tcPr>
            <w:tcW w:w="89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170321C" w14:textId="77777777" w:rsidR="00A461FA" w:rsidRDefault="005F4879">
            <w:pPr>
              <w:spacing w:line="24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SD</w:t>
            </w:r>
          </w:p>
        </w:tc>
        <w:tc>
          <w:tcPr>
            <w:tcW w:w="96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83F0981" w14:textId="77777777" w:rsidR="00A461FA" w:rsidRDefault="005F4879">
            <w:pPr>
              <w:spacing w:line="24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Median</w:t>
            </w:r>
          </w:p>
        </w:tc>
        <w:tc>
          <w:tcPr>
            <w:tcW w:w="65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55C6F95" w14:textId="77777777" w:rsidR="00A461FA" w:rsidRDefault="005F4879">
            <w:pPr>
              <w:spacing w:line="24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</w:t>
            </w:r>
          </w:p>
        </w:tc>
        <w:tc>
          <w:tcPr>
            <w:tcW w:w="101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63184A4" w14:textId="77777777" w:rsidR="00A461FA" w:rsidRDefault="005F4879">
            <w:pPr>
              <w:spacing w:line="24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</w:t>
            </w:r>
          </w:p>
        </w:tc>
        <w:tc>
          <w:tcPr>
            <w:tcW w:w="118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4BA556E" w14:textId="77777777" w:rsidR="00A461FA" w:rsidRDefault="005F4879">
            <w:pPr>
              <w:spacing w:line="24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Skewness</w:t>
            </w:r>
          </w:p>
        </w:tc>
        <w:tc>
          <w:tcPr>
            <w:tcW w:w="104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B6C2C3D" w14:textId="77777777" w:rsidR="00A461FA" w:rsidRDefault="005F4879">
            <w:pPr>
              <w:spacing w:line="24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Kurtosis</w:t>
            </w:r>
          </w:p>
        </w:tc>
        <w:tc>
          <w:tcPr>
            <w:tcW w:w="77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FE9DA62" w14:textId="77777777" w:rsidR="00A461FA" w:rsidRDefault="005F4879">
            <w:pPr>
              <w:spacing w:line="24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</w:t>
            </w:r>
          </w:p>
        </w:tc>
        <w:tc>
          <w:tcPr>
            <w:tcW w:w="192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96B9A3F" w14:textId="77777777" w:rsidR="00A461FA" w:rsidRDefault="005F4879">
            <w:pPr>
              <w:spacing w:line="24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Shapiro-</w:t>
            </w:r>
            <w:r>
              <w:rPr>
                <w:spacing w:val="-9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ilk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test</w:t>
            </w:r>
          </w:p>
        </w:tc>
      </w:tr>
      <w:tr w:rsidR="00A461FA" w14:paraId="566CB7A2" w14:textId="77777777">
        <w:trPr>
          <w:trHeight w:hRule="exact" w:val="274"/>
        </w:trPr>
        <w:tc>
          <w:tcPr>
            <w:tcW w:w="96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F42E808" w14:textId="77777777" w:rsidR="00A461FA" w:rsidRDefault="005F4879">
            <w:pPr>
              <w:spacing w:line="24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BB</w:t>
            </w:r>
          </w:p>
        </w:tc>
        <w:tc>
          <w:tcPr>
            <w:tcW w:w="89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4CC62FC" w14:textId="77777777" w:rsidR="00A461FA" w:rsidRDefault="005F4879">
            <w:pPr>
              <w:spacing w:line="24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</w:t>
            </w:r>
          </w:p>
        </w:tc>
        <w:tc>
          <w:tcPr>
            <w:tcW w:w="89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FFE1C7C" w14:textId="77777777" w:rsidR="00A461FA" w:rsidRDefault="005F4879">
            <w:pPr>
              <w:spacing w:line="24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0.33</w:t>
            </w:r>
          </w:p>
        </w:tc>
        <w:tc>
          <w:tcPr>
            <w:tcW w:w="96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297B110" w14:textId="77777777" w:rsidR="00A461FA" w:rsidRDefault="005F4879">
            <w:pPr>
              <w:spacing w:line="24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65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070A1DB" w14:textId="77777777" w:rsidR="00A461FA" w:rsidRDefault="005F4879">
            <w:pPr>
              <w:spacing w:line="24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101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BFE2FBE" w14:textId="77777777" w:rsidR="00A461FA" w:rsidRDefault="005F4879">
            <w:pPr>
              <w:spacing w:line="24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5.80</w:t>
            </w:r>
          </w:p>
        </w:tc>
        <w:tc>
          <w:tcPr>
            <w:tcW w:w="118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17A5620" w14:textId="77777777" w:rsidR="00A461FA" w:rsidRDefault="005F4879">
            <w:pPr>
              <w:spacing w:line="24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14.43</w:t>
            </w:r>
          </w:p>
        </w:tc>
        <w:tc>
          <w:tcPr>
            <w:tcW w:w="104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D46FC1D" w14:textId="77777777" w:rsidR="00A461FA" w:rsidRDefault="005F4879">
            <w:pPr>
              <w:spacing w:line="24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228.44</w:t>
            </w:r>
          </w:p>
        </w:tc>
        <w:tc>
          <w:tcPr>
            <w:tcW w:w="77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742D35C" w14:textId="77777777" w:rsidR="00A461FA" w:rsidRDefault="005F4879">
            <w:pPr>
              <w:spacing w:line="24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</w:t>
            </w:r>
          </w:p>
        </w:tc>
        <w:tc>
          <w:tcPr>
            <w:tcW w:w="192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9B31656" w14:textId="77777777" w:rsidR="00A461FA" w:rsidRDefault="005F4879">
            <w:pPr>
              <w:spacing w:line="240" w:lineRule="exact"/>
              <w:ind w:left="744" w:right="744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***</w:t>
            </w:r>
          </w:p>
        </w:tc>
      </w:tr>
      <w:tr w:rsidR="00A461FA" w14:paraId="062CFFCC" w14:textId="77777777">
        <w:trPr>
          <w:trHeight w:hRule="exact" w:val="289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23CDAC40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BLB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2455EA65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pacing w:val="-9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13.64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0F0DE1B0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178.34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2297CADF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14:paraId="344E8DC0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44A0D631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886.67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14:paraId="6945EEAA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1.86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14:paraId="3AE1D9EF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2.93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05726811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8.38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110EF72C" w14:textId="77777777" w:rsidR="00A461FA" w:rsidRDefault="005F4879">
            <w:pPr>
              <w:spacing w:line="260" w:lineRule="exact"/>
              <w:ind w:left="744" w:right="744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***</w:t>
            </w:r>
          </w:p>
        </w:tc>
      </w:tr>
      <w:tr w:rsidR="00A461FA" w14:paraId="2760EF60" w14:textId="77777777">
        <w:trPr>
          <w:trHeight w:hRule="exact" w:val="289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075DDA0E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BLS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3682ED41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4.94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57D4A9DC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28.26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14852F32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14:paraId="54705593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748FBC05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444.48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14:paraId="492D00EE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10.35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14:paraId="5E8980B4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138.48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5C1B55DA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1.33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1FB96B95" w14:textId="77777777" w:rsidR="00A461FA" w:rsidRDefault="005F4879">
            <w:pPr>
              <w:spacing w:line="260" w:lineRule="exact"/>
              <w:ind w:left="744" w:right="744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***</w:t>
            </w:r>
          </w:p>
        </w:tc>
      </w:tr>
      <w:tr w:rsidR="00A461FA" w14:paraId="269FA5C8" w14:textId="77777777">
        <w:trPr>
          <w:trHeight w:hRule="exact" w:val="289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4CCBEAD9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BS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45FD70C8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147.54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26DC7C5A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386.19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739B5E69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14:paraId="2A81DA8E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2AA4F87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2999.42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14:paraId="6AB9D4FE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5.09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14:paraId="762D0423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30.22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3804BA30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18.14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28678680" w14:textId="77777777" w:rsidR="00A461FA" w:rsidRDefault="005F4879">
            <w:pPr>
              <w:spacing w:line="260" w:lineRule="exact"/>
              <w:ind w:left="744" w:right="744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***</w:t>
            </w:r>
          </w:p>
        </w:tc>
      </w:tr>
      <w:tr w:rsidR="00A461FA" w14:paraId="3AEABFCF" w14:textId="77777777">
        <w:trPr>
          <w:trHeight w:hRule="exact" w:val="289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55A7B5DB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1DF88859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3.18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6293867C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5.62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509B402D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14:paraId="6EF9E539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03DBA49C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32.33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14:paraId="1C46B38A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2.49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14:paraId="5F6277D1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6.50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5F9B8017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0.26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6B8DD329" w14:textId="77777777" w:rsidR="00A461FA" w:rsidRDefault="005F4879">
            <w:pPr>
              <w:spacing w:line="260" w:lineRule="exact"/>
              <w:ind w:left="744" w:right="744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***</w:t>
            </w:r>
          </w:p>
        </w:tc>
      </w:tr>
      <w:tr w:rsidR="00A461FA" w14:paraId="4C72DEF0" w14:textId="77777777">
        <w:trPr>
          <w:trHeight w:hRule="exact" w:val="289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5ACD4209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DP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0F6B4B4F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3.54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2234C8BA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12.39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5E0555CB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14:paraId="0DB93EDE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6AD7044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101.62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14:paraId="16B89B3A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5.70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14:paraId="4327AE3A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36.17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6453BCB6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0.58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7B7B838E" w14:textId="77777777" w:rsidR="00A461FA" w:rsidRDefault="005F4879">
            <w:pPr>
              <w:spacing w:line="260" w:lineRule="exact"/>
              <w:ind w:left="744" w:right="744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***</w:t>
            </w:r>
          </w:p>
        </w:tc>
      </w:tr>
      <w:tr w:rsidR="00A461FA" w14:paraId="203497A5" w14:textId="77777777">
        <w:trPr>
          <w:trHeight w:hRule="exact" w:val="289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6DDF7CDE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FS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31C64F21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1FD66FD8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6.61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008D768F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14:paraId="4E09EB32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6D90AD30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35.74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14:paraId="6250EF70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2.90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14:paraId="55FE9632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7.35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22D4D555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0.31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5A08D733" w14:textId="77777777" w:rsidR="00A461FA" w:rsidRDefault="005F4879">
            <w:pPr>
              <w:spacing w:line="260" w:lineRule="exact"/>
              <w:ind w:left="744" w:right="744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***</w:t>
            </w:r>
          </w:p>
        </w:tc>
      </w:tr>
      <w:tr w:rsidR="00A461FA" w14:paraId="045509CB" w14:textId="77777777">
        <w:trPr>
          <w:trHeight w:hRule="exact" w:val="289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1CAA5FCC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4F29DA31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13A475C7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2746FCF4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14:paraId="6962F62D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48B1EE0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5.10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14:paraId="382C3AE3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17.38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14:paraId="13DBE332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317.16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75A7A8A3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3BFD6D40" w14:textId="77777777" w:rsidR="00A461FA" w:rsidRDefault="005F4879">
            <w:pPr>
              <w:spacing w:line="260" w:lineRule="exact"/>
              <w:ind w:left="744" w:right="744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***</w:t>
            </w:r>
          </w:p>
        </w:tc>
      </w:tr>
      <w:tr w:rsidR="00A461FA" w14:paraId="5B23149E" w14:textId="77777777">
        <w:trPr>
          <w:trHeight w:hRule="exact" w:val="289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4D65668B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HB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461BCC5F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337C253D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3CAD6F00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14:paraId="648824AC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5F3B3DF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9.80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14:paraId="0148669B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4.18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14:paraId="5194EDB2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22.02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596FB801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2DF2EAB6" w14:textId="77777777" w:rsidR="00A461FA" w:rsidRDefault="005F4879">
            <w:pPr>
              <w:spacing w:line="260" w:lineRule="exact"/>
              <w:ind w:left="744" w:right="744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***</w:t>
            </w:r>
          </w:p>
        </w:tc>
      </w:tr>
      <w:tr w:rsidR="00A461FA" w14:paraId="58E8C649" w14:textId="77777777">
        <w:trPr>
          <w:trHeight w:hRule="exact" w:val="289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6BDADCB2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LB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465176B3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17.06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3E43895E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38.50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3FF9BAE8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14:paraId="6A84355D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6D001DE1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226.21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14:paraId="38872C90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2.79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14:paraId="34C5527A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8.43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10F9D4B6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1.81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5B61FB0B" w14:textId="77777777" w:rsidR="00A461FA" w:rsidRDefault="005F4879">
            <w:pPr>
              <w:spacing w:line="260" w:lineRule="exact"/>
              <w:ind w:left="744" w:right="744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***</w:t>
            </w:r>
          </w:p>
        </w:tc>
      </w:tr>
      <w:tr w:rsidR="00A461FA" w14:paraId="0021E5F7" w14:textId="77777777">
        <w:trPr>
          <w:trHeight w:hRule="exact" w:val="289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750BD0EF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615B48AC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pacing w:val="-9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14.48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05FFE566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156.86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451037A5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76.74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14:paraId="1A339A9F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48BF8BE5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pacing w:val="-9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180.29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14:paraId="7766AAA0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3.94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14:paraId="38ACC58B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18.95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5723446E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7.37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7F050F1E" w14:textId="77777777" w:rsidR="00A461FA" w:rsidRDefault="005F4879">
            <w:pPr>
              <w:spacing w:line="260" w:lineRule="exact"/>
              <w:ind w:left="744" w:right="744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***</w:t>
            </w:r>
          </w:p>
        </w:tc>
      </w:tr>
      <w:tr w:rsidR="00A461FA" w14:paraId="0A27767D" w14:textId="77777777">
        <w:trPr>
          <w:trHeight w:hRule="exact" w:val="289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2F7FF625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LM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5B12B2DF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2.93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7764FD89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14.33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785F5984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14:paraId="7CFA1AC1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21E15D6B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160.47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14:paraId="5DC99CB9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7.63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14:paraId="1A8E50A8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68.27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60B902A3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0.67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34A71D9A" w14:textId="77777777" w:rsidR="00A461FA" w:rsidRDefault="005F4879">
            <w:pPr>
              <w:spacing w:line="260" w:lineRule="exact"/>
              <w:ind w:left="744" w:right="744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***</w:t>
            </w:r>
          </w:p>
        </w:tc>
      </w:tr>
      <w:tr w:rsidR="00A461FA" w14:paraId="27DF1436" w14:textId="77777777">
        <w:trPr>
          <w:trHeight w:hRule="exact" w:val="289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26F94F36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45608E21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3.13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243954B8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4673CA52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14:paraId="63257D76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04AF142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302.08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14:paraId="46163F34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9.82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14:paraId="5E8379A4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pacing w:val="-9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10.91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74DE7AEA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1.04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161E6A42" w14:textId="77777777" w:rsidR="00A461FA" w:rsidRDefault="005F4879">
            <w:pPr>
              <w:spacing w:line="260" w:lineRule="exact"/>
              <w:ind w:left="744" w:right="744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***</w:t>
            </w:r>
          </w:p>
        </w:tc>
      </w:tr>
      <w:tr w:rsidR="00A461FA" w14:paraId="774C3AE8" w14:textId="77777777">
        <w:trPr>
          <w:trHeight w:hRule="exact" w:val="289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341711DE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NB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7415389A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6D296CAB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693ADEB8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14:paraId="127F29C4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371ED6A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19.32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14:paraId="34ADD19A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5.69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14:paraId="0B4ECF79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38.72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697A1638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0.10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0BB34434" w14:textId="77777777" w:rsidR="00A461FA" w:rsidRDefault="005F4879">
            <w:pPr>
              <w:spacing w:line="260" w:lineRule="exact"/>
              <w:ind w:left="744" w:right="744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***</w:t>
            </w:r>
          </w:p>
        </w:tc>
      </w:tr>
      <w:tr w:rsidR="00A461FA" w14:paraId="761BEB1B" w14:textId="77777777">
        <w:trPr>
          <w:trHeight w:hRule="exact" w:val="289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427CC314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NBS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4754A637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53.98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15795E8E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178.50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6C2D2781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14:paraId="1B51695D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D43E509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2213.54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14:paraId="50B6525A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6.49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14:paraId="7D82167E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58.95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02A5CAC6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8.39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2D60D018" w14:textId="77777777" w:rsidR="00A461FA" w:rsidRDefault="005F4879">
            <w:pPr>
              <w:spacing w:line="260" w:lineRule="exact"/>
              <w:ind w:left="744" w:right="744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***</w:t>
            </w:r>
          </w:p>
        </w:tc>
      </w:tr>
      <w:tr w:rsidR="00A461FA" w14:paraId="1EA9EF9A" w14:textId="77777777">
        <w:trPr>
          <w:trHeight w:hRule="exact" w:val="289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2817591B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22C222AC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0.23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0CB8ED5D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2D76CA33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14:paraId="4137CFF5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531C425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44.42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14:paraId="313E86A0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14.35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14:paraId="46BF7108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229.31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39600FA1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0.12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35447785" w14:textId="77777777" w:rsidR="00A461FA" w:rsidRDefault="005F4879">
            <w:pPr>
              <w:spacing w:line="260" w:lineRule="exact"/>
              <w:ind w:left="744" w:right="744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***</w:t>
            </w:r>
          </w:p>
        </w:tc>
      </w:tr>
      <w:tr w:rsidR="00A461FA" w14:paraId="60019853" w14:textId="77777777">
        <w:trPr>
          <w:trHeight w:hRule="exact" w:val="289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7859A8F4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RB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22B399D2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0.53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5F20C675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076A670D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14:paraId="18000A75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49DEED6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40.98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14:paraId="49E07AC2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8.52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14:paraId="43D23759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87.20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72A2271F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0.14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51C3CFA4" w14:textId="77777777" w:rsidR="00A461FA" w:rsidRDefault="005F4879">
            <w:pPr>
              <w:spacing w:line="260" w:lineRule="exact"/>
              <w:ind w:left="744" w:right="744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***</w:t>
            </w:r>
          </w:p>
        </w:tc>
      </w:tr>
      <w:tr w:rsidR="00A461FA" w14:paraId="6384F5A0" w14:textId="77777777">
        <w:trPr>
          <w:trHeight w:hRule="exact" w:val="289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383D8883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RGS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2BAAD3B2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53881FCA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28387734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14:paraId="1941D22C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0D289204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3.40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14:paraId="6876677C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21.02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14:paraId="216CFD8E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445.24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6D47ED93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7B721B0F" w14:textId="77777777" w:rsidR="00A461FA" w:rsidRDefault="005F4879">
            <w:pPr>
              <w:spacing w:line="260" w:lineRule="exact"/>
              <w:ind w:left="744" w:right="744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***</w:t>
            </w:r>
          </w:p>
        </w:tc>
      </w:tr>
      <w:tr w:rsidR="00A461FA" w14:paraId="291FA787" w14:textId="77777777">
        <w:trPr>
          <w:trHeight w:hRule="exact" w:val="289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7ECFD99B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RH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06DC1163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3.18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4393C307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5.62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16ADC900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14:paraId="2404B63B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63CFB5DF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32.33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14:paraId="32810DF2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2.49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14:paraId="1C00BFE7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6.50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63CEC33A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0.26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0E247EC3" w14:textId="77777777" w:rsidR="00A461FA" w:rsidRDefault="005F4879">
            <w:pPr>
              <w:spacing w:line="260" w:lineRule="exact"/>
              <w:ind w:left="744" w:right="744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***</w:t>
            </w:r>
          </w:p>
        </w:tc>
      </w:tr>
      <w:tr w:rsidR="00A461FA" w14:paraId="55D6CE5F" w14:textId="77777777">
        <w:trPr>
          <w:trHeight w:hRule="exact" w:val="289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3E6AB1B9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RS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1E30CB38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8.14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50F0E1FC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31.13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441A54B1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14:paraId="412FE377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65362BE9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336.71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14:paraId="6A3F881F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5.32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14:paraId="2255FE7B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37.10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581079C4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1.46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0B1C402E" w14:textId="77777777" w:rsidR="00A461FA" w:rsidRDefault="005F4879">
            <w:pPr>
              <w:spacing w:line="260" w:lineRule="exact"/>
              <w:ind w:left="744" w:right="744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***</w:t>
            </w:r>
          </w:p>
        </w:tc>
      </w:tr>
      <w:tr w:rsidR="00A461FA" w14:paraId="580F45E0" w14:textId="77777777">
        <w:trPr>
          <w:trHeight w:hRule="exact" w:val="289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2CB7EC0D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pacing w:val="-14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T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26E78AE3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1.47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1BC7E9FA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5F67E88C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14:paraId="30511CB3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2C6D0B3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41.56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14:paraId="10413C6C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4.90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14:paraId="31B7A319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32.92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6CF8C1D5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0.19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1E30FAB9" w14:textId="77777777" w:rsidR="00A461FA" w:rsidRDefault="005F4879">
            <w:pPr>
              <w:spacing w:line="260" w:lineRule="exact"/>
              <w:ind w:left="744" w:right="744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***</w:t>
            </w:r>
          </w:p>
        </w:tc>
      </w:tr>
      <w:tr w:rsidR="00A461FA" w14:paraId="0A2F6E1B" w14:textId="77777777">
        <w:trPr>
          <w:trHeight w:hRule="exact" w:val="289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5CF884D4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pacing w:val="-14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TG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450CACC8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124D407D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38AFA7FE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14:paraId="45CC9809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4F1662A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3.80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14:paraId="4BE92B61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21.28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14:paraId="4B320513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453.00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58F985C3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778D7E33" w14:textId="77777777" w:rsidR="00A461FA" w:rsidRDefault="005F4879">
            <w:pPr>
              <w:spacing w:line="260" w:lineRule="exact"/>
              <w:ind w:left="744" w:right="744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***</w:t>
            </w:r>
          </w:p>
        </w:tc>
      </w:tr>
      <w:tr w:rsidR="00A461FA" w14:paraId="3C3CF1E3" w14:textId="77777777">
        <w:trPr>
          <w:trHeight w:hRule="exact" w:val="289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589FB3C9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pacing w:val="-14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TH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01C105C8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9.01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65078260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34.69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6C2189F8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14:paraId="5DB6F1EB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4E6BA3E7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470.55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14:paraId="127BC577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7.52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14:paraId="315312F7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79.09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5B0B5210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1.63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5C5822D3" w14:textId="77777777" w:rsidR="00A461FA" w:rsidRDefault="005F4879">
            <w:pPr>
              <w:spacing w:line="260" w:lineRule="exact"/>
              <w:ind w:left="744" w:right="744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***</w:t>
            </w:r>
          </w:p>
        </w:tc>
      </w:tr>
      <w:tr w:rsidR="00A461FA" w14:paraId="4163D467" w14:textId="77777777">
        <w:trPr>
          <w:trHeight w:hRule="exact" w:val="289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09186743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SHB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083E27FF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pacing w:val="-9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1.67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53910D05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15.49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7EAD592C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4.72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14:paraId="5B42DD73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2F367758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68.65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14:paraId="578D3A64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14:paraId="6005FCD9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2.08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60C1E799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0.73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09DEBF76" w14:textId="77777777" w:rsidR="00A461FA" w:rsidRDefault="005F4879">
            <w:pPr>
              <w:spacing w:line="260" w:lineRule="exact"/>
              <w:ind w:left="744" w:right="744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***</w:t>
            </w:r>
          </w:p>
        </w:tc>
      </w:tr>
      <w:tr w:rsidR="00A461FA" w14:paraId="1E64941E" w14:textId="77777777">
        <w:trPr>
          <w:trHeight w:hRule="exact" w:val="289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2DD858A6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SHR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5FCD9AFD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0.66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6DBFCF13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7277ECB5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14:paraId="7DC0CFAA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68EBACF5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17.41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14:paraId="34572B1D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4.24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14:paraId="0F1DD7E5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19.76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06F0364D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0.10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485FCDBD" w14:textId="77777777" w:rsidR="00A461FA" w:rsidRDefault="005F4879">
            <w:pPr>
              <w:spacing w:line="260" w:lineRule="exact"/>
              <w:ind w:left="744" w:right="744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***</w:t>
            </w:r>
          </w:p>
        </w:tc>
      </w:tr>
      <w:tr w:rsidR="00A461FA" w14:paraId="77432D44" w14:textId="77777777">
        <w:trPr>
          <w:trHeight w:hRule="exact" w:val="289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13930F2E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0BBA07BE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7AC7C80E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5D52BE97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14:paraId="4A668A49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AD3EDC8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1.39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14:paraId="0F55F4A4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21.28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14:paraId="6F96E907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453.00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0B76AD41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62E145E4" w14:textId="77777777" w:rsidR="00A461FA" w:rsidRDefault="005F4879">
            <w:pPr>
              <w:spacing w:line="260" w:lineRule="exact"/>
              <w:ind w:left="744" w:right="744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***</w:t>
            </w:r>
          </w:p>
        </w:tc>
      </w:tr>
      <w:tr w:rsidR="00A461FA" w14:paraId="7376ADA0" w14:textId="77777777">
        <w:trPr>
          <w:trHeight w:hRule="exact" w:val="289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672C8A0E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32B91AC5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0244CFB0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4.91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24E0376E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14:paraId="48BB3C0C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1FB74F8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46.01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14:paraId="36C33B6A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4.47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14:paraId="7ACB2BDE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24.33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5F5EE619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0.23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56AE3010" w14:textId="77777777" w:rsidR="00A461FA" w:rsidRDefault="005F4879">
            <w:pPr>
              <w:spacing w:line="260" w:lineRule="exact"/>
              <w:ind w:left="744" w:right="744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***</w:t>
            </w:r>
          </w:p>
        </w:tc>
      </w:tr>
      <w:tr w:rsidR="00A461FA" w14:paraId="184CA467" w14:textId="77777777">
        <w:trPr>
          <w:trHeight w:hRule="exact" w:val="289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2AEFCED5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4CDE9706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3.53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12548C43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14:paraId="509599F7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1.67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14:paraId="16407858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425572C1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36.64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14:paraId="63202516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2.36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14:paraId="633BA810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7.45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02AB5D4F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0.24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03275DF8" w14:textId="77777777" w:rsidR="00A461FA" w:rsidRDefault="005F4879">
            <w:pPr>
              <w:spacing w:line="260" w:lineRule="exact"/>
              <w:ind w:left="744" w:right="744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***</w:t>
            </w:r>
          </w:p>
        </w:tc>
      </w:tr>
      <w:tr w:rsidR="00A461FA" w14:paraId="4D9A73CF" w14:textId="77777777">
        <w:trPr>
          <w:trHeight w:hRule="exact" w:val="312"/>
        </w:trPr>
        <w:tc>
          <w:tcPr>
            <w:tcW w:w="96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F4BBB76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WM</w:t>
            </w:r>
          </w:p>
        </w:tc>
        <w:tc>
          <w:tcPr>
            <w:tcW w:w="89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7636AFD" w14:textId="77777777" w:rsidR="00A461FA" w:rsidRDefault="005F4879">
            <w:pPr>
              <w:spacing w:line="260" w:lineRule="exact"/>
              <w:ind w:left="1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36.72</w:t>
            </w:r>
          </w:p>
        </w:tc>
        <w:tc>
          <w:tcPr>
            <w:tcW w:w="89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C0C3A5D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71.63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C27BC14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B67313E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0D8F99B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583.41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EEC803C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3.84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20037DE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21.16</w:t>
            </w:r>
          </w:p>
        </w:tc>
        <w:tc>
          <w:tcPr>
            <w:tcW w:w="77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D6C10B9" w14:textId="77777777" w:rsidR="00A461FA" w:rsidRDefault="005F4879">
            <w:pPr>
              <w:spacing w:line="260" w:lineRule="exact"/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3.37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5CA5136" w14:textId="77777777" w:rsidR="00A461FA" w:rsidRDefault="005F4879">
            <w:pPr>
              <w:spacing w:line="260" w:lineRule="exact"/>
              <w:ind w:left="744" w:right="744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***</w:t>
            </w:r>
          </w:p>
        </w:tc>
      </w:tr>
    </w:tbl>
    <w:p w14:paraId="3959BB52" w14:textId="77777777" w:rsidR="00A461FA" w:rsidRDefault="00A461FA">
      <w:pPr>
        <w:sectPr w:rsidR="00A461FA">
          <w:headerReference w:type="default" r:id="rId22"/>
          <w:pgSz w:w="16840" w:h="11920" w:orient="landscape"/>
          <w:pgMar w:top="1080" w:right="2420" w:bottom="280" w:left="2420" w:header="0" w:footer="0" w:gutter="0"/>
          <w:cols w:space="720"/>
        </w:sectPr>
      </w:pPr>
    </w:p>
    <w:p w14:paraId="4273FA94" w14:textId="77777777" w:rsidR="00A461FA" w:rsidRDefault="00A461FA">
      <w:pPr>
        <w:spacing w:before="5" w:line="100" w:lineRule="exact"/>
        <w:rPr>
          <w:sz w:val="11"/>
          <w:szCs w:val="11"/>
        </w:rPr>
      </w:pPr>
    </w:p>
    <w:p w14:paraId="7660C5AC" w14:textId="77777777" w:rsidR="00A461FA" w:rsidRDefault="00A461FA">
      <w:pPr>
        <w:spacing w:line="200" w:lineRule="exact"/>
      </w:pPr>
    </w:p>
    <w:p w14:paraId="798C4361" w14:textId="77777777" w:rsidR="00A461FA" w:rsidRDefault="005F4879">
      <w:pPr>
        <w:spacing w:before="28" w:line="502" w:lineRule="auto"/>
        <w:ind w:left="480" w:right="78" w:firstLine="797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summary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statistics,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result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Shapiro-</w:t>
      </w:r>
      <w:r>
        <w:rPr>
          <w:spacing w:val="-9"/>
          <w:sz w:val="24"/>
          <w:szCs w:val="24"/>
        </w:rPr>
        <w:t>W</w:t>
      </w:r>
      <w:r>
        <w:rPr>
          <w:sz w:val="24"/>
          <w:szCs w:val="24"/>
        </w:rPr>
        <w:t>ick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test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each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injury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were calculated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summarized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6"/>
          <w:sz w:val="24"/>
          <w:szCs w:val="24"/>
        </w:rPr>
        <w:t xml:space="preserve"> </w:t>
      </w:r>
      <w:r>
        <w:rPr>
          <w:spacing w:val="-16"/>
          <w:sz w:val="24"/>
          <w:szCs w:val="24"/>
        </w:rPr>
        <w:t>T</w:t>
      </w:r>
      <w:r>
        <w:rPr>
          <w:sz w:val="24"/>
          <w:szCs w:val="24"/>
        </w:rPr>
        <w:t>able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III.3.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seen,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previous observa- tions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rice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injuries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histograms tend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positively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skewed,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median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values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 injuries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were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considered due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insensitivity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outliers.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Median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injuries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were almost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0,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except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9"/>
          <w:sz w:val="24"/>
          <w:szCs w:val="24"/>
        </w:rPr>
        <w:t>F</w:t>
      </w:r>
      <w:r>
        <w:rPr>
          <w:sz w:val="24"/>
          <w:szCs w:val="24"/>
        </w:rPr>
        <w:t>.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According to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Doane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Seward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(20</w:t>
      </w:r>
      <w:r>
        <w:rPr>
          <w:spacing w:val="-9"/>
          <w:sz w:val="24"/>
          <w:szCs w:val="24"/>
        </w:rPr>
        <w:t>1</w:t>
      </w:r>
      <w:r>
        <w:rPr>
          <w:sz w:val="24"/>
          <w:szCs w:val="24"/>
        </w:rPr>
        <w:t>1),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skewness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kurtosis values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were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than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0,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values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injuries were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asymmetrically distributed with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long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tail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right.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normality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defined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7"/>
          <w:sz w:val="24"/>
          <w:szCs w:val="24"/>
        </w:rPr>
        <w:t xml:space="preserve"> </w:t>
      </w:r>
      <w:r>
        <w:rPr>
          <w:i/>
          <w:sz w:val="24"/>
          <w:szCs w:val="24"/>
        </w:rPr>
        <w:t>p</w:t>
      </w:r>
      <w:r>
        <w:rPr>
          <w:i/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value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0.01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in Shapiro-</w:t>
      </w:r>
      <w:r>
        <w:rPr>
          <w:spacing w:val="-10"/>
          <w:sz w:val="24"/>
          <w:szCs w:val="24"/>
        </w:rPr>
        <w:t>W</w:t>
      </w:r>
      <w:r>
        <w:rPr>
          <w:sz w:val="24"/>
          <w:szCs w:val="24"/>
        </w:rPr>
        <w:t>ilk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testing.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test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indicates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values 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injuries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were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normally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dis- tributed.</w:t>
      </w:r>
    </w:p>
    <w:p w14:paraId="1501CFA9" w14:textId="77777777" w:rsidR="00A461FA" w:rsidRDefault="005F4879">
      <w:pPr>
        <w:spacing w:before="11" w:line="502" w:lineRule="auto"/>
        <w:ind w:left="480" w:right="78" w:firstLine="797"/>
        <w:jc w:val="both"/>
        <w:rPr>
          <w:sz w:val="24"/>
          <w:szCs w:val="24"/>
        </w:rPr>
      </w:pPr>
      <w:r>
        <w:rPr>
          <w:b/>
          <w:sz w:val="24"/>
          <w:szCs w:val="24"/>
        </w:rPr>
        <w:t>Comparing cor</w:t>
      </w:r>
      <w:r>
        <w:rPr>
          <w:b/>
          <w:spacing w:val="-4"/>
          <w:sz w:val="24"/>
          <w:szCs w:val="24"/>
        </w:rPr>
        <w:t>r</w:t>
      </w:r>
      <w:r>
        <w:rPr>
          <w:b/>
          <w:sz w:val="24"/>
          <w:szCs w:val="24"/>
        </w:rPr>
        <w:t>elation coefficients of</w:t>
      </w:r>
      <w:r>
        <w:rPr>
          <w:b/>
          <w:spacing w:val="10"/>
          <w:sz w:val="24"/>
          <w:szCs w:val="24"/>
        </w:rPr>
        <w:t xml:space="preserve"> </w:t>
      </w:r>
      <w:r>
        <w:rPr>
          <w:b/>
          <w:sz w:val="24"/>
          <w:szCs w:val="24"/>
        </w:rPr>
        <w:t>rice</w:t>
      </w:r>
      <w:r>
        <w:rPr>
          <w:b/>
          <w:spacing w:val="8"/>
          <w:sz w:val="24"/>
          <w:szCs w:val="24"/>
        </w:rPr>
        <w:t xml:space="preserve"> </w:t>
      </w:r>
      <w:r>
        <w:rPr>
          <w:b/>
          <w:sz w:val="24"/>
          <w:szCs w:val="24"/>
        </w:rPr>
        <w:t>injuries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f</w:t>
      </w:r>
      <w:r>
        <w:rPr>
          <w:b/>
          <w:spacing w:val="-4"/>
          <w:sz w:val="24"/>
          <w:szCs w:val="24"/>
        </w:rPr>
        <w:t>r</w:t>
      </w:r>
      <w:r>
        <w:rPr>
          <w:b/>
          <w:sz w:val="24"/>
          <w:szCs w:val="24"/>
        </w:rPr>
        <w:t>om</w:t>
      </w:r>
      <w:r>
        <w:rPr>
          <w:b/>
          <w:spacing w:val="7"/>
          <w:sz w:val="24"/>
          <w:szCs w:val="24"/>
        </w:rPr>
        <w:t xml:space="preserve"> </w:t>
      </w:r>
      <w:r>
        <w:rPr>
          <w:b/>
          <w:sz w:val="24"/>
          <w:szCs w:val="24"/>
        </w:rPr>
        <w:t>four</w:t>
      </w:r>
      <w:r>
        <w:rPr>
          <w:b/>
          <w:spacing w:val="7"/>
          <w:sz w:val="24"/>
          <w:szCs w:val="24"/>
        </w:rPr>
        <w:t xml:space="preserve"> </w:t>
      </w:r>
      <w:r>
        <w:rPr>
          <w:b/>
          <w:sz w:val="24"/>
          <w:szCs w:val="24"/>
        </w:rPr>
        <w:t>cor</w:t>
      </w:r>
      <w:r>
        <w:rPr>
          <w:b/>
          <w:spacing w:val="-4"/>
          <w:sz w:val="24"/>
          <w:szCs w:val="24"/>
        </w:rPr>
        <w:t>r</w:t>
      </w:r>
      <w:r>
        <w:rPr>
          <w:b/>
          <w:sz w:val="24"/>
          <w:szCs w:val="24"/>
        </w:rPr>
        <w:t>elation methods</w:t>
      </w:r>
    </w:p>
    <w:p w14:paraId="01883DC5" w14:textId="77777777" w:rsidR="00A461FA" w:rsidRDefault="005F4879">
      <w:pPr>
        <w:spacing w:before="11" w:line="502" w:lineRule="auto"/>
        <w:ind w:left="480" w:right="77" w:firstLine="797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performed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pai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-wise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analysis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between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each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injuries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four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correla- tion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methods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(Pearson,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Spearman,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Kendall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correlation,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Biweight</w:t>
      </w:r>
      <w:r>
        <w:rPr>
          <w:spacing w:val="-6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mid-correlation). I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examined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similarity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correlation coe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ficients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clustered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according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hiera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- chical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clustering using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Euclidean distance.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result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was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shown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Figure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3-3.</w:t>
      </w:r>
      <w:r>
        <w:rPr>
          <w:spacing w:val="52"/>
          <w:sz w:val="24"/>
          <w:szCs w:val="24"/>
        </w:rPr>
        <w:t xml:space="preserve"> </w:t>
      </w:r>
      <w:r>
        <w:rPr>
          <w:spacing w:val="-16"/>
          <w:sz w:val="24"/>
          <w:szCs w:val="24"/>
        </w:rPr>
        <w:t>T</w:t>
      </w:r>
      <w:r>
        <w:rPr>
          <w:sz w:val="24"/>
          <w:szCs w:val="24"/>
        </w:rPr>
        <w:t>wo groups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correlation methods.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first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parametric correlation measures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(Pearson correlation and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Biweight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mid-correlation)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second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group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nonparametric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- relation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measure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(Spearman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correlation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Kendall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correlation).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Next,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output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each method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was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sorted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9"/>
          <w:sz w:val="24"/>
          <w:szCs w:val="24"/>
        </w:rPr>
        <w:t xml:space="preserve"> </w:t>
      </w:r>
      <w:r>
        <w:rPr>
          <w:i/>
          <w:sz w:val="24"/>
          <w:szCs w:val="24"/>
        </w:rPr>
        <w:t>P</w:t>
      </w:r>
      <w:r>
        <w:rPr>
          <w:i/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-values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ascending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order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cut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f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8"/>
          <w:sz w:val="24"/>
          <w:szCs w:val="24"/>
        </w:rPr>
        <w:t xml:space="preserve"> </w:t>
      </w:r>
      <w:r>
        <w:rPr>
          <w:i/>
          <w:sz w:val="24"/>
          <w:szCs w:val="24"/>
        </w:rPr>
        <w:t>P</w:t>
      </w:r>
      <w:r>
        <w:rPr>
          <w:i/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-value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0.05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6"/>
          <w:sz w:val="24"/>
          <w:szCs w:val="24"/>
        </w:rPr>
        <w:t>T</w:t>
      </w:r>
      <w:r>
        <w:rPr>
          <w:sz w:val="24"/>
          <w:szCs w:val="24"/>
        </w:rPr>
        <w:t>a- ble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to).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Spearman method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could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capture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193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pairwise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relationships,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following with Biweight-mid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correlation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Pearson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method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captures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and Kendall,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could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captured</w:t>
      </w:r>
    </w:p>
    <w:p w14:paraId="62B66AF5" w14:textId="77777777" w:rsidR="00A461FA" w:rsidRDefault="005F4879">
      <w:pPr>
        <w:spacing w:before="11"/>
        <w:ind w:left="480"/>
        <w:rPr>
          <w:sz w:val="24"/>
          <w:szCs w:val="24"/>
        </w:rPr>
      </w:pPr>
      <w:r>
        <w:rPr>
          <w:sz w:val="24"/>
          <w:szCs w:val="24"/>
        </w:rPr>
        <w:t>128,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122,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72,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respectivel</w:t>
      </w:r>
      <w:r>
        <w:rPr>
          <w:spacing w:val="-15"/>
          <w:sz w:val="24"/>
          <w:szCs w:val="24"/>
        </w:rPr>
        <w:t>y</w:t>
      </w:r>
      <w:r>
        <w:rPr>
          <w:sz w:val="24"/>
          <w:szCs w:val="24"/>
        </w:rPr>
        <w:t>.</w:t>
      </w:r>
    </w:p>
    <w:p w14:paraId="0B322248" w14:textId="77777777" w:rsidR="00A461FA" w:rsidRDefault="00A461FA">
      <w:pPr>
        <w:spacing w:before="2" w:line="100" w:lineRule="exact"/>
        <w:rPr>
          <w:sz w:val="10"/>
          <w:szCs w:val="10"/>
        </w:rPr>
      </w:pPr>
    </w:p>
    <w:p w14:paraId="1D59EAF7" w14:textId="77777777" w:rsidR="00A461FA" w:rsidRDefault="00A461FA">
      <w:pPr>
        <w:spacing w:line="200" w:lineRule="exact"/>
      </w:pPr>
    </w:p>
    <w:p w14:paraId="1D97D229" w14:textId="77777777" w:rsidR="00A461FA" w:rsidRDefault="005F4879">
      <w:pPr>
        <w:ind w:left="1277"/>
        <w:rPr>
          <w:sz w:val="24"/>
          <w:szCs w:val="24"/>
        </w:rPr>
      </w:pPr>
      <w:r>
        <w:rPr>
          <w:b/>
          <w:sz w:val="24"/>
          <w:szCs w:val="24"/>
        </w:rPr>
        <w:t>Identify</w:t>
      </w:r>
      <w:r>
        <w:rPr>
          <w:b/>
          <w:spacing w:val="-8"/>
          <w:sz w:val="24"/>
          <w:szCs w:val="24"/>
        </w:rPr>
        <w:t xml:space="preserve"> </w:t>
      </w:r>
      <w:r>
        <w:rPr>
          <w:b/>
          <w:sz w:val="24"/>
          <w:szCs w:val="24"/>
        </w:rPr>
        <w:t>the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most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z w:val="24"/>
          <w:szCs w:val="24"/>
        </w:rPr>
        <w:t>suitable</w:t>
      </w:r>
      <w:r>
        <w:rPr>
          <w:b/>
          <w:spacing w:val="-8"/>
          <w:sz w:val="24"/>
          <w:szCs w:val="24"/>
        </w:rPr>
        <w:t xml:space="preserve"> </w:t>
      </w:r>
      <w:r>
        <w:rPr>
          <w:b/>
          <w:sz w:val="24"/>
          <w:szCs w:val="24"/>
        </w:rPr>
        <w:t>cor</w:t>
      </w:r>
      <w:r>
        <w:rPr>
          <w:b/>
          <w:spacing w:val="-4"/>
          <w:sz w:val="24"/>
          <w:szCs w:val="24"/>
        </w:rPr>
        <w:t>r</w:t>
      </w:r>
      <w:r>
        <w:rPr>
          <w:b/>
          <w:sz w:val="24"/>
          <w:szCs w:val="24"/>
        </w:rPr>
        <w:t>elation</w:t>
      </w:r>
      <w:r>
        <w:rPr>
          <w:b/>
          <w:spacing w:val="-11"/>
          <w:sz w:val="24"/>
          <w:szCs w:val="24"/>
        </w:rPr>
        <w:t xml:space="preserve"> </w:t>
      </w:r>
      <w:r>
        <w:rPr>
          <w:b/>
          <w:sz w:val="24"/>
          <w:szCs w:val="24"/>
        </w:rPr>
        <w:t>measu</w:t>
      </w:r>
      <w:r>
        <w:rPr>
          <w:b/>
          <w:spacing w:val="-4"/>
          <w:sz w:val="24"/>
          <w:szCs w:val="24"/>
        </w:rPr>
        <w:t>r</w:t>
      </w:r>
      <w:r>
        <w:rPr>
          <w:b/>
          <w:sz w:val="24"/>
          <w:szCs w:val="24"/>
        </w:rPr>
        <w:t>e</w:t>
      </w:r>
    </w:p>
    <w:p w14:paraId="64662CDC" w14:textId="77777777" w:rsidR="00A461FA" w:rsidRDefault="00A461FA">
      <w:pPr>
        <w:spacing w:before="2" w:line="100" w:lineRule="exact"/>
        <w:rPr>
          <w:sz w:val="10"/>
          <w:szCs w:val="10"/>
        </w:rPr>
      </w:pPr>
    </w:p>
    <w:p w14:paraId="3ED3D614" w14:textId="77777777" w:rsidR="00A461FA" w:rsidRDefault="00A461FA">
      <w:pPr>
        <w:spacing w:line="200" w:lineRule="exact"/>
      </w:pPr>
    </w:p>
    <w:p w14:paraId="5FC89528" w14:textId="77777777" w:rsidR="00A461FA" w:rsidRDefault="005F4879">
      <w:pPr>
        <w:ind w:left="1277"/>
        <w:rPr>
          <w:sz w:val="24"/>
          <w:szCs w:val="24"/>
        </w:rPr>
        <w:sectPr w:rsidR="00A461FA">
          <w:headerReference w:type="default" r:id="rId23"/>
          <w:pgSz w:w="11920" w:h="16840"/>
          <w:pgMar w:top="1160" w:right="1320" w:bottom="280" w:left="1680" w:header="923" w:footer="0" w:gutter="0"/>
          <w:pgNumType w:start="47"/>
          <w:cols w:space="720"/>
        </w:sectPr>
      </w:pPr>
      <w:r>
        <w:rPr>
          <w:sz w:val="24"/>
          <w:szCs w:val="24"/>
        </w:rPr>
        <w:t>According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previous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results,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group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parametric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correlation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measures</w:t>
      </w:r>
    </w:p>
    <w:p w14:paraId="2D0EFBD8" w14:textId="77777777" w:rsidR="00A461FA" w:rsidRDefault="00A461FA">
      <w:pPr>
        <w:spacing w:before="8" w:line="120" w:lineRule="exact"/>
        <w:rPr>
          <w:sz w:val="12"/>
          <w:szCs w:val="12"/>
        </w:rPr>
      </w:pPr>
    </w:p>
    <w:p w14:paraId="32E05EEB" w14:textId="77777777" w:rsidR="00A461FA" w:rsidRDefault="00A461FA">
      <w:pPr>
        <w:spacing w:line="200" w:lineRule="exact"/>
      </w:pPr>
    </w:p>
    <w:p w14:paraId="64A621DB" w14:textId="77777777" w:rsidR="00A461FA" w:rsidRDefault="002A5548">
      <w:pPr>
        <w:ind w:left="480"/>
      </w:pPr>
      <w:r>
        <w:pict w14:anchorId="49C240F5">
          <v:shape id="_x0000_i1026" type="#_x0000_t75" style="width:415pt;height:323pt">
            <v:imagedata r:id="rId24" o:title=""/>
          </v:shape>
        </w:pict>
      </w:r>
    </w:p>
    <w:p w14:paraId="546DA925" w14:textId="77777777" w:rsidR="00A461FA" w:rsidRDefault="00A461FA">
      <w:pPr>
        <w:spacing w:before="6" w:line="140" w:lineRule="exact"/>
        <w:rPr>
          <w:sz w:val="14"/>
          <w:szCs w:val="14"/>
        </w:rPr>
      </w:pPr>
    </w:p>
    <w:p w14:paraId="0DFEE170" w14:textId="77777777" w:rsidR="00A461FA" w:rsidRDefault="005F4879">
      <w:pPr>
        <w:spacing w:before="33" w:line="249" w:lineRule="auto"/>
        <w:ind w:left="480" w:right="85"/>
        <w:jc w:val="both"/>
      </w:pPr>
      <w:r>
        <w:t>Figure</w:t>
      </w:r>
      <w:r>
        <w:rPr>
          <w:spacing w:val="-3"/>
        </w:rPr>
        <w:t xml:space="preserve"> </w:t>
      </w:r>
      <w:r>
        <w:t>3-3:</w:t>
      </w:r>
      <w:r>
        <w:rPr>
          <w:spacing w:val="18"/>
        </w:rPr>
        <w:t xml:space="preserve"> </w:t>
      </w:r>
      <w:r>
        <w:t>Heatmap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dendrogram</w:t>
      </w:r>
      <w:r>
        <w:rPr>
          <w:spacing w:val="-8"/>
        </w:rPr>
        <w:t xml:space="preserve"> </w:t>
      </w:r>
      <w:r>
        <w:t>showing</w:t>
      </w:r>
      <w:r>
        <w:rPr>
          <w:spacing w:val="-5"/>
        </w:rPr>
        <w:t xml:space="preserve"> </w:t>
      </w:r>
      <w:r>
        <w:t>hierarchical</w:t>
      </w:r>
      <w:r>
        <w:rPr>
          <w:spacing w:val="-7"/>
        </w:rPr>
        <w:t xml:space="preserve"> </w:t>
      </w:r>
      <w:r>
        <w:t>unsupervised</w:t>
      </w:r>
      <w:r>
        <w:rPr>
          <w:spacing w:val="-9"/>
        </w:rPr>
        <w:t xml:space="preserve"> </w:t>
      </w:r>
      <w:r>
        <w:t>clustering</w:t>
      </w:r>
      <w:r>
        <w:rPr>
          <w:spacing w:val="-6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correlation measures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survey</w:t>
      </w:r>
      <w:r>
        <w:rPr>
          <w:spacing w:val="-5"/>
        </w:rPr>
        <w:t xml:space="preserve"> </w:t>
      </w:r>
      <w:r>
        <w:t>data</w:t>
      </w:r>
    </w:p>
    <w:p w14:paraId="061B35DF" w14:textId="77777777" w:rsidR="00A461FA" w:rsidRDefault="00A461FA">
      <w:pPr>
        <w:spacing w:line="200" w:lineRule="exact"/>
      </w:pPr>
    </w:p>
    <w:p w14:paraId="5CEE579E" w14:textId="77777777" w:rsidR="00A461FA" w:rsidRDefault="00A461FA">
      <w:pPr>
        <w:spacing w:before="13" w:line="220" w:lineRule="exact"/>
        <w:rPr>
          <w:sz w:val="22"/>
          <w:szCs w:val="22"/>
        </w:rPr>
      </w:pPr>
    </w:p>
    <w:p w14:paraId="3EA43DA9" w14:textId="77777777" w:rsidR="00A461FA" w:rsidRDefault="005F4879">
      <w:pPr>
        <w:spacing w:line="502" w:lineRule="auto"/>
        <w:ind w:left="480" w:right="78"/>
        <w:jc w:val="both"/>
        <w:rPr>
          <w:sz w:val="24"/>
          <w:szCs w:val="24"/>
        </w:rPr>
      </w:pPr>
      <w:r>
        <w:rPr>
          <w:sz w:val="24"/>
          <w:szCs w:val="24"/>
        </w:rPr>
        <w:t>was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selected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out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because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measures required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normally distributed.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 would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consider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correlation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measures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group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rank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based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methods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 xml:space="preserve">not </w:t>
      </w:r>
      <w:r>
        <w:rPr>
          <w:w w:val="99"/>
          <w:sz w:val="24"/>
          <w:szCs w:val="24"/>
        </w:rPr>
        <w:t>required</w:t>
      </w:r>
      <w:r>
        <w:rPr>
          <w:spacing w:val="-17"/>
          <w:w w:val="99"/>
          <w:sz w:val="24"/>
          <w:szCs w:val="24"/>
        </w:rPr>
        <w:t xml:space="preserve"> </w:t>
      </w:r>
      <w:r>
        <w:rPr>
          <w:sz w:val="24"/>
          <w:szCs w:val="24"/>
        </w:rPr>
        <w:t>normalit</w:t>
      </w:r>
      <w:r>
        <w:rPr>
          <w:spacing w:val="-15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Compared</w:t>
      </w:r>
      <w:r>
        <w:rPr>
          <w:spacing w:val="-17"/>
          <w:w w:val="99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between</w:t>
      </w:r>
      <w:r>
        <w:rPr>
          <w:spacing w:val="-17"/>
          <w:w w:val="99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Spearman</w:t>
      </w:r>
      <w:r>
        <w:rPr>
          <w:spacing w:val="-17"/>
          <w:w w:val="9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1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Kendall</w:t>
      </w:r>
      <w:r>
        <w:rPr>
          <w:spacing w:val="-17"/>
          <w:w w:val="99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correlation,</w:t>
      </w:r>
      <w:r>
        <w:rPr>
          <w:spacing w:val="-14"/>
          <w:w w:val="9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pai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-wise relationships of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rice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injuries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were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captured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ferently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each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correlation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method. Dirty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panicle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brown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spot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relationship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was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captured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Spearman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correlation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methods, but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Kendall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methods.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relationship was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report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many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studies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(Ou,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1985; Barnwal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al.,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2013).</w:t>
      </w:r>
    </w:p>
    <w:p w14:paraId="3DDE6080" w14:textId="77777777" w:rsidR="00A461FA" w:rsidRDefault="00A461FA">
      <w:pPr>
        <w:spacing w:line="200" w:lineRule="exact"/>
      </w:pPr>
    </w:p>
    <w:p w14:paraId="1728DBC1" w14:textId="77777777" w:rsidR="00A461FA" w:rsidRDefault="00A461FA">
      <w:pPr>
        <w:spacing w:before="3" w:line="200" w:lineRule="exact"/>
      </w:pPr>
    </w:p>
    <w:p w14:paraId="15833902" w14:textId="77777777" w:rsidR="00A461FA" w:rsidRDefault="005F4879">
      <w:pPr>
        <w:ind w:left="480" w:right="603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III.1.1   </w:t>
      </w:r>
      <w:r>
        <w:rPr>
          <w:b/>
          <w:spacing w:val="22"/>
          <w:sz w:val="28"/>
          <w:szCs w:val="28"/>
        </w:rPr>
        <w:t xml:space="preserve"> </w:t>
      </w:r>
      <w:r>
        <w:rPr>
          <w:b/>
          <w:w w:val="102"/>
          <w:sz w:val="28"/>
          <w:szCs w:val="28"/>
        </w:rPr>
        <w:t>Discussion</w:t>
      </w:r>
    </w:p>
    <w:p w14:paraId="662EB68D" w14:textId="77777777" w:rsidR="00A461FA" w:rsidRDefault="00A461FA">
      <w:pPr>
        <w:spacing w:line="200" w:lineRule="exact"/>
      </w:pPr>
    </w:p>
    <w:p w14:paraId="291E1B3C" w14:textId="77777777" w:rsidR="00A461FA" w:rsidRDefault="00A461FA">
      <w:pPr>
        <w:spacing w:before="7" w:line="220" w:lineRule="exact"/>
        <w:rPr>
          <w:sz w:val="22"/>
          <w:szCs w:val="22"/>
        </w:rPr>
      </w:pPr>
    </w:p>
    <w:p w14:paraId="0307A8BD" w14:textId="77777777" w:rsidR="00A461FA" w:rsidRDefault="005F4879">
      <w:pPr>
        <w:spacing w:line="502" w:lineRule="auto"/>
        <w:ind w:left="480" w:right="77" w:firstLine="797"/>
        <w:rPr>
          <w:sz w:val="24"/>
          <w:szCs w:val="24"/>
        </w:rPr>
        <w:sectPr w:rsidR="00A461FA">
          <w:pgSz w:w="11920" w:h="16840"/>
          <w:pgMar w:top="1160" w:right="1320" w:bottom="280" w:left="1680" w:header="923" w:footer="0" w:gutter="0"/>
          <w:cols w:space="720"/>
        </w:sectPr>
      </w:pPr>
      <w:r>
        <w:rPr>
          <w:sz w:val="24"/>
          <w:szCs w:val="24"/>
        </w:rPr>
        <w:t>An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important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criteria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select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suitable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correlation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measures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check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- mality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variables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analysed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because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vital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assumption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Pearson</w:t>
      </w:r>
      <w:r>
        <w:rPr>
          <w:spacing w:val="-13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contribution</w:t>
      </w:r>
    </w:p>
    <w:p w14:paraId="57E10944" w14:textId="77777777" w:rsidR="00A461FA" w:rsidRDefault="00A461FA">
      <w:pPr>
        <w:spacing w:before="5" w:line="100" w:lineRule="exact"/>
        <w:rPr>
          <w:sz w:val="11"/>
          <w:szCs w:val="11"/>
        </w:rPr>
      </w:pPr>
    </w:p>
    <w:p w14:paraId="6F2D4ECB" w14:textId="77777777" w:rsidR="00A461FA" w:rsidRDefault="00A461FA">
      <w:pPr>
        <w:spacing w:line="200" w:lineRule="exact"/>
      </w:pPr>
    </w:p>
    <w:p w14:paraId="3834B177" w14:textId="77777777" w:rsidR="00A461FA" w:rsidRDefault="005F4879">
      <w:pPr>
        <w:spacing w:before="28" w:line="502" w:lineRule="auto"/>
        <w:ind w:left="480" w:right="78"/>
        <w:jc w:val="both"/>
        <w:rPr>
          <w:sz w:val="24"/>
          <w:szCs w:val="24"/>
        </w:rPr>
      </w:pPr>
      <w:r>
        <w:rPr>
          <w:sz w:val="24"/>
          <w:szCs w:val="24"/>
        </w:rPr>
        <w:t>is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normality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variables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analysed,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could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true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only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quantitative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 xml:space="preserve">vari- </w:t>
      </w:r>
      <w:proofErr w:type="gramStart"/>
      <w:r>
        <w:rPr>
          <w:sz w:val="24"/>
          <w:szCs w:val="24"/>
        </w:rPr>
        <w:t>ables.</w:t>
      </w:r>
      <w:proofErr w:type="gramEnd"/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Pearson</w:t>
      </w:r>
      <w:r>
        <w:rPr>
          <w:spacing w:val="-13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correlation coe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ficient is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measure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strength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linear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rela- tionship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between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such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variables.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Thus,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worth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check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test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assumption. Based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visual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assessment by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histograms,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variables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show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left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skewed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clearl</w:t>
      </w:r>
      <w:r>
        <w:rPr>
          <w:spacing w:val="-15"/>
          <w:sz w:val="24"/>
          <w:szCs w:val="24"/>
        </w:rPr>
        <w:t>y</w:t>
      </w:r>
      <w:r>
        <w:rPr>
          <w:sz w:val="24"/>
          <w:szCs w:val="24"/>
        </w:rPr>
        <w:t>. Skewness and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kurtosis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values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were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higher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than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zero.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indicated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popu- lations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were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non-normal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distribution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Doane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Seward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(20</w:t>
      </w:r>
      <w:r>
        <w:rPr>
          <w:spacing w:val="-9"/>
          <w:sz w:val="24"/>
          <w:szCs w:val="24"/>
        </w:rPr>
        <w:t>1</w:t>
      </w:r>
      <w:r>
        <w:rPr>
          <w:sz w:val="24"/>
          <w:szCs w:val="24"/>
        </w:rPr>
        <w:t>1).</w:t>
      </w:r>
      <w:r>
        <w:rPr>
          <w:spacing w:val="36"/>
          <w:sz w:val="24"/>
          <w:szCs w:val="24"/>
        </w:rPr>
        <w:t xml:space="preserve"> </w:t>
      </w:r>
      <w:r>
        <w:rPr>
          <w:spacing w:val="-14"/>
          <w:sz w:val="24"/>
          <w:szCs w:val="24"/>
        </w:rPr>
        <w:t>V</w:t>
      </w:r>
      <w:r>
        <w:rPr>
          <w:sz w:val="24"/>
          <w:szCs w:val="24"/>
        </w:rPr>
        <w:t>isual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inspection 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distribution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may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assessing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normalit</w:t>
      </w:r>
      <w:r>
        <w:rPr>
          <w:spacing w:val="-1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although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approach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usu- ally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unreliable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does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guarantee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distribution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normal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(Ghasemi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al.,</w:t>
      </w:r>
    </w:p>
    <w:p w14:paraId="5888F57A" w14:textId="77777777" w:rsidR="00A461FA" w:rsidRDefault="005F4879">
      <w:pPr>
        <w:spacing w:before="11" w:line="502" w:lineRule="auto"/>
        <w:ind w:left="480" w:right="78"/>
        <w:jc w:val="both"/>
        <w:rPr>
          <w:sz w:val="24"/>
          <w:szCs w:val="24"/>
        </w:rPr>
      </w:pPr>
      <w:r>
        <w:rPr>
          <w:sz w:val="24"/>
          <w:szCs w:val="24"/>
        </w:rPr>
        <w:t>2012).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normality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tests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were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suggested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such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Kolmogorov-Smirnov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test,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Shapiro- </w:t>
      </w:r>
      <w:r>
        <w:rPr>
          <w:spacing w:val="-10"/>
          <w:sz w:val="24"/>
          <w:szCs w:val="24"/>
        </w:rPr>
        <w:t>W</w:t>
      </w:r>
      <w:r>
        <w:rPr>
          <w:sz w:val="24"/>
          <w:szCs w:val="24"/>
        </w:rPr>
        <w:t>ilk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test.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Some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researchers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recommend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Shapiro-</w:t>
      </w:r>
      <w:r>
        <w:rPr>
          <w:spacing w:val="-9"/>
          <w:sz w:val="24"/>
          <w:szCs w:val="24"/>
        </w:rPr>
        <w:t>W</w:t>
      </w:r>
      <w:r>
        <w:rPr>
          <w:sz w:val="24"/>
          <w:szCs w:val="24"/>
        </w:rPr>
        <w:t>ilk test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best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choice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for testing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normality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(Peat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Barton,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2005).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Shapiro-</w:t>
      </w:r>
      <w:r>
        <w:rPr>
          <w:spacing w:val="-9"/>
          <w:sz w:val="24"/>
          <w:szCs w:val="24"/>
        </w:rPr>
        <w:t>W</w:t>
      </w:r>
      <w:r>
        <w:rPr>
          <w:sz w:val="24"/>
          <w:szCs w:val="24"/>
        </w:rPr>
        <w:t>ilk test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showed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that these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results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were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accord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skewness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kurtosis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values.</w:t>
      </w:r>
    </w:p>
    <w:p w14:paraId="193E1B98" w14:textId="77777777" w:rsidR="00A461FA" w:rsidRDefault="005F4879">
      <w:pPr>
        <w:spacing w:before="11" w:line="502" w:lineRule="auto"/>
        <w:ind w:left="480" w:right="77" w:firstLine="797"/>
        <w:jc w:val="both"/>
        <w:rPr>
          <w:sz w:val="24"/>
          <w:szCs w:val="24"/>
        </w:rPr>
      </w:pPr>
      <w:r>
        <w:rPr>
          <w:sz w:val="24"/>
          <w:szCs w:val="24"/>
        </w:rPr>
        <w:t>Evaluation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four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correlation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measures,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including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Pearson,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Spearman,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Kendall correlation,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Biweight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mid-correlation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determining similarity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correlation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co- e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ficients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each</w:t>
      </w:r>
      <w:r>
        <w:rPr>
          <w:spacing w:val="6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methods</w:t>
      </w:r>
      <w:proofErr w:type="gramEnd"/>
      <w:r>
        <w:rPr>
          <w:sz w:val="24"/>
          <w:szCs w:val="24"/>
        </w:rPr>
        <w:t>.  The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results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showed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groups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clustered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according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 hierarchical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clustering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Euclidean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distance.  The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Spearman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Kendall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correla- tion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were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grouped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rank-base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methods,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and another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group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non-rank-based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correla- tions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including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Pearson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correlation </w:t>
      </w:r>
      <w:r>
        <w:rPr>
          <w:sz w:val="24"/>
          <w:szCs w:val="24"/>
        </w:rPr>
        <w:t>and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Biweight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mid-correlation.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previous result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testing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normality of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data,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suggested that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did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meet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assump- tion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parametric correlation methods,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such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Pearson’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method.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Howeve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Pearson correlation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coe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ficient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sensitive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outliers.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Biweight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midcorrelation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considered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to be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good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alternative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Pearson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correlation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since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robust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outliers(</w:t>
      </w:r>
      <w:proofErr w:type="gramEnd"/>
      <w:r>
        <w:rPr>
          <w:spacing w:val="-9"/>
          <w:sz w:val="24"/>
          <w:szCs w:val="24"/>
        </w:rPr>
        <w:t>W</w:t>
      </w:r>
      <w:r>
        <w:rPr>
          <w:sz w:val="24"/>
          <w:szCs w:val="24"/>
        </w:rPr>
        <w:t>ilcox,</w:t>
      </w:r>
    </w:p>
    <w:p w14:paraId="7EB55AA0" w14:textId="77777777" w:rsidR="00A461FA" w:rsidRDefault="005F4879">
      <w:pPr>
        <w:spacing w:before="11" w:line="502" w:lineRule="auto"/>
        <w:ind w:left="480" w:right="78"/>
        <w:jc w:val="both"/>
        <w:rPr>
          <w:sz w:val="24"/>
          <w:szCs w:val="24"/>
        </w:rPr>
        <w:sectPr w:rsidR="00A461FA">
          <w:pgSz w:w="11920" w:h="16840"/>
          <w:pgMar w:top="1160" w:right="1320" w:bottom="280" w:left="1680" w:header="923" w:footer="0" w:gutter="0"/>
          <w:cols w:space="720"/>
        </w:sectPr>
      </w:pPr>
      <w:r>
        <w:rPr>
          <w:sz w:val="24"/>
          <w:szCs w:val="24"/>
        </w:rPr>
        <w:t>2012).  Among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four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correlation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methods,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Spearman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Kendall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nonparamet- ric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rank-based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methods.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rank-base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methods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nonparametric (distribution-free)</w:t>
      </w:r>
    </w:p>
    <w:p w14:paraId="0E62A61D" w14:textId="77777777" w:rsidR="00A461FA" w:rsidRDefault="00A461FA">
      <w:pPr>
        <w:spacing w:before="5" w:line="100" w:lineRule="exact"/>
        <w:rPr>
          <w:sz w:val="11"/>
          <w:szCs w:val="11"/>
        </w:rPr>
      </w:pPr>
    </w:p>
    <w:p w14:paraId="798B4EEB" w14:textId="77777777" w:rsidR="00A461FA" w:rsidRDefault="00A461FA">
      <w:pPr>
        <w:spacing w:line="200" w:lineRule="exact"/>
      </w:pPr>
    </w:p>
    <w:p w14:paraId="705F89E6" w14:textId="77777777" w:rsidR="00A461FA" w:rsidRDefault="005F4879">
      <w:pPr>
        <w:spacing w:before="28" w:line="502" w:lineRule="auto"/>
        <w:ind w:left="480" w:right="77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statistics,which</w:t>
      </w:r>
      <w:proofErr w:type="gramEnd"/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uses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ranks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for correlation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and therefore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robust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measure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 monotonic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relationship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between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continuous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random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variables.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reason,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they are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particularly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suitable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identifying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injuries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increase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decline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monotonic trends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survey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collected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during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biological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process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developmental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stage.</w:t>
      </w:r>
    </w:p>
    <w:p w14:paraId="1C3A3890" w14:textId="77777777" w:rsidR="00A461FA" w:rsidRDefault="005F4879">
      <w:pPr>
        <w:spacing w:before="11" w:line="502" w:lineRule="auto"/>
        <w:ind w:left="480" w:right="78" w:firstLine="797"/>
        <w:jc w:val="both"/>
        <w:rPr>
          <w:sz w:val="24"/>
          <w:szCs w:val="24"/>
        </w:rPr>
      </w:pPr>
      <w:r>
        <w:rPr>
          <w:sz w:val="24"/>
          <w:szCs w:val="24"/>
        </w:rPr>
        <w:t>Although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opt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method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based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its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principle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statistical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 xml:space="preserve">operation </w:t>
      </w:r>
      <w:r>
        <w:rPr>
          <w:sz w:val="24"/>
          <w:szCs w:val="24"/>
        </w:rPr>
        <w:t>without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paying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attention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biological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models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given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data set,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lead 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coordination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network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reveal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biological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knowledge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(Kumari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al.,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2012). The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appropriate correlation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measures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studied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closely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associate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 prior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knowledge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biological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correlation.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stud</w:t>
      </w:r>
      <w:r>
        <w:rPr>
          <w:spacing w:val="-1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relationship between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dirty panicle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brow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spot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was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detected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Spearman</w:t>
      </w:r>
      <w:r>
        <w:rPr>
          <w:spacing w:val="-23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correlation</w:t>
      </w:r>
      <w:r>
        <w:rPr>
          <w:spacing w:val="-13"/>
          <w:w w:val="99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correlation methods.</w:t>
      </w:r>
    </w:p>
    <w:p w14:paraId="0098B778" w14:textId="77777777" w:rsidR="00A461FA" w:rsidRDefault="00A461FA">
      <w:pPr>
        <w:spacing w:line="200" w:lineRule="exact"/>
      </w:pPr>
    </w:p>
    <w:p w14:paraId="7DC3312F" w14:textId="77777777" w:rsidR="00A461FA" w:rsidRDefault="00A461FA">
      <w:pPr>
        <w:spacing w:before="3" w:line="200" w:lineRule="exact"/>
      </w:pPr>
    </w:p>
    <w:p w14:paraId="4442D9ED" w14:textId="77777777" w:rsidR="00A461FA" w:rsidRDefault="005F4879">
      <w:pPr>
        <w:ind w:left="480" w:right="5848"/>
        <w:jc w:val="both"/>
        <w:rPr>
          <w:sz w:val="28"/>
          <w:szCs w:val="28"/>
        </w:rPr>
      </w:pPr>
      <w:r>
        <w:rPr>
          <w:b/>
          <w:w w:val="102"/>
          <w:sz w:val="28"/>
          <w:szCs w:val="28"/>
        </w:rPr>
        <w:t>Conclusions</w:t>
      </w:r>
    </w:p>
    <w:p w14:paraId="53AF363C" w14:textId="77777777" w:rsidR="00A461FA" w:rsidRDefault="00A461FA">
      <w:pPr>
        <w:spacing w:line="200" w:lineRule="exact"/>
      </w:pPr>
    </w:p>
    <w:p w14:paraId="03C06D2C" w14:textId="77777777" w:rsidR="00A461FA" w:rsidRDefault="00A461FA">
      <w:pPr>
        <w:spacing w:before="7" w:line="220" w:lineRule="exact"/>
        <w:rPr>
          <w:sz w:val="22"/>
          <w:szCs w:val="22"/>
        </w:rPr>
      </w:pPr>
    </w:p>
    <w:p w14:paraId="0828EE81" w14:textId="77777777" w:rsidR="00A461FA" w:rsidRDefault="005F4879">
      <w:pPr>
        <w:spacing w:line="502" w:lineRule="auto"/>
        <w:ind w:left="480" w:right="78" w:firstLine="797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analyses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performed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clearly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demonstrate 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distinct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common performance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four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correlation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methods.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Pearson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been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widely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correlation analyses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(Zhang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Horvath,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2005).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Howeve</w:t>
      </w:r>
      <w:r>
        <w:rPr>
          <w:spacing w:val="-9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Pearson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correlation also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limit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be suitable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normally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distributed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data,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capture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linear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relationships.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Biweight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mid</w:t>
      </w:r>
    </w:p>
    <w:p w14:paraId="25528336" w14:textId="77777777" w:rsidR="00A461FA" w:rsidRDefault="005F4879" w:rsidP="002A5548">
      <w:pPr>
        <w:spacing w:before="11" w:line="502" w:lineRule="auto"/>
        <w:ind w:left="480" w:right="78"/>
        <w:jc w:val="both"/>
        <w:rPr>
          <w:sz w:val="14"/>
          <w:szCs w:val="14"/>
        </w:rPr>
      </w:pPr>
      <w:r>
        <w:rPr>
          <w:sz w:val="24"/>
          <w:szCs w:val="24"/>
        </w:rPr>
        <w:t>-correlation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robust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outlier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than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Pearson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methods,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survey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data,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its output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when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compared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Pearson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methods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were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ferent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(in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same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cluster).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>Spearman,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Kendall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methods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performed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very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well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capture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many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relationships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in this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survey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data.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Chosen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between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methods,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Spearman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could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capture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identify biologically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functionally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associated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injuries.</w:t>
      </w:r>
      <w:bookmarkStart w:id="0" w:name="_GoBack"/>
      <w:bookmarkEnd w:id="0"/>
    </w:p>
    <w:sectPr w:rsidR="00A461FA">
      <w:headerReference w:type="default" r:id="rId25"/>
      <w:pgSz w:w="11920" w:h="16840"/>
      <w:pgMar w:top="960" w:right="1340" w:bottom="280" w:left="1680" w:header="923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66FD80A4" w14:textId="77777777" w:rsidR="005F4879" w:rsidRDefault="005F4879">
      <w:r>
        <w:separator/>
      </w:r>
    </w:p>
  </w:endnote>
  <w:endnote w:type="continuationSeparator" w:id="0">
    <w:p w14:paraId="0D864FDA" w14:textId="77777777" w:rsidR="005F4879" w:rsidRDefault="005F4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06D3A2F0" w14:textId="77777777" w:rsidR="005F4879" w:rsidRDefault="005F4879">
      <w:r>
        <w:separator/>
      </w:r>
    </w:p>
  </w:footnote>
  <w:footnote w:type="continuationSeparator" w:id="0">
    <w:p w14:paraId="2B225E78" w14:textId="77777777" w:rsidR="005F4879" w:rsidRDefault="005F487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E4DF345" w14:textId="77777777" w:rsidR="00A461FA" w:rsidRDefault="00A461FA">
    <w:pPr>
      <w:spacing w:line="0" w:lineRule="atLeast"/>
      <w:rPr>
        <w:sz w:val="0"/>
        <w:szCs w:val="0"/>
      </w:rPr>
    </w:pPr>
  </w:p>
</w:hdr>
</file>

<file path=word/header1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B9CCE93" w14:textId="77777777" w:rsidR="00A461FA" w:rsidRDefault="005F4879">
    <w:pPr>
      <w:spacing w:line="200" w:lineRule="exact"/>
    </w:pPr>
    <w:r>
      <w:pict w14:anchorId="0B48EDA5">
        <v:shapetype id="_x0000_t202" coordsize="21600,21600" o:spt="202" path="m0,0l0,21600,21600,21600,21600,0xe">
          <v:stroke joinstyle="miter"/>
          <v:path gradientshapeok="t" o:connecttype="rect"/>
        </v:shapetype>
        <v:shape id="_x0000_s2062" type="#_x0000_t202" style="position:absolute;margin-left:509.3pt;margin-top:45.1pt;width:15.95pt;height:13.95pt;z-index:-11842;mso-position-horizontal-relative:page;mso-position-vertical-relative:page" filled="f" stroked="f">
          <v:textbox inset="0,0,0,0">
            <w:txbxContent>
              <w:p w14:paraId="63196A61" w14:textId="77777777" w:rsidR="00A461FA" w:rsidRDefault="005F4879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2A5548">
                  <w:rPr>
                    <w:noProof/>
                    <w:sz w:val="24"/>
                    <w:szCs w:val="24"/>
                  </w:rPr>
                  <w:t>47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5B535B7" w14:textId="77777777" w:rsidR="00A461FA" w:rsidRDefault="005F4879">
    <w:pPr>
      <w:spacing w:line="200" w:lineRule="exact"/>
    </w:pPr>
    <w:r>
      <w:pict w14:anchorId="07D17A22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509.3pt;margin-top:45.1pt;width:15.95pt;height:13.95pt;z-index:-11829;mso-position-horizontal-relative:page;mso-position-vertical-relative:page" filled="f" stroked="f">
          <v:textbox inset="0,0,0,0">
            <w:txbxContent>
              <w:p w14:paraId="293D9CB8" w14:textId="77777777" w:rsidR="00A461FA" w:rsidRDefault="005F4879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2A5548">
                  <w:rPr>
                    <w:noProof/>
                    <w:sz w:val="24"/>
                    <w:szCs w:val="24"/>
                  </w:rPr>
                  <w:t>50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8FD8974" w14:textId="77777777" w:rsidR="00A461FA" w:rsidRDefault="00A461FA">
    <w:pPr>
      <w:spacing w:line="0" w:lineRule="atLeast"/>
      <w:rPr>
        <w:sz w:val="0"/>
        <w:szCs w:val="0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4C0FEE5" w14:textId="77777777" w:rsidR="00A461FA" w:rsidRDefault="00A461FA">
    <w:pPr>
      <w:spacing w:line="0" w:lineRule="atLeast"/>
      <w:rPr>
        <w:sz w:val="0"/>
        <w:szCs w:val="0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0A67F5C" w14:textId="77777777" w:rsidR="00A461FA" w:rsidRDefault="005F4879">
    <w:pPr>
      <w:spacing w:line="200" w:lineRule="exact"/>
    </w:pPr>
    <w:r>
      <w:pict w14:anchorId="565A4F3B">
        <v:shapetype id="_x0000_t202" coordsize="21600,21600" o:spt="202" path="m0,0l0,21600,21600,21600,21600,0xe">
          <v:stroke joinstyle="miter"/>
          <v:path gradientshapeok="t" o:connecttype="rect"/>
        </v:shapetype>
        <v:shape id="_x0000_s2065" type="#_x0000_t202" style="position:absolute;margin-left:510.3pt;margin-top:45.1pt;width:13.95pt;height:13.95pt;z-index:-11845;mso-position-horizontal-relative:page;mso-position-vertical-relative:page" filled="f" stroked="f">
          <v:textbox inset="0,0,0,0">
            <w:txbxContent>
              <w:p w14:paraId="0A22BCB9" w14:textId="77777777" w:rsidR="00A461FA" w:rsidRDefault="005F4879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41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789C8FA" w14:textId="77777777" w:rsidR="00A461FA" w:rsidRDefault="00A461FA">
    <w:pPr>
      <w:spacing w:line="0" w:lineRule="atLeast"/>
      <w:rPr>
        <w:sz w:val="0"/>
        <w:szCs w:val="0"/>
      </w:rPr>
    </w:pP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0E0F488" w14:textId="77777777" w:rsidR="00A461FA" w:rsidRDefault="005F4879">
    <w:pPr>
      <w:spacing w:line="200" w:lineRule="exact"/>
    </w:pPr>
    <w:r>
      <w:pict w14:anchorId="619E737B">
        <v:shapetype id="_x0000_t202" coordsize="21600,21600" o:spt="202" path="m0,0l0,21600,21600,21600,21600,0xe">
          <v:stroke joinstyle="miter"/>
          <v:path gradientshapeok="t" o:connecttype="rect"/>
        </v:shapetype>
        <v:shape id="_x0000_s2064" type="#_x0000_t202" style="position:absolute;margin-left:510.3pt;margin-top:45.1pt;width:13.95pt;height:13.95pt;z-index:-11844;mso-position-horizontal-relative:page;mso-position-vertical-relative:page" filled="f" stroked="f">
          <v:textbox inset="0,0,0,0">
            <w:txbxContent>
              <w:p w14:paraId="55ECF845" w14:textId="77777777" w:rsidR="00A461FA" w:rsidRDefault="005F4879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43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518CC48" w14:textId="77777777" w:rsidR="00A461FA" w:rsidRDefault="005F4879">
    <w:pPr>
      <w:spacing w:line="200" w:lineRule="exact"/>
    </w:pPr>
    <w:r>
      <w:pict w14:anchorId="16C128DA">
        <v:shapetype id="_x0000_t202" coordsize="21600,21600" o:spt="202" path="m0,0l0,21600,21600,21600,21600,0xe">
          <v:stroke joinstyle="miter"/>
          <v:path gradientshapeok="t" o:connecttype="rect"/>
        </v:shapetype>
        <v:shape id="_x0000_s2063" type="#_x0000_t202" style="position:absolute;margin-left:510.3pt;margin-top:45.1pt;width:13.95pt;height:13.95pt;z-index:-11843;mso-position-horizontal-relative:page;mso-position-vertical-relative:page" filled="f" stroked="f">
          <v:textbox inset="0,0,0,0">
            <w:txbxContent>
              <w:p w14:paraId="59919388" w14:textId="77777777" w:rsidR="00A461FA" w:rsidRDefault="005F4879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44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B5C8549" w14:textId="77777777" w:rsidR="00A461FA" w:rsidRDefault="00A461FA">
    <w:pPr>
      <w:spacing w:line="0" w:lineRule="atLeast"/>
      <w:rPr>
        <w:sz w:val="0"/>
        <w:szCs w:val="0"/>
      </w:rPr>
    </w:pPr>
  </w:p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1E64F32" w14:textId="77777777" w:rsidR="00A461FA" w:rsidRDefault="00A461FA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18FD4DF1"/>
    <w:multiLevelType w:val="multilevel"/>
    <w:tmpl w:val="A040672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422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1FA"/>
    <w:rsid w:val="002A5548"/>
    <w:rsid w:val="005F4879"/>
    <w:rsid w:val="00A4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223"/>
    <o:shapelayout v:ext="edit">
      <o:idmap v:ext="edit" data="1,3,4"/>
    </o:shapelayout>
  </w:shapeDefaults>
  <w:decimalSymbol w:val="."/>
  <w:listSeparator w:val=","/>
  <w14:docId w14:val="4784D0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20" Type="http://schemas.openxmlformats.org/officeDocument/2006/relationships/image" Target="media/image7.png"/><Relationship Id="rId21" Type="http://schemas.openxmlformats.org/officeDocument/2006/relationships/header" Target="header8.xml"/><Relationship Id="rId22" Type="http://schemas.openxmlformats.org/officeDocument/2006/relationships/header" Target="header9.xml"/><Relationship Id="rId23" Type="http://schemas.openxmlformats.org/officeDocument/2006/relationships/header" Target="header10.xml"/><Relationship Id="rId24" Type="http://schemas.openxmlformats.org/officeDocument/2006/relationships/image" Target="media/image8.jpeg"/><Relationship Id="rId25" Type="http://schemas.openxmlformats.org/officeDocument/2006/relationships/header" Target="header11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header" Target="header4.xml"/><Relationship Id="rId17" Type="http://schemas.openxmlformats.org/officeDocument/2006/relationships/header" Target="header5.xml"/><Relationship Id="rId18" Type="http://schemas.openxmlformats.org/officeDocument/2006/relationships/header" Target="header6.xml"/><Relationship Id="rId19" Type="http://schemas.openxmlformats.org/officeDocument/2006/relationships/header" Target="header7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3081</Words>
  <Characters>17568</Characters>
  <Application>Microsoft Macintosh Word</Application>
  <DocSecurity>0</DocSecurity>
  <Lines>146</Lines>
  <Paragraphs>41</Paragraphs>
  <ScaleCrop>false</ScaleCrop>
  <LinksUpToDate>false</LinksUpToDate>
  <CharactersWithSpaces>20608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Sith Jaisong</cp:lastModifiedBy>
  <cp:revision>2</cp:revision>
  <dcterms:created xsi:type="dcterms:W3CDTF">2016-05-03T01:10:00Z</dcterms:created>
  <dcterms:modified xsi:type="dcterms:W3CDTF">2016-05-03T01:10:00Z</dcterms:modified>
</cp:coreProperties>
</file>